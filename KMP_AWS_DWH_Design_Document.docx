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72E2D1" w14:textId="0673FCD1" w:rsidR="000F2661" w:rsidRPr="00A42034" w:rsidRDefault="002823F4" w:rsidP="004E3C76">
      <w:pPr>
        <w:jc w:val="both"/>
      </w:pPr>
      <w:r>
        <w:rPr>
          <w:b w:val="0"/>
          <w:noProof/>
          <w:lang w:val="en-IN" w:eastAsia="en-IN" w:bidi="ar-SA"/>
        </w:rPr>
        <mc:AlternateContent>
          <mc:Choice Requires="wpg">
            <w:drawing>
              <wp:anchor distT="0" distB="0" distL="114300" distR="114300" simplePos="0" relativeHeight="251658240" behindDoc="0" locked="0" layoutInCell="0" allowOverlap="1" wp14:anchorId="09836F7F" wp14:editId="2459F7A9">
                <wp:simplePos x="0" y="0"/>
                <wp:positionH relativeFrom="page">
                  <wp:posOffset>5001260</wp:posOffset>
                </wp:positionH>
                <wp:positionV relativeFrom="page">
                  <wp:posOffset>52070</wp:posOffset>
                </wp:positionV>
                <wp:extent cx="2784475" cy="10037445"/>
                <wp:effectExtent l="635" t="4445" r="0" b="0"/>
                <wp:wrapNone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84475" cy="10037445"/>
                          <a:chOff x="7329" y="0"/>
                          <a:chExt cx="4911" cy="15840"/>
                        </a:xfrm>
                      </wpg:grpSpPr>
                      <wpg:grpSp>
                        <wpg:cNvPr id="6" name="Group 3"/>
                        <wpg:cNvGrpSpPr>
                          <a:grpSpLocks/>
                        </wpg:cNvGrpSpPr>
                        <wpg:grpSpPr bwMode="auto">
                          <a:xfrm>
                            <a:off x="7344" y="0"/>
                            <a:ext cx="4896" cy="15840"/>
                            <a:chOff x="7560" y="0"/>
                            <a:chExt cx="4700" cy="15840"/>
                          </a:xfrm>
                        </wpg:grpSpPr>
                        <wps:wsp>
                          <wps:cNvPr id="8" name="Rectangle 4"/>
                          <wps:cNvSpPr>
                            <a:spLocks noChangeArrowheads="1"/>
                          </wps:cNvSpPr>
                          <wps:spPr bwMode="auto">
                            <a:xfrm>
                              <a:off x="7755" y="0"/>
                              <a:ext cx="4505" cy="15840"/>
                            </a:xfrm>
                            <a:prstGeom prst="rect">
                              <a:avLst/>
                            </a:prstGeom>
                            <a:solidFill>
                              <a:schemeClr val="accent3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chemeClr val="bg1">
                                      <a:lumMod val="85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16D359F" w14:textId="77777777" w:rsidR="00E55690" w:rsidRDefault="00E55690" w:rsidP="00CC07B9"/>
                              <w:p w14:paraId="45AEE48F" w14:textId="77777777" w:rsidR="00E55690" w:rsidRDefault="00E55690" w:rsidP="00CC07B9"/>
                              <w:p w14:paraId="61832CF2" w14:textId="77777777" w:rsidR="00E55690" w:rsidRDefault="00E55690" w:rsidP="00CC07B9"/>
                              <w:p w14:paraId="00602871" w14:textId="77777777" w:rsidR="00E55690" w:rsidRDefault="00E55690" w:rsidP="00CC07B9"/>
                              <w:p w14:paraId="03FC3971" w14:textId="77777777" w:rsidR="00E55690" w:rsidRDefault="00E55690" w:rsidP="00CC07B9"/>
                              <w:p w14:paraId="7E3454FA" w14:textId="77777777" w:rsidR="00E55690" w:rsidRDefault="00E55690" w:rsidP="00CC07B9"/>
                              <w:p w14:paraId="38ACFA7C" w14:textId="77777777" w:rsidR="00E55690" w:rsidRDefault="00E55690" w:rsidP="00CC07B9"/>
                              <w:p w14:paraId="5F123DE3" w14:textId="77777777" w:rsidR="00E55690" w:rsidRDefault="00E55690" w:rsidP="00CC07B9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" name="Rectangle 5" descr="Light vertical"/>
                          <wps:cNvSpPr>
                            <a:spLocks noChangeArrowheads="1"/>
                          </wps:cNvSpPr>
                          <wps:spPr bwMode="auto">
                            <a:xfrm>
                              <a:off x="7560" y="8"/>
                              <a:ext cx="195" cy="15825"/>
                            </a:xfrm>
                            <a:prstGeom prst="rect">
                              <a:avLst/>
                            </a:prstGeom>
                            <a:pattFill prst="ltVert">
                              <a:fgClr>
                                <a:schemeClr val="accent3">
                                  <a:lumMod val="100000"/>
                                  <a:lumOff val="0"/>
                                  <a:alpha val="79999"/>
                                </a:schemeClr>
                              </a:fgClr>
                              <a:bgClr>
                                <a:srgbClr val="FFFFFF">
                                  <a:alpha val="79999"/>
                                </a:srgbClr>
                              </a:bgClr>
                            </a:patt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chemeClr val="bg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53882" dir="2700000" algn="ctr" rotWithShape="0">
                                      <a:schemeClr val="bg1">
                                        <a:lumMod val="85000"/>
                                        <a:lumOff val="0"/>
                                      </a:scheme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s:wsp>
                        <wps:cNvPr id="10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7344" y="0"/>
                            <a:ext cx="4896" cy="39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bg1">
                                    <a:lumMod val="100000"/>
                                    <a:lumOff val="0"/>
                                    <a:alpha val="79999"/>
                                  </a:scheme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26D8A7B" w14:textId="77777777" w:rsidR="00E55690" w:rsidRDefault="00E55690" w:rsidP="00CC07B9">
                              <w:pPr>
                                <w:pStyle w:val="NoSpacing"/>
                                <w:rPr>
                                  <w:rFonts w:eastAsiaTheme="majorEastAsia"/>
                                </w:rPr>
                              </w:pPr>
                            </w:p>
                          </w:txbxContent>
                        </wps:txbx>
                        <wps:bodyPr rot="0" vert="horz" wrap="square" lIns="365760" tIns="182880" rIns="182880" bIns="182880" anchor="b" anchorCtr="0" upright="1">
                          <a:noAutofit/>
                        </wps:bodyPr>
                      </wps:wsp>
                      <wps:wsp>
                        <wps:cNvPr id="11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7329" y="10658"/>
                            <a:ext cx="4889" cy="44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bg1">
                                    <a:lumMod val="100000"/>
                                    <a:lumOff val="0"/>
                                    <a:alpha val="79999"/>
                                  </a:scheme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314F643" w14:textId="78A1D374" w:rsidR="00E55690" w:rsidRPr="00CE6B95" w:rsidRDefault="00E55690" w:rsidP="00CC07B9">
                              <w:pPr>
                                <w:pStyle w:val="NoSpacing"/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vert="horz" wrap="square" lIns="365760" tIns="182880" rIns="182880" bIns="182880" anchor="b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9836F7F" id="Group 5" o:spid="_x0000_s1026" style="position:absolute;left:0;text-align:left;margin-left:393.8pt;margin-top:4.1pt;width:219.25pt;height:790.35pt;z-index:251658240;mso-position-horizontal-relative:page;mso-position-vertical-relative:page" coordorigin="7329" coordsize="4911,15840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" o:allowincell="f">
                <v:group id="Group 3" o:spid="_x0000_s1027" style="position:absolute;left:7344;width:4896;height:15840" coordorigin="7560" coordsize="4700,1584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">
                  <v:rect id="Rectangle 4" o:spid="_x0000_s1028" style="position:absolute;left:7755;width:4505;height:15840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" fillcolor="#9bbb59 [3206]" stroked="f" strokecolor="#d8d8d8 [2732]">
                    <v:textbox>
                      <w:txbxContent>
                        <w:p w14:paraId="316D359F" w14:textId="77777777" w:rsidR="00E55690" w:rsidRDefault="00E55690" w:rsidP="00CC07B9"/>
                        <w:p w14:paraId="45AEE48F" w14:textId="77777777" w:rsidR="00E55690" w:rsidRDefault="00E55690" w:rsidP="00CC07B9"/>
                        <w:p w14:paraId="61832CF2" w14:textId="77777777" w:rsidR="00E55690" w:rsidRDefault="00E55690" w:rsidP="00CC07B9"/>
                        <w:p w14:paraId="00602871" w14:textId="77777777" w:rsidR="00E55690" w:rsidRDefault="00E55690" w:rsidP="00CC07B9"/>
                        <w:p w14:paraId="03FC3971" w14:textId="77777777" w:rsidR="00E55690" w:rsidRDefault="00E55690" w:rsidP="00CC07B9"/>
                        <w:p w14:paraId="7E3454FA" w14:textId="77777777" w:rsidR="00E55690" w:rsidRDefault="00E55690" w:rsidP="00CC07B9"/>
                        <w:p w14:paraId="38ACFA7C" w14:textId="77777777" w:rsidR="00E55690" w:rsidRDefault="00E55690" w:rsidP="00CC07B9"/>
                        <w:p w14:paraId="5F123DE3" w14:textId="77777777" w:rsidR="00E55690" w:rsidRDefault="00E55690" w:rsidP="00CC07B9"/>
                      </w:txbxContent>
                    </v:textbox>
                  </v:rect>
                  <v:rect id="Rectangle 5" o:spid="_x0000_s1029" alt="Light vertical" style="position:absolute;left:7560;top:8;width:195;height:15825;visibility:visible;mso-wrap-style:square;v-text-anchor:middle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" fillcolor="#9bbb59 [3206]" stroked="f" strokecolor="white [3212]" strokeweight="1pt">
                    <v:fill r:id="rId11" o:title="" opacity="52428f" o:opacity2="52428f" type="pattern"/>
                    <v:shadow color="#d8d8d8 [2732]" offset="3pt,3pt"/>
                  </v:rect>
                </v:group>
                <v:rect id="Rectangle 6" o:spid="_x0000_s1030" style="position:absolute;left:7344;width:4896;height:3958;visibility:visible;mso-wrap-style:square;v-text-anchor:bottom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" filled="f" fillcolor="white [3212]" stroked="f" strokecolor="white [3212]" strokeweight="1pt">
                  <v:fill opacity="52428f"/>
                  <v:textbox inset="28.8pt,14.4pt,14.4pt,14.4pt">
                    <w:txbxContent>
                      <w:p w14:paraId="126D8A7B" w14:textId="77777777" w:rsidR="00E55690" w:rsidRDefault="00E55690" w:rsidP="00CC07B9">
                        <w:pPr>
                          <w:pStyle w:val="NoSpacing"/>
                          <w:rPr>
                            <w:rFonts w:eastAsiaTheme="majorEastAsia"/>
                          </w:rPr>
                        </w:pPr>
                      </w:p>
                    </w:txbxContent>
                  </v:textbox>
                </v:rect>
                <v:rect id="Rectangle 7" o:spid="_x0000_s1031" style="position:absolute;left:7329;top:10658;width:4889;height:4462;visibility:visible;mso-wrap-style:square;v-text-anchor:bottom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" filled="f" fillcolor="white [3212]" stroked="f" strokecolor="white [3212]" strokeweight="1pt">
                  <v:fill opacity="52428f"/>
                  <v:textbox inset="28.8pt,14.4pt,14.4pt,14.4pt">
                    <w:txbxContent>
                      <w:p w14:paraId="6314F643" w14:textId="78A1D374" w:rsidR="00E55690" w:rsidRPr="00CE6B95" w:rsidRDefault="00E55690" w:rsidP="00CC07B9">
                        <w:pPr>
                          <w:pStyle w:val="NoSpacing"/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</w:p>
    <w:p w14:paraId="010191E1" w14:textId="6CF2B16B" w:rsidR="00DB0180" w:rsidRDefault="00DB0180" w:rsidP="004E3C76">
      <w:pPr>
        <w:jc w:val="both"/>
      </w:pPr>
    </w:p>
    <w:sdt>
      <w:sdtPr>
        <w:id w:val="158230087"/>
        <w:docPartObj>
          <w:docPartGallery w:val="Cover Pages"/>
          <w:docPartUnique/>
        </w:docPartObj>
      </w:sdtPr>
      <w:sdtEndPr>
        <w:rPr>
          <w:lang w:val="en-IN"/>
        </w:rPr>
      </w:sdtEndPr>
      <w:sdtContent>
        <w:p w14:paraId="2874465E" w14:textId="1E322D10" w:rsidR="000F2661" w:rsidRPr="00A42034" w:rsidRDefault="000F2661" w:rsidP="004E3C76">
          <w:pPr>
            <w:jc w:val="both"/>
          </w:pPr>
        </w:p>
        <w:p w14:paraId="0FBC40D8" w14:textId="05F77CB5" w:rsidR="000F2661" w:rsidRPr="00A42034" w:rsidRDefault="000F47FC" w:rsidP="004E3C76">
          <w:pPr>
            <w:jc w:val="both"/>
          </w:pPr>
          <w:r>
            <w:rPr>
              <w:noProof/>
              <w:lang w:val="en-IN" w:eastAsia="en-IN" w:bidi="ar-SA"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0" allowOverlap="1" wp14:anchorId="3DF26940" wp14:editId="2A7EDF8B">
                    <wp:simplePos x="0" y="0"/>
                    <wp:positionH relativeFrom="page">
                      <wp:posOffset>-38100</wp:posOffset>
                    </wp:positionH>
                    <wp:positionV relativeFrom="page">
                      <wp:posOffset>1495425</wp:posOffset>
                    </wp:positionV>
                    <wp:extent cx="7639050" cy="1238250"/>
                    <wp:effectExtent l="19050" t="19050" r="38100" b="57150"/>
                    <wp:wrapNone/>
                    <wp:docPr id="12" name="Rectangle 1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639050" cy="1238250"/>
                            </a:xfrm>
                            <a:prstGeom prst="rect">
                              <a:avLst/>
                            </a:prstGeom>
                            <a:solidFill>
                              <a:srgbClr val="002060"/>
                            </a:solidFill>
                            <a:ln w="38100">
                              <a:solidFill>
                                <a:schemeClr val="lt1">
                                  <a:lumMod val="9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ffectLst>
                              <a:outerShdw dist="28398" dir="3806097" algn="ctr" rotWithShape="0">
                                <a:schemeClr val="lt1">
                                  <a:lumMod val="50000"/>
                                  <a:lumOff val="0"/>
                                  <a:alpha val="50000"/>
                                </a:schemeClr>
                              </a:outerShdw>
                            </a:effectLst>
                          </wps:spPr>
                          <wps:txbx>
                            <w:txbxContent>
                              <w:p w14:paraId="72CE2583" w14:textId="4FCA91E1" w:rsidR="00E55690" w:rsidRPr="001B0A8E" w:rsidRDefault="00DA32CE" w:rsidP="004E08B8">
                                <w:pPr>
                                  <w:pStyle w:val="Default"/>
                                  <w:jc w:val="center"/>
                                  <w:rPr>
                                    <w:rFonts w:ascii="Cambria" w:eastAsia="Times New Roman" w:hAnsi="Cambria" w:cstheme="majorHAnsi"/>
                                    <w:color w:val="FFFFFF" w:themeColor="background1"/>
                                    <w:spacing w:val="10"/>
                                    <w:kern w:val="28"/>
                                    <w:sz w:val="40"/>
                                    <w:szCs w:val="44"/>
                                  </w:rPr>
                                </w:pPr>
                                <w:r>
                                  <w:rPr>
                                    <w:rFonts w:ascii="Cambria" w:eastAsia="Times New Roman" w:hAnsi="Cambria" w:cstheme="majorHAnsi"/>
                                    <w:color w:val="FFFFFF" w:themeColor="background1"/>
                                    <w:spacing w:val="10"/>
                                    <w:kern w:val="28"/>
                                    <w:sz w:val="40"/>
                                    <w:szCs w:val="44"/>
                                    <w:lang w:bidi="en-US"/>
                                  </w:rPr>
                                  <w:t xml:space="preserve">AWS DWH </w:t>
                                </w:r>
                                <w:r w:rsidR="00E55690" w:rsidRPr="004E08B8">
                                  <w:rPr>
                                    <w:rFonts w:ascii="Cambria" w:eastAsia="Times New Roman" w:hAnsi="Cambria" w:cstheme="majorHAnsi"/>
                                    <w:color w:val="FFFFFF" w:themeColor="background1"/>
                                    <w:spacing w:val="10"/>
                                    <w:kern w:val="28"/>
                                    <w:sz w:val="40"/>
                                    <w:szCs w:val="44"/>
                                    <w:lang w:bidi="en-US"/>
                                  </w:rPr>
                                  <w:t>Design</w:t>
                                </w:r>
                                <w:r w:rsidR="00E55690">
                                  <w:rPr>
                                    <w:rFonts w:ascii="Cambria" w:eastAsia="Times New Roman" w:hAnsi="Cambria" w:cstheme="majorHAnsi"/>
                                    <w:color w:val="FFFFFF" w:themeColor="background1"/>
                                    <w:spacing w:val="10"/>
                                    <w:kern w:val="28"/>
                                    <w:sz w:val="40"/>
                                    <w:szCs w:val="44"/>
                                    <w:lang w:bidi="en-US"/>
                                  </w:rPr>
                                  <w:t xml:space="preserve"> </w:t>
                                </w:r>
                                <w:r w:rsidR="00E55690" w:rsidRPr="004E08B8">
                                  <w:rPr>
                                    <w:rFonts w:ascii="Cambria" w:eastAsia="Times New Roman" w:hAnsi="Cambria" w:cstheme="majorHAnsi"/>
                                    <w:color w:val="FFFFFF" w:themeColor="background1"/>
                                    <w:spacing w:val="10"/>
                                    <w:kern w:val="28"/>
                                    <w:sz w:val="40"/>
                                    <w:szCs w:val="44"/>
                                    <w:lang w:bidi="en-US"/>
                                  </w:rPr>
                                  <w:t>Document</w:t>
                                </w:r>
                                <w:r w:rsidR="00E55690">
                                  <w:rPr>
                                    <w:rFonts w:ascii="Cambria" w:eastAsia="Times New Roman" w:hAnsi="Cambria" w:cstheme="majorHAnsi"/>
                                    <w:color w:val="FFFFFF" w:themeColor="background1"/>
                                    <w:spacing w:val="10"/>
                                    <w:kern w:val="28"/>
                                    <w:sz w:val="40"/>
                                    <w:szCs w:val="44"/>
                                    <w:lang w:bidi="en-US"/>
                                  </w:rPr>
                                  <w:t xml:space="preserve"> for </w:t>
                                </w:r>
                                <w:r>
                                  <w:rPr>
                                    <w:rFonts w:ascii="Cambria" w:eastAsia="Times New Roman" w:hAnsi="Cambria" w:cstheme="majorHAnsi"/>
                                    <w:color w:val="FFFFFF" w:themeColor="background1"/>
                                    <w:spacing w:val="10"/>
                                    <w:kern w:val="28"/>
                                    <w:sz w:val="40"/>
                                    <w:szCs w:val="44"/>
                                    <w:lang w:bidi="en-US"/>
                                  </w:rPr>
                                  <w:t>Kotak Prime</w:t>
                                </w:r>
                              </w:p>
                            </w:txbxContent>
                          </wps:txbx>
                          <wps:bodyPr rot="0" vert="horz" wrap="square" lIns="108000" tIns="108000" rIns="108000" bIns="10800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3DF26940" id="Rectangle 12" o:spid="_x0000_s1032" style="position:absolute;left:0;text-align:left;margin-left:-3pt;margin-top:117.75pt;width:601.5pt;height:97.5pt;z-index:25165824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" o:allowincell="f" fillcolor="#002060" strokecolor="#f2f2f2 [3041]" strokeweight="3pt">
                    <v:shadow on="t" color="#7f7f7f [1601]" opacity=".5" offset="1pt"/>
                    <v:textbox inset="3mm,3mm,3mm,3mm">
                      <w:txbxContent>
                        <w:p w14:paraId="72CE2583" w14:textId="4FCA91E1" w:rsidR="00E55690" w:rsidRPr="001B0A8E" w:rsidRDefault="00DA32CE" w:rsidP="004E08B8">
                          <w:pPr>
                            <w:pStyle w:val="Default"/>
                            <w:jc w:val="center"/>
                            <w:rPr>
                              <w:rFonts w:ascii="Cambria" w:eastAsia="Times New Roman" w:hAnsi="Cambria" w:cstheme="majorHAnsi"/>
                              <w:color w:val="FFFFFF" w:themeColor="background1"/>
                              <w:spacing w:val="10"/>
                              <w:kern w:val="28"/>
                              <w:sz w:val="40"/>
                              <w:szCs w:val="44"/>
                            </w:rPr>
                          </w:pPr>
                          <w:r>
                            <w:rPr>
                              <w:rFonts w:ascii="Cambria" w:eastAsia="Times New Roman" w:hAnsi="Cambria" w:cstheme="majorHAnsi"/>
                              <w:color w:val="FFFFFF" w:themeColor="background1"/>
                              <w:spacing w:val="10"/>
                              <w:kern w:val="28"/>
                              <w:sz w:val="40"/>
                              <w:szCs w:val="44"/>
                              <w:lang w:bidi="en-US"/>
                            </w:rPr>
                            <w:t xml:space="preserve">AWS DWH </w:t>
                          </w:r>
                          <w:r w:rsidR="00E55690" w:rsidRPr="004E08B8">
                            <w:rPr>
                              <w:rFonts w:ascii="Cambria" w:eastAsia="Times New Roman" w:hAnsi="Cambria" w:cstheme="majorHAnsi"/>
                              <w:color w:val="FFFFFF" w:themeColor="background1"/>
                              <w:spacing w:val="10"/>
                              <w:kern w:val="28"/>
                              <w:sz w:val="40"/>
                              <w:szCs w:val="44"/>
                              <w:lang w:bidi="en-US"/>
                            </w:rPr>
                            <w:t>Design</w:t>
                          </w:r>
                          <w:r w:rsidR="00E55690">
                            <w:rPr>
                              <w:rFonts w:ascii="Cambria" w:eastAsia="Times New Roman" w:hAnsi="Cambria" w:cstheme="majorHAnsi"/>
                              <w:color w:val="FFFFFF" w:themeColor="background1"/>
                              <w:spacing w:val="10"/>
                              <w:kern w:val="28"/>
                              <w:sz w:val="40"/>
                              <w:szCs w:val="44"/>
                              <w:lang w:bidi="en-US"/>
                            </w:rPr>
                            <w:t xml:space="preserve"> </w:t>
                          </w:r>
                          <w:r w:rsidR="00E55690" w:rsidRPr="004E08B8">
                            <w:rPr>
                              <w:rFonts w:ascii="Cambria" w:eastAsia="Times New Roman" w:hAnsi="Cambria" w:cstheme="majorHAnsi"/>
                              <w:color w:val="FFFFFF" w:themeColor="background1"/>
                              <w:spacing w:val="10"/>
                              <w:kern w:val="28"/>
                              <w:sz w:val="40"/>
                              <w:szCs w:val="44"/>
                              <w:lang w:bidi="en-US"/>
                            </w:rPr>
                            <w:t>Document</w:t>
                          </w:r>
                          <w:r w:rsidR="00E55690">
                            <w:rPr>
                              <w:rFonts w:ascii="Cambria" w:eastAsia="Times New Roman" w:hAnsi="Cambria" w:cstheme="majorHAnsi"/>
                              <w:color w:val="FFFFFF" w:themeColor="background1"/>
                              <w:spacing w:val="10"/>
                              <w:kern w:val="28"/>
                              <w:sz w:val="40"/>
                              <w:szCs w:val="44"/>
                              <w:lang w:bidi="en-US"/>
                            </w:rPr>
                            <w:t xml:space="preserve"> for </w:t>
                          </w:r>
                          <w:r>
                            <w:rPr>
                              <w:rFonts w:ascii="Cambria" w:eastAsia="Times New Roman" w:hAnsi="Cambria" w:cstheme="majorHAnsi"/>
                              <w:color w:val="FFFFFF" w:themeColor="background1"/>
                              <w:spacing w:val="10"/>
                              <w:kern w:val="28"/>
                              <w:sz w:val="40"/>
                              <w:szCs w:val="44"/>
                              <w:lang w:bidi="en-US"/>
                            </w:rPr>
                            <w:t>Kotak Prime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441056E4" w14:textId="77777777" w:rsidR="000F2661" w:rsidRPr="00A42034" w:rsidRDefault="000F2661" w:rsidP="004E3C76">
          <w:pPr>
            <w:jc w:val="both"/>
          </w:pPr>
        </w:p>
        <w:p w14:paraId="41E23A0D" w14:textId="77777777" w:rsidR="000F2661" w:rsidRPr="00A42034" w:rsidRDefault="000F2661" w:rsidP="004E3C76">
          <w:pPr>
            <w:jc w:val="both"/>
          </w:pPr>
        </w:p>
        <w:p w14:paraId="1ED9DAAB" w14:textId="77777777" w:rsidR="000F2661" w:rsidRPr="00A42034" w:rsidRDefault="000F2661" w:rsidP="004E3C76">
          <w:pPr>
            <w:jc w:val="both"/>
          </w:pPr>
        </w:p>
        <w:p w14:paraId="26A692B6" w14:textId="77777777" w:rsidR="000F2661" w:rsidRPr="00A42034" w:rsidRDefault="000F2661" w:rsidP="004E3C76">
          <w:pPr>
            <w:jc w:val="both"/>
          </w:pPr>
        </w:p>
        <w:p w14:paraId="5F57199F" w14:textId="0FB29655" w:rsidR="000F2661" w:rsidRPr="00A42034" w:rsidRDefault="000F2661" w:rsidP="004E3C76">
          <w:pPr>
            <w:jc w:val="both"/>
            <w:rPr>
              <w:lang w:val="en-IN"/>
            </w:rPr>
          </w:pPr>
        </w:p>
        <w:p w14:paraId="2B7EC9DF" w14:textId="18AF3EE0" w:rsidR="000F2661" w:rsidRPr="00A42034" w:rsidRDefault="000F2661" w:rsidP="004E3C76">
          <w:pPr>
            <w:jc w:val="both"/>
            <w:rPr>
              <w:lang w:val="en-IN"/>
            </w:rPr>
          </w:pPr>
        </w:p>
        <w:p w14:paraId="3A133313" w14:textId="19F2C31D" w:rsidR="000F2661" w:rsidRPr="00A42034" w:rsidRDefault="00ED4F59" w:rsidP="004E3C76">
          <w:pPr>
            <w:jc w:val="both"/>
            <w:rPr>
              <w:lang w:val="en-IN"/>
            </w:rPr>
          </w:pPr>
          <w:r>
            <w:rPr>
              <w:noProof/>
              <w:lang w:val="en-IN" w:eastAsia="en-IN" w:bidi="ar-SA"/>
            </w:rPr>
            <mc:AlternateContent>
              <mc:Choice Requires="wps">
                <w:drawing>
                  <wp:anchor distT="0" distB="0" distL="114300" distR="114300" simplePos="0" relativeHeight="251658242" behindDoc="0" locked="0" layoutInCell="1" allowOverlap="1" wp14:anchorId="3A1E8F97" wp14:editId="0CB6A716">
                    <wp:simplePos x="0" y="0"/>
                    <wp:positionH relativeFrom="column">
                      <wp:posOffset>-443231</wp:posOffset>
                    </wp:positionH>
                    <wp:positionV relativeFrom="paragraph">
                      <wp:posOffset>113030</wp:posOffset>
                    </wp:positionV>
                    <wp:extent cx="1304925" cy="1403985"/>
                    <wp:effectExtent l="0" t="0" r="9525" b="0"/>
                    <wp:wrapNone/>
                    <wp:docPr id="307" name="Text Box 30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304925" cy="140398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729299D" w14:textId="1A38F8DE" w:rsidR="00E55690" w:rsidRPr="00ED4F59" w:rsidRDefault="00E55690">
                                <w:pPr>
                                  <w:rPr>
                                    <w:rFonts w:ascii="Cambria" w:hAnsi="Cambria"/>
                                    <w:b w:val="0"/>
                                    <w:sz w:val="2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w14:anchorId="3A1E8F9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07" o:spid="_x0000_s1033" type="#_x0000_t202" style="position:absolute;left:0;text-align:left;margin-left:-34.9pt;margin-top:8.9pt;width:102.75pt;height:110.55pt;z-index:25165824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" stroked="f">
                    <v:textbox style="mso-fit-shape-to-text:t">
                      <w:txbxContent>
                        <w:p w14:paraId="4729299D" w14:textId="1A38F8DE" w:rsidR="00E55690" w:rsidRPr="00ED4F59" w:rsidRDefault="00E55690">
                          <w:pPr>
                            <w:rPr>
                              <w:rFonts w:ascii="Cambria" w:hAnsi="Cambria"/>
                              <w:b w:val="0"/>
                              <w:sz w:val="20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</w:p>
        <w:p w14:paraId="0D9B2930" w14:textId="3E9CA1AA" w:rsidR="00FC508D" w:rsidRDefault="00FC508D" w:rsidP="004E3C76">
          <w:pPr>
            <w:jc w:val="both"/>
            <w:rPr>
              <w:lang w:val="en-IN"/>
            </w:rPr>
          </w:pPr>
        </w:p>
        <w:p w14:paraId="1487BC47" w14:textId="231CDF69" w:rsidR="00FC508D" w:rsidRDefault="001B0A8E" w:rsidP="004E3C76">
          <w:pPr>
            <w:jc w:val="both"/>
            <w:rPr>
              <w:lang w:val="en-IN"/>
            </w:rPr>
          </w:pPr>
          <w:r>
            <w:rPr>
              <w:lang w:val="en-IN"/>
            </w:rPr>
            <w:t xml:space="preserve">                                    </w:t>
          </w:r>
          <w:r w:rsidR="00243886">
            <w:rPr>
              <w:noProof/>
              <w:lang w:val="en-IN"/>
            </w:rPr>
            <w:drawing>
              <wp:inline distT="0" distB="0" distL="0" distR="0" wp14:anchorId="25B384D4" wp14:editId="70FF4A2B">
                <wp:extent cx="2254366" cy="654084"/>
                <wp:effectExtent l="0" t="0" r="0" b="0"/>
                <wp:docPr id="18" name="Picture 18" descr="Logo, company name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Picture 18" descr="Logo, company name&#10;&#10;Description automatically generated"/>
                        <pic:cNvPicPr/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54366" cy="65408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lang w:val="en-IN"/>
            </w:rPr>
            <w:t xml:space="preserve">                       </w:t>
          </w:r>
        </w:p>
        <w:p w14:paraId="364EBF38" w14:textId="614C16D5" w:rsidR="000F2661" w:rsidRPr="00A42034" w:rsidRDefault="000F2661" w:rsidP="004E3C76">
          <w:pPr>
            <w:jc w:val="both"/>
          </w:pPr>
        </w:p>
        <w:p w14:paraId="060A8F81" w14:textId="4541956A" w:rsidR="008436AB" w:rsidRDefault="008436AB" w:rsidP="004E3C76">
          <w:pPr>
            <w:jc w:val="both"/>
          </w:pPr>
        </w:p>
        <w:p w14:paraId="5E2FF844" w14:textId="56C94284" w:rsidR="008436AB" w:rsidRDefault="008436AB" w:rsidP="004E3C76">
          <w:pPr>
            <w:jc w:val="both"/>
          </w:pPr>
        </w:p>
        <w:p w14:paraId="71542F94" w14:textId="210970EE" w:rsidR="000F2661" w:rsidRPr="00A42034" w:rsidRDefault="000F2661" w:rsidP="004E3C76">
          <w:pPr>
            <w:jc w:val="both"/>
            <w:rPr>
              <w:lang w:val="en-IN"/>
            </w:rPr>
          </w:pPr>
          <w:r w:rsidRPr="00A42034">
            <w:rPr>
              <w:lang w:val="en-IN"/>
            </w:rPr>
            <w:br w:type="page"/>
          </w:r>
        </w:p>
      </w:sdtContent>
    </w:sdt>
    <w:p w14:paraId="45B229AA" w14:textId="77777777" w:rsidR="000F2661" w:rsidRPr="00A42034" w:rsidRDefault="000F2661" w:rsidP="004E3C76">
      <w:pPr>
        <w:jc w:val="both"/>
      </w:pPr>
    </w:p>
    <w:bookmarkStart w:id="0" w:name="_Toc488089994" w:displacedByCustomXml="next"/>
    <w:bookmarkStart w:id="1" w:name="_Toc458241108" w:displacedByCustomXml="next"/>
    <w:sdt>
      <w:sdtPr>
        <w:rPr>
          <w:caps w:val="0"/>
          <w:color w:val="auto"/>
          <w:spacing w:val="0"/>
          <w:sz w:val="20"/>
          <w:szCs w:val="20"/>
        </w:rPr>
        <w:id w:val="455854507"/>
        <w:docPartObj>
          <w:docPartGallery w:val="Table of Contents"/>
          <w:docPartUnique/>
        </w:docPartObj>
      </w:sdtPr>
      <w:sdtEndPr>
        <w:rPr>
          <w:sz w:val="24"/>
        </w:rPr>
      </w:sdtEndPr>
      <w:sdtContent>
        <w:p w14:paraId="0C997D6A" w14:textId="77777777" w:rsidR="00B56F82" w:rsidRPr="00F059A3" w:rsidRDefault="00B56F82" w:rsidP="004E3C76">
          <w:pPr>
            <w:pStyle w:val="Subtitle"/>
            <w:jc w:val="both"/>
          </w:pPr>
          <w:r w:rsidRPr="00F059A3">
            <w:t>Table of Contents</w:t>
          </w:r>
        </w:p>
        <w:p w14:paraId="33B91DDA" w14:textId="5F71E34C" w:rsidR="00E60986" w:rsidRDefault="00F94D67" w:rsidP="004E3C76">
          <w:pPr>
            <w:pStyle w:val="TOC1"/>
            <w:jc w:val="both"/>
            <w:rPr>
              <w:rFonts w:asciiTheme="minorHAnsi" w:hAnsiTheme="minorHAnsi"/>
              <w:bCs w:val="0"/>
              <w:caps w:val="0"/>
              <w:noProof/>
              <w:sz w:val="22"/>
              <w:szCs w:val="22"/>
              <w:lang w:bidi="ar-SA"/>
            </w:rPr>
          </w:pPr>
          <w:r>
            <w:rPr>
              <w:b/>
            </w:rPr>
            <w:fldChar w:fldCharType="begin"/>
          </w:r>
          <w:r w:rsidR="00B56F82">
            <w:instrText xml:space="preserve"> TOC \o "1-3" \h \z \u </w:instrText>
          </w:r>
          <w:r>
            <w:rPr>
              <w:b/>
            </w:rPr>
            <w:fldChar w:fldCharType="separate"/>
          </w:r>
          <w:hyperlink w:anchor="_Toc84942335" w:history="1">
            <w:r w:rsidR="00E60986" w:rsidRPr="0050060D">
              <w:rPr>
                <w:rStyle w:val="Hyperlink"/>
                <w:noProof/>
              </w:rPr>
              <w:t>1</w:t>
            </w:r>
            <w:r w:rsidR="00E60986">
              <w:rPr>
                <w:rFonts w:asciiTheme="minorHAnsi" w:hAnsiTheme="minorHAnsi"/>
                <w:bCs w:val="0"/>
                <w:caps w:val="0"/>
                <w:noProof/>
                <w:sz w:val="22"/>
                <w:szCs w:val="22"/>
                <w:lang w:bidi="ar-SA"/>
              </w:rPr>
              <w:tab/>
            </w:r>
            <w:r w:rsidR="00E60986" w:rsidRPr="0050060D">
              <w:rPr>
                <w:rStyle w:val="Hyperlink"/>
                <w:noProof/>
              </w:rPr>
              <w:t>Introduction / Overview</w:t>
            </w:r>
            <w:r w:rsidR="00E60986">
              <w:rPr>
                <w:noProof/>
                <w:webHidden/>
              </w:rPr>
              <w:tab/>
            </w:r>
            <w:r w:rsidR="00E60986">
              <w:rPr>
                <w:noProof/>
                <w:webHidden/>
              </w:rPr>
              <w:fldChar w:fldCharType="begin"/>
            </w:r>
            <w:r w:rsidR="00E60986">
              <w:rPr>
                <w:noProof/>
                <w:webHidden/>
              </w:rPr>
              <w:instrText xml:space="preserve"> PAGEREF _Toc84942335 \h </w:instrText>
            </w:r>
            <w:r w:rsidR="00E60986">
              <w:rPr>
                <w:noProof/>
                <w:webHidden/>
              </w:rPr>
            </w:r>
            <w:r w:rsidR="00E60986">
              <w:rPr>
                <w:noProof/>
                <w:webHidden/>
              </w:rPr>
              <w:fldChar w:fldCharType="separate"/>
            </w:r>
            <w:r w:rsidR="00E60986">
              <w:rPr>
                <w:noProof/>
                <w:webHidden/>
              </w:rPr>
              <w:t>3</w:t>
            </w:r>
            <w:r w:rsidR="00E60986">
              <w:rPr>
                <w:noProof/>
                <w:webHidden/>
              </w:rPr>
              <w:fldChar w:fldCharType="end"/>
            </w:r>
          </w:hyperlink>
        </w:p>
        <w:p w14:paraId="5FBB02F1" w14:textId="14B38524" w:rsidR="00E60986" w:rsidRDefault="00000000" w:rsidP="004E3C76">
          <w:pPr>
            <w:pStyle w:val="TOC2"/>
            <w:tabs>
              <w:tab w:val="left" w:pos="800"/>
              <w:tab w:val="right" w:leader="dot" w:pos="9345"/>
            </w:tabs>
            <w:rPr>
              <w:rFonts w:asciiTheme="minorHAnsi" w:hAnsiTheme="minorHAnsi"/>
              <w:b w:val="0"/>
              <w:smallCaps w:val="0"/>
              <w:noProof/>
              <w:sz w:val="22"/>
              <w:szCs w:val="22"/>
              <w:lang w:bidi="ar-SA"/>
            </w:rPr>
          </w:pPr>
          <w:hyperlink w:anchor="_Toc84942336" w:history="1">
            <w:r w:rsidR="00E60986" w:rsidRPr="0050060D">
              <w:rPr>
                <w:rStyle w:val="Hyperlink"/>
                <w:rFonts w:eastAsia="Arial-BoldMT" w:cs="Arial-BoldMT"/>
                <w:noProof/>
              </w:rPr>
              <w:t>1.1</w:t>
            </w:r>
            <w:r w:rsidR="00E60986">
              <w:rPr>
                <w:rFonts w:asciiTheme="minorHAnsi" w:hAnsiTheme="minorHAnsi"/>
                <w:b w:val="0"/>
                <w:smallCaps w:val="0"/>
                <w:noProof/>
                <w:sz w:val="22"/>
                <w:szCs w:val="22"/>
                <w:lang w:bidi="ar-SA"/>
              </w:rPr>
              <w:tab/>
            </w:r>
            <w:r w:rsidR="00E60986" w:rsidRPr="0050060D">
              <w:rPr>
                <w:rStyle w:val="Hyperlink"/>
                <w:noProof/>
              </w:rPr>
              <w:t>Project Overview</w:t>
            </w:r>
            <w:r w:rsidR="00E60986">
              <w:rPr>
                <w:noProof/>
                <w:webHidden/>
              </w:rPr>
              <w:tab/>
            </w:r>
            <w:r w:rsidR="00E60986">
              <w:rPr>
                <w:noProof/>
                <w:webHidden/>
              </w:rPr>
              <w:fldChar w:fldCharType="begin"/>
            </w:r>
            <w:r w:rsidR="00E60986">
              <w:rPr>
                <w:noProof/>
                <w:webHidden/>
              </w:rPr>
              <w:instrText xml:space="preserve"> PAGEREF _Toc84942336 \h </w:instrText>
            </w:r>
            <w:r w:rsidR="00E60986">
              <w:rPr>
                <w:noProof/>
                <w:webHidden/>
              </w:rPr>
            </w:r>
            <w:r w:rsidR="00E60986">
              <w:rPr>
                <w:noProof/>
                <w:webHidden/>
              </w:rPr>
              <w:fldChar w:fldCharType="separate"/>
            </w:r>
            <w:r w:rsidR="00E60986">
              <w:rPr>
                <w:noProof/>
                <w:webHidden/>
              </w:rPr>
              <w:t>3</w:t>
            </w:r>
            <w:r w:rsidR="00E60986">
              <w:rPr>
                <w:noProof/>
                <w:webHidden/>
              </w:rPr>
              <w:fldChar w:fldCharType="end"/>
            </w:r>
          </w:hyperlink>
        </w:p>
        <w:p w14:paraId="246CD415" w14:textId="14B9A5C2" w:rsidR="00E60986" w:rsidRDefault="00000000" w:rsidP="004E3C76">
          <w:pPr>
            <w:pStyle w:val="TOC1"/>
            <w:jc w:val="both"/>
            <w:rPr>
              <w:rFonts w:asciiTheme="minorHAnsi" w:hAnsiTheme="minorHAnsi"/>
              <w:bCs w:val="0"/>
              <w:caps w:val="0"/>
              <w:noProof/>
              <w:sz w:val="22"/>
              <w:szCs w:val="22"/>
              <w:lang w:bidi="ar-SA"/>
            </w:rPr>
          </w:pPr>
          <w:hyperlink w:anchor="_Toc84942337" w:history="1">
            <w:r w:rsidR="00E60986" w:rsidRPr="0050060D">
              <w:rPr>
                <w:rStyle w:val="Hyperlink"/>
                <w:noProof/>
              </w:rPr>
              <w:t>2</w:t>
            </w:r>
            <w:r w:rsidR="00E60986">
              <w:rPr>
                <w:rFonts w:asciiTheme="minorHAnsi" w:hAnsiTheme="minorHAnsi"/>
                <w:bCs w:val="0"/>
                <w:caps w:val="0"/>
                <w:noProof/>
                <w:sz w:val="22"/>
                <w:szCs w:val="22"/>
                <w:lang w:bidi="ar-SA"/>
              </w:rPr>
              <w:tab/>
            </w:r>
            <w:r w:rsidR="00E60986" w:rsidRPr="0050060D">
              <w:rPr>
                <w:rStyle w:val="Hyperlink"/>
                <w:noProof/>
              </w:rPr>
              <w:t>Environment Details for Extracts</w:t>
            </w:r>
            <w:r w:rsidR="00E60986">
              <w:rPr>
                <w:noProof/>
                <w:webHidden/>
              </w:rPr>
              <w:tab/>
            </w:r>
            <w:r w:rsidR="00E60986">
              <w:rPr>
                <w:noProof/>
                <w:webHidden/>
              </w:rPr>
              <w:fldChar w:fldCharType="begin"/>
            </w:r>
            <w:r w:rsidR="00E60986">
              <w:rPr>
                <w:noProof/>
                <w:webHidden/>
              </w:rPr>
              <w:instrText xml:space="preserve"> PAGEREF _Toc84942337 \h </w:instrText>
            </w:r>
            <w:r w:rsidR="00E60986">
              <w:rPr>
                <w:noProof/>
                <w:webHidden/>
              </w:rPr>
            </w:r>
            <w:r w:rsidR="00E60986">
              <w:rPr>
                <w:noProof/>
                <w:webHidden/>
              </w:rPr>
              <w:fldChar w:fldCharType="separate"/>
            </w:r>
            <w:r w:rsidR="00E60986">
              <w:rPr>
                <w:noProof/>
                <w:webHidden/>
              </w:rPr>
              <w:t>4</w:t>
            </w:r>
            <w:r w:rsidR="00E60986">
              <w:rPr>
                <w:noProof/>
                <w:webHidden/>
              </w:rPr>
              <w:fldChar w:fldCharType="end"/>
            </w:r>
          </w:hyperlink>
        </w:p>
        <w:p w14:paraId="7E10FF1E" w14:textId="562F5AC2" w:rsidR="00E60986" w:rsidRDefault="00000000" w:rsidP="004E3C76">
          <w:pPr>
            <w:pStyle w:val="TOC2"/>
            <w:tabs>
              <w:tab w:val="left" w:pos="800"/>
              <w:tab w:val="right" w:leader="dot" w:pos="9345"/>
            </w:tabs>
            <w:rPr>
              <w:rFonts w:asciiTheme="minorHAnsi" w:hAnsiTheme="minorHAnsi"/>
              <w:b w:val="0"/>
              <w:smallCaps w:val="0"/>
              <w:noProof/>
              <w:sz w:val="22"/>
              <w:szCs w:val="22"/>
              <w:lang w:bidi="ar-SA"/>
            </w:rPr>
          </w:pPr>
          <w:hyperlink w:anchor="_Toc84942338" w:history="1">
            <w:r w:rsidR="00E60986" w:rsidRPr="0050060D">
              <w:rPr>
                <w:rStyle w:val="Hyperlink"/>
                <w:noProof/>
              </w:rPr>
              <w:t>2.1</w:t>
            </w:r>
            <w:r w:rsidR="00E60986">
              <w:rPr>
                <w:rFonts w:asciiTheme="minorHAnsi" w:hAnsiTheme="minorHAnsi"/>
                <w:b w:val="0"/>
                <w:smallCaps w:val="0"/>
                <w:noProof/>
                <w:sz w:val="22"/>
                <w:szCs w:val="22"/>
                <w:lang w:bidi="ar-SA"/>
              </w:rPr>
              <w:tab/>
            </w:r>
            <w:r w:rsidR="00E60986" w:rsidRPr="0050060D">
              <w:rPr>
                <w:rStyle w:val="Hyperlink"/>
                <w:noProof/>
              </w:rPr>
              <w:t>AWS Architecture Overview</w:t>
            </w:r>
            <w:r w:rsidR="00E60986">
              <w:rPr>
                <w:noProof/>
                <w:webHidden/>
              </w:rPr>
              <w:tab/>
            </w:r>
            <w:r w:rsidR="00E60986">
              <w:rPr>
                <w:noProof/>
                <w:webHidden/>
              </w:rPr>
              <w:fldChar w:fldCharType="begin"/>
            </w:r>
            <w:r w:rsidR="00E60986">
              <w:rPr>
                <w:noProof/>
                <w:webHidden/>
              </w:rPr>
              <w:instrText xml:space="preserve"> PAGEREF _Toc84942338 \h </w:instrText>
            </w:r>
            <w:r w:rsidR="00E60986">
              <w:rPr>
                <w:noProof/>
                <w:webHidden/>
              </w:rPr>
            </w:r>
            <w:r w:rsidR="00E60986">
              <w:rPr>
                <w:noProof/>
                <w:webHidden/>
              </w:rPr>
              <w:fldChar w:fldCharType="separate"/>
            </w:r>
            <w:r w:rsidR="00E60986">
              <w:rPr>
                <w:noProof/>
                <w:webHidden/>
              </w:rPr>
              <w:t>4</w:t>
            </w:r>
            <w:r w:rsidR="00E60986">
              <w:rPr>
                <w:noProof/>
                <w:webHidden/>
              </w:rPr>
              <w:fldChar w:fldCharType="end"/>
            </w:r>
          </w:hyperlink>
        </w:p>
        <w:p w14:paraId="6D182BC4" w14:textId="4978F213" w:rsidR="00E60986" w:rsidRDefault="00000000" w:rsidP="004E3C76">
          <w:pPr>
            <w:pStyle w:val="TOC2"/>
            <w:tabs>
              <w:tab w:val="left" w:pos="800"/>
              <w:tab w:val="right" w:leader="dot" w:pos="9345"/>
            </w:tabs>
            <w:rPr>
              <w:rFonts w:asciiTheme="minorHAnsi" w:hAnsiTheme="minorHAnsi"/>
              <w:b w:val="0"/>
              <w:smallCaps w:val="0"/>
              <w:noProof/>
              <w:sz w:val="22"/>
              <w:szCs w:val="22"/>
              <w:lang w:bidi="ar-SA"/>
            </w:rPr>
          </w:pPr>
          <w:hyperlink w:anchor="_Toc84942339" w:history="1">
            <w:r w:rsidR="00E60986" w:rsidRPr="0050060D">
              <w:rPr>
                <w:rStyle w:val="Hyperlink"/>
                <w:noProof/>
              </w:rPr>
              <w:t>2.2</w:t>
            </w:r>
            <w:r w:rsidR="00E60986">
              <w:rPr>
                <w:rFonts w:asciiTheme="minorHAnsi" w:hAnsiTheme="minorHAnsi"/>
                <w:b w:val="0"/>
                <w:smallCaps w:val="0"/>
                <w:noProof/>
                <w:sz w:val="22"/>
                <w:szCs w:val="22"/>
                <w:lang w:bidi="ar-SA"/>
              </w:rPr>
              <w:tab/>
            </w:r>
            <w:r w:rsidR="00E60986" w:rsidRPr="0050060D">
              <w:rPr>
                <w:rStyle w:val="Hyperlink"/>
                <w:noProof/>
              </w:rPr>
              <w:t>AWS-Storage(S3)</w:t>
            </w:r>
            <w:r w:rsidR="00E60986">
              <w:rPr>
                <w:noProof/>
                <w:webHidden/>
              </w:rPr>
              <w:tab/>
            </w:r>
            <w:r w:rsidR="00E60986">
              <w:rPr>
                <w:noProof/>
                <w:webHidden/>
              </w:rPr>
              <w:fldChar w:fldCharType="begin"/>
            </w:r>
            <w:r w:rsidR="00E60986">
              <w:rPr>
                <w:noProof/>
                <w:webHidden/>
              </w:rPr>
              <w:instrText xml:space="preserve"> PAGEREF _Toc84942339 \h </w:instrText>
            </w:r>
            <w:r w:rsidR="00E60986">
              <w:rPr>
                <w:noProof/>
                <w:webHidden/>
              </w:rPr>
            </w:r>
            <w:r w:rsidR="00E60986">
              <w:rPr>
                <w:noProof/>
                <w:webHidden/>
              </w:rPr>
              <w:fldChar w:fldCharType="separate"/>
            </w:r>
            <w:r w:rsidR="00E60986">
              <w:rPr>
                <w:noProof/>
                <w:webHidden/>
              </w:rPr>
              <w:t>5</w:t>
            </w:r>
            <w:r w:rsidR="00E60986">
              <w:rPr>
                <w:noProof/>
                <w:webHidden/>
              </w:rPr>
              <w:fldChar w:fldCharType="end"/>
            </w:r>
          </w:hyperlink>
        </w:p>
        <w:p w14:paraId="5353E06F" w14:textId="641EF07A" w:rsidR="00E60986" w:rsidRDefault="00000000" w:rsidP="004E3C76">
          <w:pPr>
            <w:pStyle w:val="TOC2"/>
            <w:tabs>
              <w:tab w:val="left" w:pos="800"/>
              <w:tab w:val="right" w:leader="dot" w:pos="9345"/>
            </w:tabs>
            <w:rPr>
              <w:rFonts w:asciiTheme="minorHAnsi" w:hAnsiTheme="minorHAnsi"/>
              <w:b w:val="0"/>
              <w:smallCaps w:val="0"/>
              <w:noProof/>
              <w:sz w:val="22"/>
              <w:szCs w:val="22"/>
              <w:lang w:bidi="ar-SA"/>
            </w:rPr>
          </w:pPr>
          <w:hyperlink w:anchor="_Toc84942340" w:history="1">
            <w:r w:rsidR="00E60986" w:rsidRPr="0050060D">
              <w:rPr>
                <w:rStyle w:val="Hyperlink"/>
                <w:noProof/>
              </w:rPr>
              <w:t>2.3</w:t>
            </w:r>
            <w:r w:rsidR="00E60986">
              <w:rPr>
                <w:rFonts w:asciiTheme="minorHAnsi" w:hAnsiTheme="minorHAnsi"/>
                <w:b w:val="0"/>
                <w:smallCaps w:val="0"/>
                <w:noProof/>
                <w:sz w:val="22"/>
                <w:szCs w:val="22"/>
                <w:lang w:bidi="ar-SA"/>
              </w:rPr>
              <w:tab/>
            </w:r>
            <w:r w:rsidR="00E60986" w:rsidRPr="0050060D">
              <w:rPr>
                <w:rStyle w:val="Hyperlink"/>
                <w:noProof/>
              </w:rPr>
              <w:t>Source Information</w:t>
            </w:r>
            <w:r w:rsidR="00E60986">
              <w:rPr>
                <w:noProof/>
                <w:webHidden/>
              </w:rPr>
              <w:tab/>
            </w:r>
            <w:r w:rsidR="00E60986">
              <w:rPr>
                <w:noProof/>
                <w:webHidden/>
              </w:rPr>
              <w:fldChar w:fldCharType="begin"/>
            </w:r>
            <w:r w:rsidR="00E60986">
              <w:rPr>
                <w:noProof/>
                <w:webHidden/>
              </w:rPr>
              <w:instrText xml:space="preserve"> PAGEREF _Toc84942340 \h </w:instrText>
            </w:r>
            <w:r w:rsidR="00E60986">
              <w:rPr>
                <w:noProof/>
                <w:webHidden/>
              </w:rPr>
            </w:r>
            <w:r w:rsidR="00E60986">
              <w:rPr>
                <w:noProof/>
                <w:webHidden/>
              </w:rPr>
              <w:fldChar w:fldCharType="separate"/>
            </w:r>
            <w:r w:rsidR="00E60986">
              <w:rPr>
                <w:noProof/>
                <w:webHidden/>
              </w:rPr>
              <w:t>5</w:t>
            </w:r>
            <w:r w:rsidR="00E60986">
              <w:rPr>
                <w:noProof/>
                <w:webHidden/>
              </w:rPr>
              <w:fldChar w:fldCharType="end"/>
            </w:r>
          </w:hyperlink>
        </w:p>
        <w:p w14:paraId="53D5E142" w14:textId="612E6FBF" w:rsidR="00E60986" w:rsidRDefault="00000000" w:rsidP="004E3C76">
          <w:pPr>
            <w:pStyle w:val="TOC2"/>
            <w:tabs>
              <w:tab w:val="left" w:pos="800"/>
              <w:tab w:val="right" w:leader="dot" w:pos="9345"/>
            </w:tabs>
            <w:rPr>
              <w:rFonts w:asciiTheme="minorHAnsi" w:hAnsiTheme="minorHAnsi"/>
              <w:b w:val="0"/>
              <w:smallCaps w:val="0"/>
              <w:noProof/>
              <w:sz w:val="22"/>
              <w:szCs w:val="22"/>
              <w:lang w:bidi="ar-SA"/>
            </w:rPr>
          </w:pPr>
          <w:hyperlink w:anchor="_Toc84942341" w:history="1">
            <w:r w:rsidR="00E60986" w:rsidRPr="0050060D">
              <w:rPr>
                <w:rStyle w:val="Hyperlink"/>
                <w:noProof/>
              </w:rPr>
              <w:t>2.4</w:t>
            </w:r>
            <w:r w:rsidR="00E60986">
              <w:rPr>
                <w:rFonts w:asciiTheme="minorHAnsi" w:hAnsiTheme="minorHAnsi"/>
                <w:b w:val="0"/>
                <w:smallCaps w:val="0"/>
                <w:noProof/>
                <w:sz w:val="22"/>
                <w:szCs w:val="22"/>
                <w:lang w:bidi="ar-SA"/>
              </w:rPr>
              <w:tab/>
            </w:r>
            <w:r w:rsidR="00E60986" w:rsidRPr="0050060D">
              <w:rPr>
                <w:rStyle w:val="Hyperlink"/>
                <w:noProof/>
              </w:rPr>
              <w:t>Destination Information</w:t>
            </w:r>
            <w:r w:rsidR="00E60986">
              <w:rPr>
                <w:noProof/>
                <w:webHidden/>
              </w:rPr>
              <w:tab/>
            </w:r>
            <w:r w:rsidR="00E60986">
              <w:rPr>
                <w:noProof/>
                <w:webHidden/>
              </w:rPr>
              <w:fldChar w:fldCharType="begin"/>
            </w:r>
            <w:r w:rsidR="00E60986">
              <w:rPr>
                <w:noProof/>
                <w:webHidden/>
              </w:rPr>
              <w:instrText xml:space="preserve"> PAGEREF _Toc84942341 \h </w:instrText>
            </w:r>
            <w:r w:rsidR="00E60986">
              <w:rPr>
                <w:noProof/>
                <w:webHidden/>
              </w:rPr>
            </w:r>
            <w:r w:rsidR="00E60986">
              <w:rPr>
                <w:noProof/>
                <w:webHidden/>
              </w:rPr>
              <w:fldChar w:fldCharType="separate"/>
            </w:r>
            <w:r w:rsidR="00E60986">
              <w:rPr>
                <w:noProof/>
                <w:webHidden/>
              </w:rPr>
              <w:t>5</w:t>
            </w:r>
            <w:r w:rsidR="00E60986">
              <w:rPr>
                <w:noProof/>
                <w:webHidden/>
              </w:rPr>
              <w:fldChar w:fldCharType="end"/>
            </w:r>
          </w:hyperlink>
        </w:p>
        <w:p w14:paraId="4F2F8023" w14:textId="4DBF79F5" w:rsidR="00E60986" w:rsidRDefault="00000000" w:rsidP="004E3C76">
          <w:pPr>
            <w:pStyle w:val="TOC1"/>
            <w:jc w:val="both"/>
            <w:rPr>
              <w:rFonts w:asciiTheme="minorHAnsi" w:hAnsiTheme="minorHAnsi"/>
              <w:bCs w:val="0"/>
              <w:caps w:val="0"/>
              <w:noProof/>
              <w:sz w:val="22"/>
              <w:szCs w:val="22"/>
              <w:lang w:bidi="ar-SA"/>
            </w:rPr>
          </w:pPr>
          <w:hyperlink w:anchor="_Toc84942342" w:history="1">
            <w:r w:rsidR="00E60986" w:rsidRPr="0050060D">
              <w:rPr>
                <w:rStyle w:val="Hyperlink"/>
                <w:noProof/>
              </w:rPr>
              <w:t>3</w:t>
            </w:r>
            <w:r w:rsidR="00E60986">
              <w:rPr>
                <w:rFonts w:asciiTheme="minorHAnsi" w:hAnsiTheme="minorHAnsi"/>
                <w:bCs w:val="0"/>
                <w:caps w:val="0"/>
                <w:noProof/>
                <w:sz w:val="22"/>
                <w:szCs w:val="22"/>
                <w:lang w:bidi="ar-SA"/>
              </w:rPr>
              <w:tab/>
            </w:r>
            <w:r w:rsidR="00E60986" w:rsidRPr="0050060D">
              <w:rPr>
                <w:rStyle w:val="Hyperlink"/>
                <w:noProof/>
              </w:rPr>
              <w:t>Source  Details</w:t>
            </w:r>
            <w:r w:rsidR="00E60986">
              <w:rPr>
                <w:noProof/>
                <w:webHidden/>
              </w:rPr>
              <w:tab/>
            </w:r>
            <w:r w:rsidR="00E60986">
              <w:rPr>
                <w:noProof/>
                <w:webHidden/>
              </w:rPr>
              <w:fldChar w:fldCharType="begin"/>
            </w:r>
            <w:r w:rsidR="00E60986">
              <w:rPr>
                <w:noProof/>
                <w:webHidden/>
              </w:rPr>
              <w:instrText xml:space="preserve"> PAGEREF _Toc84942342 \h </w:instrText>
            </w:r>
            <w:r w:rsidR="00E60986">
              <w:rPr>
                <w:noProof/>
                <w:webHidden/>
              </w:rPr>
            </w:r>
            <w:r w:rsidR="00E60986">
              <w:rPr>
                <w:noProof/>
                <w:webHidden/>
              </w:rPr>
              <w:fldChar w:fldCharType="separate"/>
            </w:r>
            <w:r w:rsidR="00E60986">
              <w:rPr>
                <w:noProof/>
                <w:webHidden/>
              </w:rPr>
              <w:t>6</w:t>
            </w:r>
            <w:r w:rsidR="00E60986">
              <w:rPr>
                <w:noProof/>
                <w:webHidden/>
              </w:rPr>
              <w:fldChar w:fldCharType="end"/>
            </w:r>
          </w:hyperlink>
        </w:p>
        <w:p w14:paraId="6C538C6A" w14:textId="2FE8DDE2" w:rsidR="00E60986" w:rsidRDefault="00000000" w:rsidP="004E3C76">
          <w:pPr>
            <w:pStyle w:val="TOC2"/>
            <w:tabs>
              <w:tab w:val="left" w:pos="800"/>
              <w:tab w:val="right" w:leader="dot" w:pos="9345"/>
            </w:tabs>
            <w:rPr>
              <w:rFonts w:asciiTheme="minorHAnsi" w:hAnsiTheme="minorHAnsi"/>
              <w:b w:val="0"/>
              <w:smallCaps w:val="0"/>
              <w:noProof/>
              <w:sz w:val="22"/>
              <w:szCs w:val="22"/>
              <w:lang w:bidi="ar-SA"/>
            </w:rPr>
          </w:pPr>
          <w:hyperlink w:anchor="_Toc84942343" w:history="1">
            <w:r w:rsidR="00E60986" w:rsidRPr="0050060D">
              <w:rPr>
                <w:rStyle w:val="Hyperlink"/>
                <w:noProof/>
              </w:rPr>
              <w:t>3.1</w:t>
            </w:r>
            <w:r w:rsidR="00E60986">
              <w:rPr>
                <w:rFonts w:asciiTheme="minorHAnsi" w:hAnsiTheme="minorHAnsi"/>
                <w:b w:val="0"/>
                <w:smallCaps w:val="0"/>
                <w:noProof/>
                <w:sz w:val="22"/>
                <w:szCs w:val="22"/>
                <w:lang w:bidi="ar-SA"/>
              </w:rPr>
              <w:tab/>
            </w:r>
            <w:r w:rsidR="00482117">
              <w:rPr>
                <w:rStyle w:val="Hyperlink"/>
                <w:noProof/>
              </w:rPr>
              <w:t xml:space="preserve">Oracle </w:t>
            </w:r>
            <w:r w:rsidR="00EB40DF">
              <w:rPr>
                <w:rStyle w:val="Hyperlink"/>
                <w:noProof/>
              </w:rPr>
              <w:t>db</w:t>
            </w:r>
            <w:r w:rsidR="00E60986">
              <w:rPr>
                <w:noProof/>
                <w:webHidden/>
              </w:rPr>
              <w:tab/>
            </w:r>
            <w:r w:rsidR="00E60986">
              <w:rPr>
                <w:noProof/>
                <w:webHidden/>
              </w:rPr>
              <w:fldChar w:fldCharType="begin"/>
            </w:r>
            <w:r w:rsidR="00E60986">
              <w:rPr>
                <w:noProof/>
                <w:webHidden/>
              </w:rPr>
              <w:instrText xml:space="preserve"> PAGEREF _Toc84942343 \h </w:instrText>
            </w:r>
            <w:r w:rsidR="00E60986">
              <w:rPr>
                <w:noProof/>
                <w:webHidden/>
              </w:rPr>
            </w:r>
            <w:r w:rsidR="00E60986">
              <w:rPr>
                <w:noProof/>
                <w:webHidden/>
              </w:rPr>
              <w:fldChar w:fldCharType="separate"/>
            </w:r>
            <w:r w:rsidR="00E60986">
              <w:rPr>
                <w:noProof/>
                <w:webHidden/>
              </w:rPr>
              <w:t>6</w:t>
            </w:r>
            <w:r w:rsidR="00E60986">
              <w:rPr>
                <w:noProof/>
                <w:webHidden/>
              </w:rPr>
              <w:fldChar w:fldCharType="end"/>
            </w:r>
          </w:hyperlink>
        </w:p>
        <w:p w14:paraId="5C3EA635" w14:textId="39F8D38E" w:rsidR="00E60986" w:rsidRDefault="00000000" w:rsidP="004E3C76">
          <w:pPr>
            <w:pStyle w:val="TOC1"/>
            <w:jc w:val="both"/>
            <w:rPr>
              <w:rFonts w:asciiTheme="minorHAnsi" w:hAnsiTheme="minorHAnsi"/>
              <w:bCs w:val="0"/>
              <w:caps w:val="0"/>
              <w:noProof/>
              <w:sz w:val="22"/>
              <w:szCs w:val="22"/>
              <w:lang w:bidi="ar-SA"/>
            </w:rPr>
          </w:pPr>
          <w:hyperlink w:anchor="_Toc84942344" w:history="1">
            <w:r w:rsidR="00E60986" w:rsidRPr="0050060D">
              <w:rPr>
                <w:rStyle w:val="Hyperlink"/>
                <w:noProof/>
              </w:rPr>
              <w:t>4</w:t>
            </w:r>
            <w:r w:rsidR="00E60986">
              <w:rPr>
                <w:rFonts w:asciiTheme="minorHAnsi" w:hAnsiTheme="minorHAnsi"/>
                <w:bCs w:val="0"/>
                <w:caps w:val="0"/>
                <w:noProof/>
                <w:sz w:val="22"/>
                <w:szCs w:val="22"/>
                <w:lang w:bidi="ar-SA"/>
              </w:rPr>
              <w:tab/>
            </w:r>
            <w:r w:rsidR="00E60986" w:rsidRPr="0050060D">
              <w:rPr>
                <w:rStyle w:val="Hyperlink"/>
                <w:noProof/>
              </w:rPr>
              <w:t>High Level Approach</w:t>
            </w:r>
            <w:r w:rsidR="00E60986">
              <w:rPr>
                <w:noProof/>
                <w:webHidden/>
              </w:rPr>
              <w:tab/>
            </w:r>
            <w:r w:rsidR="00E60986">
              <w:rPr>
                <w:noProof/>
                <w:webHidden/>
              </w:rPr>
              <w:fldChar w:fldCharType="begin"/>
            </w:r>
            <w:r w:rsidR="00E60986">
              <w:rPr>
                <w:noProof/>
                <w:webHidden/>
              </w:rPr>
              <w:instrText xml:space="preserve"> PAGEREF _Toc84942344 \h </w:instrText>
            </w:r>
            <w:r w:rsidR="00E60986">
              <w:rPr>
                <w:noProof/>
                <w:webHidden/>
              </w:rPr>
            </w:r>
            <w:r w:rsidR="00E60986">
              <w:rPr>
                <w:noProof/>
                <w:webHidden/>
              </w:rPr>
              <w:fldChar w:fldCharType="separate"/>
            </w:r>
            <w:r w:rsidR="00E60986">
              <w:rPr>
                <w:noProof/>
                <w:webHidden/>
              </w:rPr>
              <w:t>6</w:t>
            </w:r>
            <w:r w:rsidR="00E60986">
              <w:rPr>
                <w:noProof/>
                <w:webHidden/>
              </w:rPr>
              <w:fldChar w:fldCharType="end"/>
            </w:r>
          </w:hyperlink>
        </w:p>
        <w:p w14:paraId="6A7B2814" w14:textId="14580783" w:rsidR="00E60986" w:rsidRDefault="00000000" w:rsidP="004E3C76">
          <w:pPr>
            <w:pStyle w:val="TOC1"/>
            <w:jc w:val="both"/>
            <w:rPr>
              <w:rFonts w:asciiTheme="minorHAnsi" w:hAnsiTheme="minorHAnsi"/>
              <w:bCs w:val="0"/>
              <w:caps w:val="0"/>
              <w:noProof/>
              <w:sz w:val="22"/>
              <w:szCs w:val="22"/>
              <w:lang w:bidi="ar-SA"/>
            </w:rPr>
          </w:pPr>
          <w:hyperlink w:anchor="_Toc84942345" w:history="1">
            <w:r w:rsidR="00E60986" w:rsidRPr="0050060D">
              <w:rPr>
                <w:rStyle w:val="Hyperlink"/>
                <w:noProof/>
              </w:rPr>
              <w:t>5</w:t>
            </w:r>
            <w:r w:rsidR="00E60986">
              <w:rPr>
                <w:rFonts w:asciiTheme="minorHAnsi" w:hAnsiTheme="minorHAnsi"/>
                <w:bCs w:val="0"/>
                <w:caps w:val="0"/>
                <w:noProof/>
                <w:sz w:val="22"/>
                <w:szCs w:val="22"/>
                <w:lang w:bidi="ar-SA"/>
              </w:rPr>
              <w:tab/>
            </w:r>
            <w:r w:rsidR="00E60986" w:rsidRPr="0050060D">
              <w:rPr>
                <w:rStyle w:val="Hyperlink"/>
                <w:noProof/>
              </w:rPr>
              <w:t>Detailed Technical Process</w:t>
            </w:r>
            <w:r w:rsidR="00E60986">
              <w:rPr>
                <w:noProof/>
                <w:webHidden/>
              </w:rPr>
              <w:tab/>
            </w:r>
            <w:r w:rsidR="00E60986">
              <w:rPr>
                <w:noProof/>
                <w:webHidden/>
              </w:rPr>
              <w:fldChar w:fldCharType="begin"/>
            </w:r>
            <w:r w:rsidR="00E60986">
              <w:rPr>
                <w:noProof/>
                <w:webHidden/>
              </w:rPr>
              <w:instrText xml:space="preserve"> PAGEREF _Toc84942345 \h </w:instrText>
            </w:r>
            <w:r w:rsidR="00E60986">
              <w:rPr>
                <w:noProof/>
                <w:webHidden/>
              </w:rPr>
            </w:r>
            <w:r w:rsidR="00E60986">
              <w:rPr>
                <w:noProof/>
                <w:webHidden/>
              </w:rPr>
              <w:fldChar w:fldCharType="separate"/>
            </w:r>
            <w:r w:rsidR="00E60986">
              <w:rPr>
                <w:noProof/>
                <w:webHidden/>
              </w:rPr>
              <w:t>7</w:t>
            </w:r>
            <w:r w:rsidR="00E60986">
              <w:rPr>
                <w:noProof/>
                <w:webHidden/>
              </w:rPr>
              <w:fldChar w:fldCharType="end"/>
            </w:r>
          </w:hyperlink>
        </w:p>
        <w:p w14:paraId="11BD6587" w14:textId="18156E15" w:rsidR="00E60986" w:rsidRDefault="00000000" w:rsidP="004E3C76">
          <w:pPr>
            <w:pStyle w:val="TOC1"/>
            <w:jc w:val="both"/>
            <w:rPr>
              <w:rFonts w:asciiTheme="minorHAnsi" w:hAnsiTheme="minorHAnsi"/>
              <w:bCs w:val="0"/>
              <w:caps w:val="0"/>
              <w:noProof/>
              <w:sz w:val="22"/>
              <w:szCs w:val="22"/>
              <w:lang w:bidi="ar-SA"/>
            </w:rPr>
          </w:pPr>
          <w:hyperlink w:anchor="_Toc84942346" w:history="1">
            <w:r w:rsidR="00E60986" w:rsidRPr="0050060D">
              <w:rPr>
                <w:rStyle w:val="Hyperlink"/>
                <w:noProof/>
              </w:rPr>
              <w:t>6</w:t>
            </w:r>
            <w:r w:rsidR="00E60986">
              <w:rPr>
                <w:rFonts w:asciiTheme="minorHAnsi" w:hAnsiTheme="minorHAnsi"/>
                <w:bCs w:val="0"/>
                <w:caps w:val="0"/>
                <w:noProof/>
                <w:sz w:val="22"/>
                <w:szCs w:val="22"/>
                <w:lang w:bidi="ar-SA"/>
              </w:rPr>
              <w:tab/>
            </w:r>
            <w:r w:rsidR="00E60986" w:rsidRPr="0050060D">
              <w:rPr>
                <w:rStyle w:val="Hyperlink"/>
                <w:noProof/>
              </w:rPr>
              <w:t>Data Model Diagram</w:t>
            </w:r>
            <w:r w:rsidR="00E60986">
              <w:rPr>
                <w:noProof/>
                <w:webHidden/>
              </w:rPr>
              <w:tab/>
            </w:r>
            <w:r w:rsidR="00E60986">
              <w:rPr>
                <w:noProof/>
                <w:webHidden/>
              </w:rPr>
              <w:fldChar w:fldCharType="begin"/>
            </w:r>
            <w:r w:rsidR="00E60986">
              <w:rPr>
                <w:noProof/>
                <w:webHidden/>
              </w:rPr>
              <w:instrText xml:space="preserve"> PAGEREF _Toc84942346 \h </w:instrText>
            </w:r>
            <w:r w:rsidR="00E60986">
              <w:rPr>
                <w:noProof/>
                <w:webHidden/>
              </w:rPr>
            </w:r>
            <w:r w:rsidR="00E60986">
              <w:rPr>
                <w:noProof/>
                <w:webHidden/>
              </w:rPr>
              <w:fldChar w:fldCharType="separate"/>
            </w:r>
            <w:r w:rsidR="00E60986">
              <w:rPr>
                <w:noProof/>
                <w:webHidden/>
              </w:rPr>
              <w:t>10</w:t>
            </w:r>
            <w:r w:rsidR="00E60986">
              <w:rPr>
                <w:noProof/>
                <w:webHidden/>
              </w:rPr>
              <w:fldChar w:fldCharType="end"/>
            </w:r>
          </w:hyperlink>
        </w:p>
        <w:p w14:paraId="29ECB2DA" w14:textId="746C258E" w:rsidR="00E60986" w:rsidRDefault="00000000" w:rsidP="004E3C76">
          <w:pPr>
            <w:pStyle w:val="TOC1"/>
            <w:jc w:val="both"/>
            <w:rPr>
              <w:rFonts w:asciiTheme="minorHAnsi" w:hAnsiTheme="minorHAnsi"/>
              <w:bCs w:val="0"/>
              <w:caps w:val="0"/>
              <w:noProof/>
              <w:sz w:val="22"/>
              <w:szCs w:val="22"/>
              <w:lang w:bidi="ar-SA"/>
            </w:rPr>
          </w:pPr>
          <w:hyperlink w:anchor="_Toc84942347" w:history="1">
            <w:r w:rsidR="00E60986" w:rsidRPr="0050060D">
              <w:rPr>
                <w:rStyle w:val="Hyperlink"/>
                <w:noProof/>
              </w:rPr>
              <w:t>7</w:t>
            </w:r>
            <w:r w:rsidR="00E60986">
              <w:rPr>
                <w:rFonts w:asciiTheme="minorHAnsi" w:hAnsiTheme="minorHAnsi"/>
                <w:bCs w:val="0"/>
                <w:caps w:val="0"/>
                <w:noProof/>
                <w:sz w:val="22"/>
                <w:szCs w:val="22"/>
                <w:lang w:bidi="ar-SA"/>
              </w:rPr>
              <w:tab/>
            </w:r>
            <w:r w:rsidR="00E60986" w:rsidRPr="0050060D">
              <w:rPr>
                <w:rStyle w:val="Hyperlink"/>
                <w:noProof/>
              </w:rPr>
              <w:t>Distribution Style and Sort Key</w:t>
            </w:r>
            <w:r w:rsidR="00E60986">
              <w:rPr>
                <w:noProof/>
                <w:webHidden/>
              </w:rPr>
              <w:tab/>
            </w:r>
            <w:r w:rsidR="00E60986">
              <w:rPr>
                <w:noProof/>
                <w:webHidden/>
              </w:rPr>
              <w:fldChar w:fldCharType="begin"/>
            </w:r>
            <w:r w:rsidR="00E60986">
              <w:rPr>
                <w:noProof/>
                <w:webHidden/>
              </w:rPr>
              <w:instrText xml:space="preserve"> PAGEREF _Toc84942347 \h </w:instrText>
            </w:r>
            <w:r w:rsidR="00E60986">
              <w:rPr>
                <w:noProof/>
                <w:webHidden/>
              </w:rPr>
            </w:r>
            <w:r w:rsidR="00E60986">
              <w:rPr>
                <w:noProof/>
                <w:webHidden/>
              </w:rPr>
              <w:fldChar w:fldCharType="separate"/>
            </w:r>
            <w:r w:rsidR="00E60986">
              <w:rPr>
                <w:noProof/>
                <w:webHidden/>
              </w:rPr>
              <w:t>11</w:t>
            </w:r>
            <w:r w:rsidR="00E60986">
              <w:rPr>
                <w:noProof/>
                <w:webHidden/>
              </w:rPr>
              <w:fldChar w:fldCharType="end"/>
            </w:r>
          </w:hyperlink>
        </w:p>
        <w:p w14:paraId="7896219E" w14:textId="0A1E17D6" w:rsidR="00E60986" w:rsidRDefault="00000000" w:rsidP="004E3C76">
          <w:pPr>
            <w:pStyle w:val="TOC1"/>
            <w:jc w:val="both"/>
            <w:rPr>
              <w:rFonts w:asciiTheme="minorHAnsi" w:hAnsiTheme="minorHAnsi"/>
              <w:bCs w:val="0"/>
              <w:caps w:val="0"/>
              <w:noProof/>
              <w:sz w:val="22"/>
              <w:szCs w:val="22"/>
              <w:lang w:bidi="ar-SA"/>
            </w:rPr>
          </w:pPr>
          <w:hyperlink w:anchor="_Toc84942348" w:history="1">
            <w:r w:rsidR="00E60986" w:rsidRPr="0050060D">
              <w:rPr>
                <w:rStyle w:val="Hyperlink"/>
                <w:noProof/>
              </w:rPr>
              <w:t>8</w:t>
            </w:r>
            <w:r w:rsidR="00E60986">
              <w:rPr>
                <w:rFonts w:asciiTheme="minorHAnsi" w:hAnsiTheme="minorHAnsi"/>
                <w:bCs w:val="0"/>
                <w:caps w:val="0"/>
                <w:noProof/>
                <w:sz w:val="22"/>
                <w:szCs w:val="22"/>
                <w:lang w:bidi="ar-SA"/>
              </w:rPr>
              <w:tab/>
            </w:r>
            <w:r w:rsidR="00E60986" w:rsidRPr="0050060D">
              <w:rPr>
                <w:rStyle w:val="Hyperlink"/>
                <w:noProof/>
              </w:rPr>
              <w:t>Metadata information For INGESTION, PREP  &amp; SERV lAYERS</w:t>
            </w:r>
            <w:r w:rsidR="00E60986">
              <w:rPr>
                <w:noProof/>
                <w:webHidden/>
              </w:rPr>
              <w:tab/>
            </w:r>
            <w:r w:rsidR="00E60986">
              <w:rPr>
                <w:noProof/>
                <w:webHidden/>
              </w:rPr>
              <w:fldChar w:fldCharType="begin"/>
            </w:r>
            <w:r w:rsidR="00E60986">
              <w:rPr>
                <w:noProof/>
                <w:webHidden/>
              </w:rPr>
              <w:instrText xml:space="preserve"> PAGEREF _Toc84942348 \h </w:instrText>
            </w:r>
            <w:r w:rsidR="00E60986">
              <w:rPr>
                <w:noProof/>
                <w:webHidden/>
              </w:rPr>
            </w:r>
            <w:r w:rsidR="00E60986">
              <w:rPr>
                <w:noProof/>
                <w:webHidden/>
              </w:rPr>
              <w:fldChar w:fldCharType="separate"/>
            </w:r>
            <w:r w:rsidR="00E60986">
              <w:rPr>
                <w:noProof/>
                <w:webHidden/>
              </w:rPr>
              <w:t>13</w:t>
            </w:r>
            <w:r w:rsidR="00E60986">
              <w:rPr>
                <w:noProof/>
                <w:webHidden/>
              </w:rPr>
              <w:fldChar w:fldCharType="end"/>
            </w:r>
          </w:hyperlink>
        </w:p>
        <w:p w14:paraId="3294B518" w14:textId="1B52E3E2" w:rsidR="00E60986" w:rsidRDefault="00000000" w:rsidP="004E3C76">
          <w:pPr>
            <w:pStyle w:val="TOC1"/>
            <w:jc w:val="both"/>
            <w:rPr>
              <w:rFonts w:asciiTheme="minorHAnsi" w:hAnsiTheme="minorHAnsi"/>
              <w:bCs w:val="0"/>
              <w:caps w:val="0"/>
              <w:noProof/>
              <w:sz w:val="22"/>
              <w:szCs w:val="22"/>
              <w:lang w:bidi="ar-SA"/>
            </w:rPr>
          </w:pPr>
          <w:hyperlink w:anchor="_Toc84942349" w:history="1">
            <w:r w:rsidR="00E60986" w:rsidRPr="0050060D">
              <w:rPr>
                <w:rStyle w:val="Hyperlink"/>
                <w:noProof/>
              </w:rPr>
              <w:t>9</w:t>
            </w:r>
            <w:r w:rsidR="00E60986">
              <w:rPr>
                <w:rFonts w:asciiTheme="minorHAnsi" w:hAnsiTheme="minorHAnsi"/>
                <w:bCs w:val="0"/>
                <w:caps w:val="0"/>
                <w:noProof/>
                <w:sz w:val="22"/>
                <w:szCs w:val="22"/>
                <w:lang w:bidi="ar-SA"/>
              </w:rPr>
              <w:tab/>
            </w:r>
            <w:r w:rsidR="00E60986" w:rsidRPr="0050060D">
              <w:rPr>
                <w:rStyle w:val="Hyperlink"/>
                <w:noProof/>
              </w:rPr>
              <w:t>Mapping Document</w:t>
            </w:r>
            <w:r w:rsidR="00E60986">
              <w:rPr>
                <w:noProof/>
                <w:webHidden/>
              </w:rPr>
              <w:tab/>
            </w:r>
            <w:r w:rsidR="00E60986">
              <w:rPr>
                <w:noProof/>
                <w:webHidden/>
              </w:rPr>
              <w:fldChar w:fldCharType="begin"/>
            </w:r>
            <w:r w:rsidR="00E60986">
              <w:rPr>
                <w:noProof/>
                <w:webHidden/>
              </w:rPr>
              <w:instrText xml:space="preserve"> PAGEREF _Toc84942349 \h </w:instrText>
            </w:r>
            <w:r w:rsidR="00E60986">
              <w:rPr>
                <w:noProof/>
                <w:webHidden/>
              </w:rPr>
            </w:r>
            <w:r w:rsidR="00E60986">
              <w:rPr>
                <w:noProof/>
                <w:webHidden/>
              </w:rPr>
              <w:fldChar w:fldCharType="separate"/>
            </w:r>
            <w:r w:rsidR="00E60986">
              <w:rPr>
                <w:noProof/>
                <w:webHidden/>
              </w:rPr>
              <w:t>13</w:t>
            </w:r>
            <w:r w:rsidR="00E60986">
              <w:rPr>
                <w:noProof/>
                <w:webHidden/>
              </w:rPr>
              <w:fldChar w:fldCharType="end"/>
            </w:r>
          </w:hyperlink>
        </w:p>
        <w:p w14:paraId="0DF41597" w14:textId="610FD488" w:rsidR="00E60986" w:rsidRDefault="00000000" w:rsidP="004E3C76">
          <w:pPr>
            <w:pStyle w:val="TOC1"/>
            <w:jc w:val="both"/>
            <w:rPr>
              <w:rFonts w:asciiTheme="minorHAnsi" w:hAnsiTheme="minorHAnsi"/>
              <w:bCs w:val="0"/>
              <w:caps w:val="0"/>
              <w:noProof/>
              <w:sz w:val="22"/>
              <w:szCs w:val="22"/>
              <w:lang w:bidi="ar-SA"/>
            </w:rPr>
          </w:pPr>
          <w:hyperlink w:anchor="_Toc84942350" w:history="1">
            <w:r w:rsidR="00E60986" w:rsidRPr="0050060D">
              <w:rPr>
                <w:rStyle w:val="Hyperlink"/>
                <w:noProof/>
              </w:rPr>
              <w:t>10</w:t>
            </w:r>
            <w:r w:rsidR="00E60986">
              <w:rPr>
                <w:rFonts w:asciiTheme="minorHAnsi" w:hAnsiTheme="minorHAnsi"/>
                <w:bCs w:val="0"/>
                <w:caps w:val="0"/>
                <w:noProof/>
                <w:sz w:val="22"/>
                <w:szCs w:val="22"/>
                <w:lang w:bidi="ar-SA"/>
              </w:rPr>
              <w:tab/>
            </w:r>
            <w:r w:rsidR="00E60986" w:rsidRPr="0050060D">
              <w:rPr>
                <w:rStyle w:val="Hyperlink"/>
                <w:noProof/>
              </w:rPr>
              <w:t>Appendix</w:t>
            </w:r>
            <w:r w:rsidR="00E60986">
              <w:rPr>
                <w:noProof/>
                <w:webHidden/>
              </w:rPr>
              <w:tab/>
            </w:r>
            <w:r w:rsidR="00E60986">
              <w:rPr>
                <w:noProof/>
                <w:webHidden/>
              </w:rPr>
              <w:fldChar w:fldCharType="begin"/>
            </w:r>
            <w:r w:rsidR="00E60986">
              <w:rPr>
                <w:noProof/>
                <w:webHidden/>
              </w:rPr>
              <w:instrText xml:space="preserve"> PAGEREF _Toc84942350 \h </w:instrText>
            </w:r>
            <w:r w:rsidR="00E60986">
              <w:rPr>
                <w:noProof/>
                <w:webHidden/>
              </w:rPr>
            </w:r>
            <w:r w:rsidR="00E60986">
              <w:rPr>
                <w:noProof/>
                <w:webHidden/>
              </w:rPr>
              <w:fldChar w:fldCharType="separate"/>
            </w:r>
            <w:r w:rsidR="00E60986">
              <w:rPr>
                <w:noProof/>
                <w:webHidden/>
              </w:rPr>
              <w:t>13</w:t>
            </w:r>
            <w:r w:rsidR="00E60986">
              <w:rPr>
                <w:noProof/>
                <w:webHidden/>
              </w:rPr>
              <w:fldChar w:fldCharType="end"/>
            </w:r>
          </w:hyperlink>
        </w:p>
        <w:p w14:paraId="37C8B90C" w14:textId="67ECFA59" w:rsidR="00B56F82" w:rsidRDefault="00F94D67" w:rsidP="004E3C76">
          <w:pPr>
            <w:jc w:val="both"/>
          </w:pPr>
          <w:r>
            <w:fldChar w:fldCharType="end"/>
          </w:r>
        </w:p>
      </w:sdtContent>
    </w:sdt>
    <w:p w14:paraId="0C2454D4" w14:textId="3E4ACBD9" w:rsidR="00CC07B9" w:rsidRPr="00CC07B9" w:rsidRDefault="004150CD" w:rsidP="004E3C76">
      <w:pPr>
        <w:pStyle w:val="H1-1"/>
        <w:jc w:val="both"/>
      </w:pPr>
      <w:bookmarkStart w:id="2" w:name="_Toc84942335"/>
      <w:bookmarkStart w:id="3" w:name="_Toc458241109"/>
      <w:bookmarkStart w:id="4" w:name="_Toc488089995"/>
      <w:bookmarkEnd w:id="1"/>
      <w:bookmarkEnd w:id="0"/>
      <w:r>
        <w:t>Introduction / Overview</w:t>
      </w:r>
      <w:bookmarkEnd w:id="2"/>
    </w:p>
    <w:p w14:paraId="68D70196" w14:textId="03834183" w:rsidR="00560BAD" w:rsidRPr="00CF555F" w:rsidRDefault="004150CD" w:rsidP="004E3C76">
      <w:pPr>
        <w:pStyle w:val="Heading2"/>
        <w:jc w:val="both"/>
        <w:rPr>
          <w:rFonts w:eastAsia="Arial-BoldMT" w:cs="Arial-BoldMT"/>
        </w:rPr>
      </w:pPr>
      <w:bookmarkStart w:id="5" w:name="_Toc84942336"/>
      <w:bookmarkEnd w:id="3"/>
      <w:bookmarkEnd w:id="4"/>
      <w:r>
        <w:t>Project Overview</w:t>
      </w:r>
      <w:bookmarkEnd w:id="5"/>
    </w:p>
    <w:p w14:paraId="7812FB29" w14:textId="0C42AA47" w:rsidR="00897787" w:rsidRDefault="00897787" w:rsidP="004E3C76">
      <w:pPr>
        <w:pStyle w:val="P1"/>
      </w:pPr>
    </w:p>
    <w:p w14:paraId="7B50AB2E" w14:textId="41E30BA9" w:rsidR="00A513E9" w:rsidRDefault="00A513E9" w:rsidP="004E3C76">
      <w:pPr>
        <w:jc w:val="both"/>
        <w:rPr>
          <w:b w:val="0"/>
          <w:bCs/>
        </w:rPr>
      </w:pPr>
      <w:r w:rsidRPr="00A513E9">
        <w:rPr>
          <w:b w:val="0"/>
          <w:bCs/>
        </w:rPr>
        <w:t xml:space="preserve">This project is intended to </w:t>
      </w:r>
      <w:r w:rsidR="003F77F6">
        <w:rPr>
          <w:b w:val="0"/>
          <w:bCs/>
        </w:rPr>
        <w:t>replicate</w:t>
      </w:r>
      <w:r w:rsidR="003E44BE">
        <w:rPr>
          <w:b w:val="0"/>
          <w:bCs/>
        </w:rPr>
        <w:t xml:space="preserve"> the </w:t>
      </w:r>
      <w:r w:rsidR="003F77F6">
        <w:rPr>
          <w:b w:val="0"/>
          <w:bCs/>
        </w:rPr>
        <w:t>Oracle on premise databases (</w:t>
      </w:r>
      <w:r w:rsidR="00AE0FED">
        <w:rPr>
          <w:b w:val="0"/>
          <w:bCs/>
        </w:rPr>
        <w:t xml:space="preserve">Asset core and OGL) on AWS </w:t>
      </w:r>
      <w:r w:rsidR="00905603">
        <w:rPr>
          <w:b w:val="0"/>
          <w:bCs/>
        </w:rPr>
        <w:t>Redshift data</w:t>
      </w:r>
      <w:r w:rsidR="00235B93">
        <w:rPr>
          <w:b w:val="0"/>
          <w:bCs/>
        </w:rPr>
        <w:t xml:space="preserve"> </w:t>
      </w:r>
      <w:r w:rsidR="00905603">
        <w:rPr>
          <w:b w:val="0"/>
          <w:bCs/>
        </w:rPr>
        <w:t>warehouse</w:t>
      </w:r>
      <w:r w:rsidR="00AE0FED">
        <w:rPr>
          <w:b w:val="0"/>
          <w:bCs/>
        </w:rPr>
        <w:t xml:space="preserve"> and </w:t>
      </w:r>
      <w:r w:rsidR="003F77F6">
        <w:rPr>
          <w:b w:val="0"/>
          <w:bCs/>
        </w:rPr>
        <w:t xml:space="preserve">to </w:t>
      </w:r>
      <w:r w:rsidRPr="00A513E9">
        <w:rPr>
          <w:b w:val="0"/>
          <w:bCs/>
        </w:rPr>
        <w:t xml:space="preserve">create </w:t>
      </w:r>
      <w:r w:rsidR="00702853">
        <w:rPr>
          <w:b w:val="0"/>
          <w:bCs/>
        </w:rPr>
        <w:t>the</w:t>
      </w:r>
      <w:r w:rsidRPr="00A513E9">
        <w:rPr>
          <w:b w:val="0"/>
          <w:bCs/>
        </w:rPr>
        <w:t xml:space="preserve"> </w:t>
      </w:r>
      <w:r w:rsidR="007606EB">
        <w:rPr>
          <w:b w:val="0"/>
          <w:bCs/>
        </w:rPr>
        <w:t>necessary table</w:t>
      </w:r>
      <w:r w:rsidR="00091CF5">
        <w:rPr>
          <w:b w:val="0"/>
          <w:bCs/>
        </w:rPr>
        <w:t>s</w:t>
      </w:r>
      <w:r w:rsidR="007606EB">
        <w:rPr>
          <w:b w:val="0"/>
          <w:bCs/>
        </w:rPr>
        <w:t xml:space="preserve"> and views/MVs to support the reporting requirements on</w:t>
      </w:r>
      <w:r w:rsidR="00150A4D">
        <w:rPr>
          <w:b w:val="0"/>
          <w:bCs/>
        </w:rPr>
        <w:t xml:space="preserve"> Amazon</w:t>
      </w:r>
      <w:r w:rsidR="007606EB">
        <w:rPr>
          <w:b w:val="0"/>
          <w:bCs/>
        </w:rPr>
        <w:t xml:space="preserve"> </w:t>
      </w:r>
      <w:proofErr w:type="spellStart"/>
      <w:r w:rsidR="00AE62EC">
        <w:rPr>
          <w:b w:val="0"/>
          <w:bCs/>
        </w:rPr>
        <w:t>QuickSight</w:t>
      </w:r>
      <w:proofErr w:type="spellEnd"/>
      <w:r w:rsidR="00AE62EC">
        <w:rPr>
          <w:b w:val="0"/>
          <w:bCs/>
        </w:rPr>
        <w:t xml:space="preserve"> </w:t>
      </w:r>
      <w:r w:rsidR="007606EB">
        <w:rPr>
          <w:b w:val="0"/>
          <w:bCs/>
        </w:rPr>
        <w:t xml:space="preserve">for </w:t>
      </w:r>
      <w:r w:rsidR="00702853">
        <w:rPr>
          <w:b w:val="0"/>
          <w:bCs/>
        </w:rPr>
        <w:t>Kotak Prime.</w:t>
      </w:r>
    </w:p>
    <w:p w14:paraId="7F26747B" w14:textId="77777777" w:rsidR="007606EB" w:rsidRDefault="007606EB" w:rsidP="004E3C76">
      <w:pPr>
        <w:jc w:val="both"/>
        <w:rPr>
          <w:b w:val="0"/>
          <w:bCs/>
        </w:rPr>
      </w:pPr>
    </w:p>
    <w:p w14:paraId="09800205" w14:textId="0EDA2341" w:rsidR="0007171D" w:rsidRDefault="0007171D" w:rsidP="004E3C76">
      <w:pPr>
        <w:jc w:val="both"/>
        <w:rPr>
          <w:b w:val="0"/>
          <w:bCs/>
        </w:rPr>
      </w:pPr>
    </w:p>
    <w:p w14:paraId="6187393F" w14:textId="7C2D01C0" w:rsidR="0007171D" w:rsidRDefault="0007171D" w:rsidP="004E3C76">
      <w:pPr>
        <w:jc w:val="both"/>
        <w:rPr>
          <w:b w:val="0"/>
          <w:bCs/>
        </w:rPr>
      </w:pPr>
      <w:r>
        <w:rPr>
          <w:b w:val="0"/>
          <w:bCs/>
        </w:rPr>
        <w:t xml:space="preserve">In Scope: </w:t>
      </w:r>
    </w:p>
    <w:p w14:paraId="79AE1D17" w14:textId="279EFF28" w:rsidR="0007171D" w:rsidRDefault="0007171D" w:rsidP="004E3C76">
      <w:pPr>
        <w:jc w:val="both"/>
        <w:rPr>
          <w:b w:val="0"/>
          <w:bCs/>
        </w:rPr>
      </w:pPr>
    </w:p>
    <w:p w14:paraId="19AF687E" w14:textId="4AA39EDD" w:rsidR="0007171D" w:rsidRDefault="00A722A2" w:rsidP="004E3C76">
      <w:pPr>
        <w:pStyle w:val="ListParagraph"/>
        <w:numPr>
          <w:ilvl w:val="0"/>
          <w:numId w:val="20"/>
        </w:numPr>
        <w:jc w:val="both"/>
        <w:rPr>
          <w:b w:val="0"/>
          <w:bCs/>
        </w:rPr>
      </w:pPr>
      <w:r>
        <w:rPr>
          <w:b w:val="0"/>
          <w:bCs/>
        </w:rPr>
        <w:t>Report Mapping and Data Modelling</w:t>
      </w:r>
    </w:p>
    <w:p w14:paraId="7C3A4AA9" w14:textId="296CEEDC" w:rsidR="0007171D" w:rsidRDefault="00A722A2" w:rsidP="004E3C76">
      <w:pPr>
        <w:pStyle w:val="ListParagraph"/>
        <w:numPr>
          <w:ilvl w:val="0"/>
          <w:numId w:val="20"/>
        </w:numPr>
        <w:jc w:val="both"/>
        <w:rPr>
          <w:b w:val="0"/>
          <w:bCs/>
        </w:rPr>
      </w:pPr>
      <w:r>
        <w:rPr>
          <w:b w:val="0"/>
          <w:bCs/>
        </w:rPr>
        <w:t>DMS Full/CDC data capture</w:t>
      </w:r>
    </w:p>
    <w:p w14:paraId="31A7785E" w14:textId="5ED38F92" w:rsidR="0007171D" w:rsidRDefault="00A722A2" w:rsidP="004E3C76">
      <w:pPr>
        <w:pStyle w:val="ListParagraph"/>
        <w:numPr>
          <w:ilvl w:val="0"/>
          <w:numId w:val="20"/>
        </w:numPr>
        <w:jc w:val="both"/>
        <w:rPr>
          <w:b w:val="0"/>
          <w:bCs/>
        </w:rPr>
      </w:pPr>
      <w:r>
        <w:rPr>
          <w:b w:val="0"/>
          <w:bCs/>
        </w:rPr>
        <w:t>S3 to Redshift data load and automation</w:t>
      </w:r>
    </w:p>
    <w:p w14:paraId="1A4E4451" w14:textId="3A0D0286" w:rsidR="0007171D" w:rsidRDefault="00671560" w:rsidP="004E3C76">
      <w:pPr>
        <w:pStyle w:val="ListParagraph"/>
        <w:numPr>
          <w:ilvl w:val="0"/>
          <w:numId w:val="20"/>
        </w:numPr>
        <w:jc w:val="both"/>
        <w:rPr>
          <w:b w:val="0"/>
          <w:bCs/>
        </w:rPr>
      </w:pPr>
      <w:r>
        <w:rPr>
          <w:b w:val="0"/>
          <w:bCs/>
        </w:rPr>
        <w:t xml:space="preserve">Report creation on Amazon </w:t>
      </w:r>
      <w:proofErr w:type="spellStart"/>
      <w:r>
        <w:rPr>
          <w:b w:val="0"/>
          <w:bCs/>
        </w:rPr>
        <w:t>QuickSight</w:t>
      </w:r>
      <w:proofErr w:type="spellEnd"/>
    </w:p>
    <w:p w14:paraId="3BBA60A2" w14:textId="77777777" w:rsidR="0007171D" w:rsidRDefault="0007171D" w:rsidP="004E3C76">
      <w:pPr>
        <w:pStyle w:val="ListParagraph"/>
        <w:jc w:val="both"/>
        <w:rPr>
          <w:b w:val="0"/>
          <w:bCs/>
        </w:rPr>
      </w:pPr>
    </w:p>
    <w:p w14:paraId="2B7AC123" w14:textId="1F398195" w:rsidR="0007171D" w:rsidRDefault="0007171D" w:rsidP="004E3C76">
      <w:pPr>
        <w:jc w:val="both"/>
        <w:rPr>
          <w:b w:val="0"/>
          <w:bCs/>
        </w:rPr>
      </w:pPr>
      <w:r>
        <w:rPr>
          <w:b w:val="0"/>
          <w:bCs/>
        </w:rPr>
        <w:t>Out of Scope:</w:t>
      </w:r>
    </w:p>
    <w:p w14:paraId="61A34316" w14:textId="4F519F39" w:rsidR="0007171D" w:rsidRDefault="0007171D" w:rsidP="004E3C76">
      <w:pPr>
        <w:jc w:val="both"/>
        <w:rPr>
          <w:b w:val="0"/>
          <w:bCs/>
        </w:rPr>
      </w:pPr>
    </w:p>
    <w:p w14:paraId="5E2F3513" w14:textId="1C112CD9" w:rsidR="00C4458C" w:rsidRDefault="00C4458C" w:rsidP="004E3C76">
      <w:pPr>
        <w:pStyle w:val="B1"/>
        <w:numPr>
          <w:ilvl w:val="0"/>
          <w:numId w:val="0"/>
        </w:numPr>
        <w:ind w:left="720"/>
      </w:pPr>
    </w:p>
    <w:p w14:paraId="59F248E9" w14:textId="3EE408CF" w:rsidR="00BB6A01" w:rsidRDefault="00BB6A01" w:rsidP="004E3C76">
      <w:pPr>
        <w:pStyle w:val="B1"/>
        <w:numPr>
          <w:ilvl w:val="0"/>
          <w:numId w:val="0"/>
        </w:numPr>
        <w:ind w:left="720"/>
      </w:pPr>
    </w:p>
    <w:p w14:paraId="4D32B1D5" w14:textId="638C4569" w:rsidR="00BB6A01" w:rsidRDefault="00BB6A01" w:rsidP="004E3C76">
      <w:pPr>
        <w:pStyle w:val="B1"/>
        <w:numPr>
          <w:ilvl w:val="0"/>
          <w:numId w:val="0"/>
        </w:numPr>
        <w:ind w:left="720"/>
      </w:pPr>
    </w:p>
    <w:p w14:paraId="174FBE70" w14:textId="7F326DFC" w:rsidR="00BB6A01" w:rsidRDefault="00BB6A01" w:rsidP="004E3C76">
      <w:pPr>
        <w:pStyle w:val="B1"/>
        <w:numPr>
          <w:ilvl w:val="0"/>
          <w:numId w:val="0"/>
        </w:numPr>
        <w:ind w:left="720"/>
      </w:pPr>
    </w:p>
    <w:p w14:paraId="4CB258ED" w14:textId="782B1128" w:rsidR="00BB6A01" w:rsidRDefault="00BB6A01" w:rsidP="004E3C76">
      <w:pPr>
        <w:pStyle w:val="B1"/>
        <w:numPr>
          <w:ilvl w:val="0"/>
          <w:numId w:val="0"/>
        </w:numPr>
        <w:ind w:left="720"/>
      </w:pPr>
    </w:p>
    <w:p w14:paraId="273E1F5F" w14:textId="44E01899" w:rsidR="00BB6A01" w:rsidRDefault="00BB6A01" w:rsidP="004E3C76">
      <w:pPr>
        <w:pStyle w:val="B1"/>
        <w:numPr>
          <w:ilvl w:val="0"/>
          <w:numId w:val="0"/>
        </w:numPr>
        <w:ind w:left="720"/>
      </w:pPr>
    </w:p>
    <w:p w14:paraId="641C77B4" w14:textId="5097D3D3" w:rsidR="00BB6A01" w:rsidRDefault="00BB6A01" w:rsidP="004E3C76">
      <w:pPr>
        <w:pStyle w:val="B1"/>
        <w:numPr>
          <w:ilvl w:val="0"/>
          <w:numId w:val="0"/>
        </w:numPr>
        <w:ind w:left="720"/>
      </w:pPr>
    </w:p>
    <w:p w14:paraId="6BA622DC" w14:textId="2A4D420F" w:rsidR="00BB6A01" w:rsidRDefault="00BB6A01" w:rsidP="004E3C76">
      <w:pPr>
        <w:pStyle w:val="B1"/>
        <w:numPr>
          <w:ilvl w:val="0"/>
          <w:numId w:val="0"/>
        </w:numPr>
        <w:ind w:left="720"/>
      </w:pPr>
    </w:p>
    <w:p w14:paraId="70EBFC0F" w14:textId="59704D30" w:rsidR="00BB6A01" w:rsidRDefault="00BB6A01" w:rsidP="004E3C76">
      <w:pPr>
        <w:pStyle w:val="B1"/>
        <w:numPr>
          <w:ilvl w:val="0"/>
          <w:numId w:val="0"/>
        </w:numPr>
        <w:ind w:left="720"/>
      </w:pPr>
    </w:p>
    <w:p w14:paraId="444E07B9" w14:textId="11463252" w:rsidR="00BB6A01" w:rsidRDefault="00BB6A01" w:rsidP="004E3C76">
      <w:pPr>
        <w:pStyle w:val="B1"/>
        <w:numPr>
          <w:ilvl w:val="0"/>
          <w:numId w:val="0"/>
        </w:numPr>
        <w:ind w:left="720"/>
      </w:pPr>
    </w:p>
    <w:p w14:paraId="4D051C2D" w14:textId="02E1C1EC" w:rsidR="00BB6A01" w:rsidRDefault="00BB6A01" w:rsidP="004E3C76">
      <w:pPr>
        <w:pStyle w:val="B1"/>
        <w:numPr>
          <w:ilvl w:val="0"/>
          <w:numId w:val="0"/>
        </w:numPr>
        <w:ind w:left="720"/>
      </w:pPr>
    </w:p>
    <w:p w14:paraId="29D9369B" w14:textId="66DCE1A9" w:rsidR="00BB6A01" w:rsidRDefault="00BB6A01" w:rsidP="004E3C76">
      <w:pPr>
        <w:pStyle w:val="B1"/>
        <w:numPr>
          <w:ilvl w:val="0"/>
          <w:numId w:val="0"/>
        </w:numPr>
        <w:ind w:left="720"/>
      </w:pPr>
    </w:p>
    <w:p w14:paraId="42C9F88C" w14:textId="38818580" w:rsidR="00BB6A01" w:rsidRDefault="00BB6A01" w:rsidP="004E3C76">
      <w:pPr>
        <w:pStyle w:val="B1"/>
        <w:numPr>
          <w:ilvl w:val="0"/>
          <w:numId w:val="0"/>
        </w:numPr>
        <w:ind w:left="720"/>
      </w:pPr>
    </w:p>
    <w:p w14:paraId="5BEB5D29" w14:textId="5E7AECA4" w:rsidR="00BB6A01" w:rsidRDefault="00BB6A01" w:rsidP="004E3C76">
      <w:pPr>
        <w:pStyle w:val="B1"/>
        <w:numPr>
          <w:ilvl w:val="0"/>
          <w:numId w:val="0"/>
        </w:numPr>
        <w:ind w:left="720"/>
      </w:pPr>
    </w:p>
    <w:p w14:paraId="2CD5278C" w14:textId="136FCDA0" w:rsidR="00BB6A01" w:rsidRDefault="00BB6A01" w:rsidP="004E3C76">
      <w:pPr>
        <w:pStyle w:val="B1"/>
        <w:numPr>
          <w:ilvl w:val="0"/>
          <w:numId w:val="0"/>
        </w:numPr>
        <w:ind w:left="720"/>
      </w:pPr>
    </w:p>
    <w:p w14:paraId="433023D4" w14:textId="532CB51B" w:rsidR="00BB6A01" w:rsidRDefault="00BB6A01" w:rsidP="004E3C76">
      <w:pPr>
        <w:pStyle w:val="B1"/>
        <w:numPr>
          <w:ilvl w:val="0"/>
          <w:numId w:val="0"/>
        </w:numPr>
        <w:ind w:left="720"/>
      </w:pPr>
    </w:p>
    <w:p w14:paraId="752CA7C5" w14:textId="14F9DC52" w:rsidR="00BB6A01" w:rsidRDefault="00BB6A01" w:rsidP="004E3C76">
      <w:pPr>
        <w:pStyle w:val="B1"/>
        <w:numPr>
          <w:ilvl w:val="0"/>
          <w:numId w:val="0"/>
        </w:numPr>
        <w:ind w:left="720"/>
      </w:pPr>
    </w:p>
    <w:p w14:paraId="5085F301" w14:textId="26D4A44A" w:rsidR="00BB6A01" w:rsidRDefault="00BB6A01" w:rsidP="004E3C76">
      <w:pPr>
        <w:pStyle w:val="B1"/>
        <w:numPr>
          <w:ilvl w:val="0"/>
          <w:numId w:val="0"/>
        </w:numPr>
        <w:ind w:left="720"/>
      </w:pPr>
    </w:p>
    <w:p w14:paraId="46AF792F" w14:textId="6BDE1BFC" w:rsidR="00BB6A01" w:rsidRDefault="00BB6A01" w:rsidP="004E3C76">
      <w:pPr>
        <w:pStyle w:val="B1"/>
        <w:numPr>
          <w:ilvl w:val="0"/>
          <w:numId w:val="0"/>
        </w:numPr>
        <w:ind w:left="720"/>
      </w:pPr>
    </w:p>
    <w:p w14:paraId="42E489E8" w14:textId="14A38B51" w:rsidR="00BB6A01" w:rsidRDefault="00BB6A01" w:rsidP="004E3C76">
      <w:pPr>
        <w:pStyle w:val="B1"/>
        <w:numPr>
          <w:ilvl w:val="0"/>
          <w:numId w:val="0"/>
        </w:numPr>
        <w:ind w:left="720"/>
      </w:pPr>
    </w:p>
    <w:p w14:paraId="6124681B" w14:textId="61D48262" w:rsidR="00BB6A01" w:rsidRDefault="00BB6A01" w:rsidP="004E3C76">
      <w:pPr>
        <w:pStyle w:val="B1"/>
        <w:numPr>
          <w:ilvl w:val="0"/>
          <w:numId w:val="0"/>
        </w:numPr>
        <w:ind w:left="720"/>
      </w:pPr>
    </w:p>
    <w:p w14:paraId="309ACFF4" w14:textId="3ACEA6AB" w:rsidR="00BB6A01" w:rsidRDefault="00BB6A01" w:rsidP="004E3C76">
      <w:pPr>
        <w:pStyle w:val="B1"/>
        <w:numPr>
          <w:ilvl w:val="0"/>
          <w:numId w:val="0"/>
        </w:numPr>
        <w:ind w:left="720"/>
      </w:pPr>
    </w:p>
    <w:p w14:paraId="24DCD393" w14:textId="61ABE2D5" w:rsidR="00BB6A01" w:rsidRDefault="00BB6A01" w:rsidP="004E3C76">
      <w:pPr>
        <w:pStyle w:val="B1"/>
        <w:numPr>
          <w:ilvl w:val="0"/>
          <w:numId w:val="0"/>
        </w:numPr>
        <w:ind w:left="720"/>
      </w:pPr>
    </w:p>
    <w:p w14:paraId="1A29EEBB" w14:textId="553F31AA" w:rsidR="00BB6A01" w:rsidRDefault="00BB6A01" w:rsidP="004E3C76">
      <w:pPr>
        <w:pStyle w:val="B1"/>
        <w:numPr>
          <w:ilvl w:val="0"/>
          <w:numId w:val="0"/>
        </w:numPr>
        <w:ind w:left="720"/>
      </w:pPr>
    </w:p>
    <w:p w14:paraId="746138CC" w14:textId="30F177F4" w:rsidR="00BB6A01" w:rsidRDefault="00BB6A01" w:rsidP="004E3C76">
      <w:pPr>
        <w:pStyle w:val="B1"/>
        <w:numPr>
          <w:ilvl w:val="0"/>
          <w:numId w:val="0"/>
        </w:numPr>
        <w:ind w:left="720"/>
      </w:pPr>
    </w:p>
    <w:p w14:paraId="3A93A0AF" w14:textId="29A48207" w:rsidR="00BB6A01" w:rsidRDefault="00BB6A01" w:rsidP="004E3C76">
      <w:pPr>
        <w:pStyle w:val="B1"/>
        <w:numPr>
          <w:ilvl w:val="0"/>
          <w:numId w:val="0"/>
        </w:numPr>
        <w:ind w:left="720"/>
      </w:pPr>
    </w:p>
    <w:p w14:paraId="271D0D80" w14:textId="64B27A6A" w:rsidR="00BB6A01" w:rsidRDefault="00BB6A01" w:rsidP="004E3C76">
      <w:pPr>
        <w:pStyle w:val="B1"/>
        <w:numPr>
          <w:ilvl w:val="0"/>
          <w:numId w:val="0"/>
        </w:numPr>
        <w:ind w:left="720"/>
      </w:pPr>
    </w:p>
    <w:p w14:paraId="2E0F2BB8" w14:textId="0BE3DAD4" w:rsidR="00BB6A01" w:rsidRDefault="00BB6A01" w:rsidP="004E3C76">
      <w:pPr>
        <w:pStyle w:val="B1"/>
        <w:numPr>
          <w:ilvl w:val="0"/>
          <w:numId w:val="0"/>
        </w:numPr>
        <w:ind w:left="720"/>
      </w:pPr>
    </w:p>
    <w:p w14:paraId="3F4E9D01" w14:textId="05903E6B" w:rsidR="00BB6A01" w:rsidRDefault="00BB6A01" w:rsidP="004E3C76">
      <w:pPr>
        <w:pStyle w:val="B1"/>
        <w:numPr>
          <w:ilvl w:val="0"/>
          <w:numId w:val="0"/>
        </w:numPr>
        <w:ind w:left="720"/>
      </w:pPr>
    </w:p>
    <w:p w14:paraId="32C214A3" w14:textId="77777777" w:rsidR="00D53D4E" w:rsidRDefault="00D53D4E" w:rsidP="004E3C76">
      <w:pPr>
        <w:pStyle w:val="B1"/>
        <w:numPr>
          <w:ilvl w:val="0"/>
          <w:numId w:val="0"/>
        </w:numPr>
        <w:ind w:left="720"/>
        <w:sectPr w:rsidR="00D53D4E" w:rsidSect="0038173C">
          <w:headerReference w:type="default" r:id="rId13"/>
          <w:footerReference w:type="default" r:id="rId14"/>
          <w:headerReference w:type="first" r:id="rId15"/>
          <w:footerReference w:type="first" r:id="rId16"/>
          <w:pgSz w:w="11907" w:h="16839" w:code="9"/>
          <w:pgMar w:top="1418" w:right="1134" w:bottom="1134" w:left="1418" w:header="720" w:footer="425" w:gutter="0"/>
          <w:cols w:space="720"/>
          <w:titlePg/>
          <w:docGrid w:linePitch="360"/>
        </w:sectPr>
      </w:pPr>
    </w:p>
    <w:p w14:paraId="09B7432D" w14:textId="3EA09D5F" w:rsidR="00D53D4E" w:rsidRPr="00C4458C" w:rsidRDefault="00D53D4E" w:rsidP="004E3C76">
      <w:pPr>
        <w:pStyle w:val="B1"/>
        <w:numPr>
          <w:ilvl w:val="0"/>
          <w:numId w:val="0"/>
        </w:numPr>
        <w:ind w:left="720"/>
      </w:pPr>
    </w:p>
    <w:p w14:paraId="7AEBD806" w14:textId="4A6AF591" w:rsidR="00660B9D" w:rsidRPr="00E361CB" w:rsidRDefault="008E10E0" w:rsidP="004E3C76">
      <w:pPr>
        <w:pStyle w:val="Heading1"/>
        <w:jc w:val="both"/>
      </w:pPr>
      <w:bookmarkStart w:id="6" w:name="_Toc84942337"/>
      <w:r>
        <w:t>Environment Details for Extracts</w:t>
      </w:r>
      <w:bookmarkEnd w:id="6"/>
    </w:p>
    <w:p w14:paraId="61A429E9" w14:textId="46FEA5B2" w:rsidR="002F1977" w:rsidRDefault="002F1977" w:rsidP="004E3C76">
      <w:pPr>
        <w:pStyle w:val="B1"/>
        <w:numPr>
          <w:ilvl w:val="0"/>
          <w:numId w:val="0"/>
        </w:numPr>
        <w:ind w:left="720" w:hanging="360"/>
        <w:rPr>
          <w:sz w:val="24"/>
        </w:rPr>
      </w:pPr>
    </w:p>
    <w:p w14:paraId="62CE4814" w14:textId="5FE30A6D" w:rsidR="00EE3071" w:rsidRDefault="007606EB" w:rsidP="004E3C76">
      <w:pPr>
        <w:pStyle w:val="Heading2"/>
        <w:jc w:val="both"/>
      </w:pPr>
      <w:bookmarkStart w:id="7" w:name="_Toc84942338"/>
      <w:r>
        <w:t>AWS</w:t>
      </w:r>
      <w:r w:rsidR="005F6041" w:rsidRPr="005F6041">
        <w:t> Architecture Overview</w:t>
      </w:r>
      <w:bookmarkEnd w:id="7"/>
    </w:p>
    <w:p w14:paraId="66881C88" w14:textId="0916E2A9" w:rsidR="00EE3071" w:rsidRDefault="00EE3071" w:rsidP="004E3C76">
      <w:pPr>
        <w:jc w:val="both"/>
      </w:pPr>
    </w:p>
    <w:p w14:paraId="1FA93BDC" w14:textId="0440D56E" w:rsidR="00D53D4E" w:rsidRDefault="00B22019" w:rsidP="004E3C76">
      <w:pPr>
        <w:jc w:val="both"/>
      </w:pPr>
      <w:r>
        <w:rPr>
          <w:noProof/>
        </w:rPr>
        <w:drawing>
          <wp:anchor distT="0" distB="0" distL="114300" distR="114300" simplePos="0" relativeHeight="251658243" behindDoc="0" locked="0" layoutInCell="1" allowOverlap="1" wp14:anchorId="55EC8EBB" wp14:editId="415C9B94">
            <wp:simplePos x="0" y="0"/>
            <wp:positionH relativeFrom="column">
              <wp:posOffset>162395</wp:posOffset>
            </wp:positionH>
            <wp:positionV relativeFrom="paragraph">
              <wp:posOffset>68470</wp:posOffset>
            </wp:positionV>
            <wp:extent cx="7995061" cy="4559534"/>
            <wp:effectExtent l="0" t="0" r="6350" b="0"/>
            <wp:wrapSquare wrapText="bothSides"/>
            <wp:docPr id="14" name="Picture 1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Diagram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95061" cy="45595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747F56" w14:textId="06FA1756" w:rsidR="00D53D4E" w:rsidRDefault="00E77265" w:rsidP="004E3C76">
      <w:pPr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4" behindDoc="0" locked="0" layoutInCell="1" allowOverlap="1" wp14:anchorId="66EC5883" wp14:editId="7E6C0701">
                <wp:simplePos x="0" y="0"/>
                <wp:positionH relativeFrom="page">
                  <wp:posOffset>8936990</wp:posOffset>
                </wp:positionH>
                <wp:positionV relativeFrom="paragraph">
                  <wp:posOffset>281940</wp:posOffset>
                </wp:positionV>
                <wp:extent cx="1216025" cy="4055110"/>
                <wp:effectExtent l="0" t="0" r="22225" b="21590"/>
                <wp:wrapSquare wrapText="bothSides"/>
                <wp:docPr id="217" name="Text Box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6025" cy="4055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41D126" w14:textId="77777777" w:rsidR="00E77265" w:rsidRDefault="00E77265"/>
                          <w:p w14:paraId="0770724E" w14:textId="77777777" w:rsidR="00E77265" w:rsidRDefault="00E77265"/>
                          <w:p w14:paraId="79D7659F" w14:textId="77777777" w:rsidR="00E77265" w:rsidRDefault="00E77265"/>
                          <w:p w14:paraId="7846587A" w14:textId="77777777" w:rsidR="00E77265" w:rsidRDefault="00E77265"/>
                          <w:p w14:paraId="1E41DEF2" w14:textId="77777777" w:rsidR="00E77265" w:rsidRDefault="00E77265"/>
                          <w:p w14:paraId="48EFCBAD" w14:textId="77777777" w:rsidR="00E77265" w:rsidRDefault="00E77265"/>
                          <w:p w14:paraId="7BC9627A" w14:textId="77777777" w:rsidR="00E77265" w:rsidRDefault="00E77265"/>
                          <w:p w14:paraId="15F6A865" w14:textId="77777777" w:rsidR="00E77265" w:rsidRDefault="00E77265"/>
                          <w:p w14:paraId="461BEF80" w14:textId="77777777" w:rsidR="00E77265" w:rsidRDefault="00E77265"/>
                          <w:p w14:paraId="342320B5" w14:textId="77777777" w:rsidR="00E77265" w:rsidRDefault="00E77265"/>
                          <w:p w14:paraId="260CAB4E" w14:textId="77777777" w:rsidR="00E77265" w:rsidRDefault="00E77265"/>
                          <w:p w14:paraId="65CCFD86" w14:textId="42AA9B17" w:rsidR="00E77265" w:rsidRDefault="00E77265">
                            <w:r>
                              <w:t>Current Scope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EC5883" id="Text Box 217" o:spid="_x0000_s1034" type="#_x0000_t202" style="position:absolute;left:0;text-align:left;margin-left:703.7pt;margin-top:22.2pt;width:95.75pt;height:319.3pt;z-index:25165824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">
                <v:textbox>
                  <w:txbxContent>
                    <w:p w14:paraId="2041D126" w14:textId="77777777" w:rsidR="00E77265" w:rsidRDefault="00E77265"/>
                    <w:p w14:paraId="0770724E" w14:textId="77777777" w:rsidR="00E77265" w:rsidRDefault="00E77265"/>
                    <w:p w14:paraId="79D7659F" w14:textId="77777777" w:rsidR="00E77265" w:rsidRDefault="00E77265"/>
                    <w:p w14:paraId="7846587A" w14:textId="77777777" w:rsidR="00E77265" w:rsidRDefault="00E77265"/>
                    <w:p w14:paraId="1E41DEF2" w14:textId="77777777" w:rsidR="00E77265" w:rsidRDefault="00E77265"/>
                    <w:p w14:paraId="48EFCBAD" w14:textId="77777777" w:rsidR="00E77265" w:rsidRDefault="00E77265"/>
                    <w:p w14:paraId="7BC9627A" w14:textId="77777777" w:rsidR="00E77265" w:rsidRDefault="00E77265"/>
                    <w:p w14:paraId="15F6A865" w14:textId="77777777" w:rsidR="00E77265" w:rsidRDefault="00E77265"/>
                    <w:p w14:paraId="461BEF80" w14:textId="77777777" w:rsidR="00E77265" w:rsidRDefault="00E77265"/>
                    <w:p w14:paraId="342320B5" w14:textId="77777777" w:rsidR="00E77265" w:rsidRDefault="00E77265"/>
                    <w:p w14:paraId="260CAB4E" w14:textId="77777777" w:rsidR="00E77265" w:rsidRDefault="00E77265"/>
                    <w:p w14:paraId="65CCFD86" w14:textId="42AA9B17" w:rsidR="00E77265" w:rsidRDefault="00E77265">
                      <w:r>
                        <w:t>Current Scope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6E9366C3" w14:textId="1C9B257E" w:rsidR="00D53D4E" w:rsidRDefault="00D53D4E" w:rsidP="004E3C76">
      <w:pPr>
        <w:jc w:val="both"/>
      </w:pPr>
    </w:p>
    <w:p w14:paraId="4E6D8167" w14:textId="79C7C46E" w:rsidR="00CE68B3" w:rsidRDefault="00CE68B3" w:rsidP="004E3C76">
      <w:pPr>
        <w:jc w:val="both"/>
        <w:sectPr w:rsidR="00CE68B3" w:rsidSect="00D53D4E">
          <w:pgSz w:w="16839" w:h="11907" w:orient="landscape" w:code="9"/>
          <w:pgMar w:top="1418" w:right="1418" w:bottom="1134" w:left="1134" w:header="720" w:footer="425" w:gutter="0"/>
          <w:cols w:space="720"/>
          <w:titlePg/>
          <w:docGrid w:linePitch="360"/>
        </w:sectPr>
      </w:pPr>
    </w:p>
    <w:p w14:paraId="6E7FD0B0" w14:textId="6E5F05C6" w:rsidR="007606EB" w:rsidRPr="005F6041" w:rsidRDefault="007606EB" w:rsidP="004E3C76">
      <w:pPr>
        <w:jc w:val="both"/>
      </w:pPr>
    </w:p>
    <w:p w14:paraId="68B49558" w14:textId="5935F384" w:rsidR="00A92D82" w:rsidRDefault="00493243" w:rsidP="004E3C76">
      <w:pPr>
        <w:pStyle w:val="Heading2"/>
        <w:jc w:val="both"/>
      </w:pPr>
      <w:bookmarkStart w:id="8" w:name="_Toc84942339"/>
      <w:r>
        <w:t>AWS-Storage(S3)</w:t>
      </w:r>
      <w:bookmarkEnd w:id="8"/>
    </w:p>
    <w:p w14:paraId="05CBEA25" w14:textId="64F3EBF1" w:rsidR="00BA6F1E" w:rsidRDefault="00BA6F1E" w:rsidP="004E3C76">
      <w:pPr>
        <w:jc w:val="both"/>
      </w:pPr>
    </w:p>
    <w:p w14:paraId="7CAF5929" w14:textId="668A153F" w:rsidR="00D067D7" w:rsidRDefault="00D067D7" w:rsidP="004E3C76">
      <w:pPr>
        <w:jc w:val="both"/>
      </w:pPr>
      <w:r>
        <w:t>2.2.1 Buckets</w:t>
      </w:r>
    </w:p>
    <w:p w14:paraId="2D7825E0" w14:textId="2F74EC35" w:rsidR="00BA6F1E" w:rsidRDefault="00BA6F1E" w:rsidP="004E3C76">
      <w:pPr>
        <w:jc w:val="both"/>
      </w:pPr>
    </w:p>
    <w:p w14:paraId="3396720A" w14:textId="3CAF58FC" w:rsidR="00BA6F1E" w:rsidRDefault="00BA6F1E" w:rsidP="004E3C76">
      <w:pPr>
        <w:jc w:val="both"/>
      </w:pPr>
    </w:p>
    <w:p w14:paraId="2DF58A99" w14:textId="3FD2DB43" w:rsidR="00B2680E" w:rsidRDefault="00B2680E" w:rsidP="004E3C76">
      <w:pPr>
        <w:jc w:val="both"/>
      </w:pPr>
    </w:p>
    <w:p w14:paraId="17325E5A" w14:textId="36305322" w:rsidR="00B2680E" w:rsidRDefault="00B2680E" w:rsidP="004E3C76">
      <w:pPr>
        <w:jc w:val="both"/>
      </w:pPr>
    </w:p>
    <w:p w14:paraId="76F20FAC" w14:textId="392017AD" w:rsidR="00B2680E" w:rsidRDefault="00B2680E" w:rsidP="004E3C76">
      <w:pPr>
        <w:jc w:val="both"/>
      </w:pPr>
    </w:p>
    <w:p w14:paraId="1F3928BC" w14:textId="77777777" w:rsidR="00B2680E" w:rsidRPr="00BA6F1E" w:rsidRDefault="00B2680E" w:rsidP="004E3C76">
      <w:pPr>
        <w:jc w:val="both"/>
      </w:pPr>
    </w:p>
    <w:p w14:paraId="037079D3" w14:textId="1589F229" w:rsidR="00EF7948" w:rsidRDefault="009621AF" w:rsidP="004E3C76">
      <w:pPr>
        <w:pStyle w:val="Heading2"/>
        <w:jc w:val="both"/>
      </w:pPr>
      <w:bookmarkStart w:id="9" w:name="_Toc84942340"/>
      <w:r>
        <w:t>Source Information</w:t>
      </w:r>
      <w:bookmarkEnd w:id="9"/>
    </w:p>
    <w:p w14:paraId="0EA3D5A5" w14:textId="77777777" w:rsidR="00471C85" w:rsidRDefault="00471C85" w:rsidP="004E3C76">
      <w:pPr>
        <w:jc w:val="both"/>
        <w:rPr>
          <w:rFonts w:cs="Calibri"/>
          <w:b w:val="0"/>
          <w:bCs/>
          <w:color w:val="000000" w:themeColor="text1"/>
          <w:sz w:val="22"/>
          <w:szCs w:val="22"/>
        </w:rPr>
      </w:pPr>
    </w:p>
    <w:p w14:paraId="66CBEDC1" w14:textId="77777777" w:rsidR="00471C85" w:rsidRDefault="00471C85" w:rsidP="004E3C76">
      <w:pPr>
        <w:jc w:val="both"/>
        <w:rPr>
          <w:rFonts w:cs="Calibri"/>
          <w:b w:val="0"/>
          <w:bCs/>
          <w:color w:val="000000" w:themeColor="text1"/>
          <w:sz w:val="22"/>
          <w:szCs w:val="22"/>
        </w:rPr>
      </w:pPr>
    </w:p>
    <w:p w14:paraId="64FE7118" w14:textId="3E47E293" w:rsidR="00E4026E" w:rsidRPr="00471C85" w:rsidRDefault="00E4026E" w:rsidP="004E3C76">
      <w:pPr>
        <w:pStyle w:val="ListParagraph"/>
        <w:numPr>
          <w:ilvl w:val="0"/>
          <w:numId w:val="35"/>
        </w:numPr>
        <w:jc w:val="both"/>
        <w:rPr>
          <w:rFonts w:eastAsiaTheme="minorHAnsi" w:cs="Calibri"/>
          <w:b w:val="0"/>
          <w:bCs/>
          <w:color w:val="000000" w:themeColor="text1"/>
          <w:sz w:val="22"/>
          <w:szCs w:val="22"/>
          <w:lang w:bidi="ar-SA"/>
        </w:rPr>
      </w:pPr>
      <w:r w:rsidRPr="00471C85">
        <w:rPr>
          <w:rFonts w:cs="Calibri"/>
          <w:b w:val="0"/>
          <w:bCs/>
          <w:color w:val="000000" w:themeColor="text1"/>
          <w:sz w:val="22"/>
          <w:szCs w:val="22"/>
        </w:rPr>
        <w:t>KMP CORE PROD</w:t>
      </w:r>
    </w:p>
    <w:p w14:paraId="5FF4EEBA" w14:textId="6BC1E931" w:rsidR="003F5CCB" w:rsidRPr="00471C85" w:rsidRDefault="00E4026E" w:rsidP="004E3C76">
      <w:pPr>
        <w:pStyle w:val="ListParagraph"/>
        <w:numPr>
          <w:ilvl w:val="0"/>
          <w:numId w:val="35"/>
        </w:numPr>
        <w:jc w:val="both"/>
        <w:rPr>
          <w:b w:val="0"/>
          <w:bCs/>
          <w:color w:val="000000" w:themeColor="text1"/>
        </w:rPr>
      </w:pPr>
      <w:r w:rsidRPr="00471C85">
        <w:rPr>
          <w:rFonts w:cs="Calibri"/>
          <w:b w:val="0"/>
          <w:bCs/>
          <w:color w:val="000000" w:themeColor="text1"/>
          <w:sz w:val="22"/>
          <w:szCs w:val="22"/>
        </w:rPr>
        <w:t>OGL PROD</w:t>
      </w:r>
    </w:p>
    <w:p w14:paraId="066DF6CE" w14:textId="77777777" w:rsidR="003F5CCB" w:rsidRPr="00495EFC" w:rsidRDefault="003F5CCB" w:rsidP="004E3C76">
      <w:pPr>
        <w:jc w:val="both"/>
        <w:rPr>
          <w:b w:val="0"/>
          <w:bCs/>
        </w:rPr>
      </w:pPr>
    </w:p>
    <w:p w14:paraId="30A2057D" w14:textId="7E4C36A2" w:rsidR="008844BD" w:rsidRPr="00E167E4" w:rsidRDefault="009621AF" w:rsidP="004E3C76">
      <w:pPr>
        <w:pStyle w:val="Heading2"/>
        <w:jc w:val="both"/>
      </w:pPr>
      <w:bookmarkStart w:id="10" w:name="_Toc84942341"/>
      <w:r>
        <w:t>Destination Information</w:t>
      </w:r>
      <w:bookmarkEnd w:id="10"/>
    </w:p>
    <w:p w14:paraId="0160F956" w14:textId="77777777" w:rsidR="003F5CCB" w:rsidRDefault="003F5CCB" w:rsidP="004E3C76">
      <w:pPr>
        <w:pStyle w:val="B1"/>
        <w:numPr>
          <w:ilvl w:val="0"/>
          <w:numId w:val="0"/>
        </w:numPr>
        <w:spacing w:before="120"/>
        <w:rPr>
          <w:rFonts w:eastAsiaTheme="minorEastAsia" w:cstheme="minorBidi"/>
          <w:color w:val="auto"/>
          <w:sz w:val="24"/>
          <w:szCs w:val="22"/>
          <w:lang w:bidi="en-US"/>
        </w:rPr>
      </w:pPr>
    </w:p>
    <w:p w14:paraId="17AB549A" w14:textId="4C6E583F" w:rsidR="00EE394E" w:rsidRDefault="00CD583E" w:rsidP="004E3C76">
      <w:pPr>
        <w:pStyle w:val="B1"/>
        <w:numPr>
          <w:ilvl w:val="0"/>
          <w:numId w:val="0"/>
        </w:numPr>
        <w:spacing w:before="120"/>
        <w:rPr>
          <w:rFonts w:ascii="Segoe UI" w:hAnsi="Segoe UI" w:cs="Segoe UI"/>
          <w:color w:val="323130"/>
          <w:sz w:val="20"/>
          <w:shd w:val="clear" w:color="auto" w:fill="F3F2F1"/>
        </w:rPr>
      </w:pPr>
      <w:r>
        <w:rPr>
          <w:rFonts w:ascii="Segoe UI" w:hAnsi="Segoe UI" w:cs="Segoe UI"/>
          <w:color w:val="323130"/>
          <w:sz w:val="20"/>
          <w:shd w:val="clear" w:color="auto" w:fill="F3F2F1"/>
        </w:rPr>
        <w:t>DMS End Points</w:t>
      </w:r>
    </w:p>
    <w:p w14:paraId="403C5010" w14:textId="77777777" w:rsidR="005129DA" w:rsidRDefault="005129DA" w:rsidP="004E3C76">
      <w:pPr>
        <w:pStyle w:val="B1"/>
        <w:numPr>
          <w:ilvl w:val="0"/>
          <w:numId w:val="0"/>
        </w:numPr>
        <w:spacing w:before="120"/>
        <w:rPr>
          <w:rFonts w:ascii="Segoe UI" w:hAnsi="Segoe UI" w:cs="Segoe UI"/>
          <w:color w:val="323130"/>
          <w:sz w:val="20"/>
          <w:shd w:val="clear" w:color="auto" w:fill="F3F2F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D583E" w14:paraId="795F923E" w14:textId="77777777" w:rsidTr="00CD583E">
        <w:tc>
          <w:tcPr>
            <w:tcW w:w="4672" w:type="dxa"/>
            <w:shd w:val="clear" w:color="auto" w:fill="002060"/>
          </w:tcPr>
          <w:p w14:paraId="374E875A" w14:textId="07B21EF3" w:rsidR="00CD583E" w:rsidRPr="00CD583E" w:rsidRDefault="005129DA" w:rsidP="004E3C76">
            <w:pPr>
              <w:pStyle w:val="B1"/>
              <w:numPr>
                <w:ilvl w:val="0"/>
                <w:numId w:val="0"/>
              </w:numPr>
              <w:spacing w:before="120"/>
              <w:rPr>
                <w:rFonts w:ascii="Roboto" w:hAnsi="Roboto"/>
                <w:color w:val="FFFFFF" w:themeColor="background1"/>
                <w:sz w:val="21"/>
                <w:szCs w:val="21"/>
                <w:shd w:val="clear" w:color="auto" w:fill="FFFFFF"/>
              </w:rPr>
            </w:pPr>
            <w:r w:rsidRPr="005129DA">
              <w:rPr>
                <w:rFonts w:ascii="Roboto" w:hAnsi="Roboto"/>
                <w:color w:val="FFFFFF" w:themeColor="background1"/>
                <w:sz w:val="21"/>
                <w:szCs w:val="21"/>
                <w:highlight w:val="darkBlue"/>
                <w:shd w:val="clear" w:color="auto" w:fill="FFFFFF"/>
              </w:rPr>
              <w:t>Source Endpoint</w:t>
            </w:r>
            <w:r>
              <w:rPr>
                <w:rFonts w:ascii="Roboto" w:hAnsi="Roboto"/>
                <w:color w:val="FFFFFF" w:themeColor="background1"/>
                <w:sz w:val="21"/>
                <w:szCs w:val="21"/>
                <w:shd w:val="clear" w:color="auto" w:fill="FFFFFF"/>
              </w:rPr>
              <w:t xml:space="preserve"> </w:t>
            </w:r>
          </w:p>
        </w:tc>
        <w:tc>
          <w:tcPr>
            <w:tcW w:w="4673" w:type="dxa"/>
            <w:shd w:val="clear" w:color="auto" w:fill="002060"/>
          </w:tcPr>
          <w:p w14:paraId="5AAB516C" w14:textId="73D87F54" w:rsidR="00CD583E" w:rsidRPr="00CD583E" w:rsidRDefault="005129DA" w:rsidP="004E3C76">
            <w:pPr>
              <w:pStyle w:val="B1"/>
              <w:numPr>
                <w:ilvl w:val="0"/>
                <w:numId w:val="0"/>
              </w:numPr>
              <w:spacing w:before="120"/>
              <w:rPr>
                <w:rFonts w:ascii="Roboto" w:hAnsi="Roboto"/>
                <w:color w:val="FFFFFF" w:themeColor="background1"/>
                <w:sz w:val="21"/>
                <w:szCs w:val="21"/>
                <w:shd w:val="clear" w:color="auto" w:fill="FFFFFF"/>
              </w:rPr>
            </w:pPr>
            <w:r>
              <w:rPr>
                <w:rFonts w:ascii="Roboto" w:hAnsi="Roboto"/>
                <w:color w:val="FFFFFF" w:themeColor="background1"/>
                <w:sz w:val="21"/>
                <w:szCs w:val="21"/>
                <w:highlight w:val="darkBlue"/>
                <w:shd w:val="clear" w:color="auto" w:fill="FFFFFF"/>
              </w:rPr>
              <w:t>Target</w:t>
            </w:r>
            <w:r w:rsidRPr="005129DA">
              <w:rPr>
                <w:rFonts w:ascii="Roboto" w:hAnsi="Roboto"/>
                <w:color w:val="FFFFFF" w:themeColor="background1"/>
                <w:sz w:val="21"/>
                <w:szCs w:val="21"/>
                <w:highlight w:val="darkBlue"/>
                <w:shd w:val="clear" w:color="auto" w:fill="FFFFFF"/>
              </w:rPr>
              <w:t xml:space="preserve"> Endpoint</w:t>
            </w:r>
          </w:p>
        </w:tc>
      </w:tr>
      <w:tr w:rsidR="00CD583E" w14:paraId="570DEDF4" w14:textId="77777777" w:rsidTr="00CD583E">
        <w:tc>
          <w:tcPr>
            <w:tcW w:w="4672" w:type="dxa"/>
          </w:tcPr>
          <w:p w14:paraId="627A57F2" w14:textId="1ED75B46" w:rsidR="00CD583E" w:rsidRDefault="00CD583E" w:rsidP="004E3C76">
            <w:pPr>
              <w:pStyle w:val="B1"/>
              <w:numPr>
                <w:ilvl w:val="0"/>
                <w:numId w:val="0"/>
              </w:numPr>
              <w:spacing w:before="120"/>
              <w:rPr>
                <w:rFonts w:ascii="Roboto" w:hAnsi="Roboto"/>
                <w:color w:val="16191F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4673" w:type="dxa"/>
          </w:tcPr>
          <w:p w14:paraId="0A8CCFD6" w14:textId="46D55449" w:rsidR="00CD583E" w:rsidRDefault="00CD583E" w:rsidP="004E3C76">
            <w:pPr>
              <w:pStyle w:val="B1"/>
              <w:numPr>
                <w:ilvl w:val="0"/>
                <w:numId w:val="0"/>
              </w:numPr>
              <w:spacing w:before="120"/>
              <w:rPr>
                <w:rFonts w:ascii="Roboto" w:hAnsi="Roboto"/>
                <w:color w:val="16191F"/>
                <w:sz w:val="21"/>
                <w:szCs w:val="21"/>
                <w:shd w:val="clear" w:color="auto" w:fill="FFFFFF"/>
              </w:rPr>
            </w:pPr>
          </w:p>
        </w:tc>
      </w:tr>
    </w:tbl>
    <w:p w14:paraId="1A667DD6" w14:textId="77777777" w:rsidR="00CD583E" w:rsidRDefault="00CD583E" w:rsidP="004E3C76">
      <w:pPr>
        <w:pStyle w:val="B1"/>
        <w:numPr>
          <w:ilvl w:val="0"/>
          <w:numId w:val="0"/>
        </w:numPr>
        <w:spacing w:before="120"/>
        <w:rPr>
          <w:rFonts w:ascii="Roboto" w:hAnsi="Roboto"/>
          <w:color w:val="16191F"/>
          <w:sz w:val="21"/>
          <w:szCs w:val="21"/>
          <w:shd w:val="clear" w:color="auto" w:fill="FFFFFF"/>
        </w:rPr>
      </w:pPr>
    </w:p>
    <w:p w14:paraId="3AD2E438" w14:textId="4789F8B5" w:rsidR="00EE394E" w:rsidRDefault="00EE394E" w:rsidP="004E3C76">
      <w:pPr>
        <w:pStyle w:val="B1"/>
        <w:numPr>
          <w:ilvl w:val="0"/>
          <w:numId w:val="0"/>
        </w:numPr>
        <w:spacing w:before="120"/>
        <w:rPr>
          <w:rFonts w:ascii="Roboto" w:hAnsi="Roboto"/>
          <w:color w:val="16191F"/>
          <w:sz w:val="21"/>
          <w:szCs w:val="21"/>
          <w:shd w:val="clear" w:color="auto" w:fill="FFFFFF"/>
        </w:rPr>
      </w:pPr>
    </w:p>
    <w:p w14:paraId="131712B8" w14:textId="77777777" w:rsidR="00EE394E" w:rsidRDefault="00EE394E" w:rsidP="004E3C76">
      <w:pPr>
        <w:pStyle w:val="B1"/>
        <w:numPr>
          <w:ilvl w:val="0"/>
          <w:numId w:val="0"/>
        </w:numPr>
        <w:spacing w:before="120"/>
        <w:rPr>
          <w:rFonts w:ascii="Segoe UI" w:hAnsi="Segoe UI" w:cs="Segoe UI"/>
          <w:color w:val="323130"/>
          <w:sz w:val="20"/>
          <w:shd w:val="clear" w:color="auto" w:fill="F3F2F1"/>
        </w:rPr>
      </w:pPr>
    </w:p>
    <w:p w14:paraId="08C957B2" w14:textId="77777777" w:rsidR="0023488A" w:rsidRDefault="0023488A" w:rsidP="004E3C76">
      <w:pPr>
        <w:pStyle w:val="B1"/>
        <w:numPr>
          <w:ilvl w:val="0"/>
          <w:numId w:val="0"/>
        </w:numPr>
        <w:spacing w:before="120"/>
        <w:rPr>
          <w:rFonts w:ascii="Segoe UI" w:hAnsi="Segoe UI" w:cs="Segoe UI"/>
          <w:color w:val="323130"/>
          <w:sz w:val="20"/>
          <w:shd w:val="clear" w:color="auto" w:fill="F3F2F1"/>
        </w:rPr>
      </w:pPr>
    </w:p>
    <w:p w14:paraId="38BC2B5E" w14:textId="7F72663D" w:rsidR="00A44C8B" w:rsidRPr="00C86F29" w:rsidRDefault="004B4726" w:rsidP="004E3C76">
      <w:pPr>
        <w:pStyle w:val="H1-1"/>
        <w:jc w:val="both"/>
      </w:pPr>
      <w:bookmarkStart w:id="11" w:name="_Toc84942342"/>
      <w:r>
        <w:t xml:space="preserve">Source </w:t>
      </w:r>
      <w:r w:rsidR="00793024">
        <w:t xml:space="preserve"> Details</w:t>
      </w:r>
      <w:bookmarkEnd w:id="11"/>
    </w:p>
    <w:p w14:paraId="25D87B22" w14:textId="77777777" w:rsidR="00A44C8B" w:rsidRDefault="00A44C8B" w:rsidP="004E3C76">
      <w:pPr>
        <w:pStyle w:val="ListParagraph"/>
        <w:suppressAutoHyphens/>
        <w:ind w:left="360"/>
        <w:jc w:val="both"/>
        <w:rPr>
          <w:rFonts w:cstheme="majorHAnsi"/>
          <w:b w:val="0"/>
          <w:szCs w:val="22"/>
        </w:rPr>
      </w:pPr>
    </w:p>
    <w:p w14:paraId="751F1C59" w14:textId="77777777" w:rsidR="002A7068" w:rsidRDefault="002A7068" w:rsidP="004E3C76">
      <w:pPr>
        <w:pStyle w:val="Bullet-1stLevel"/>
        <w:spacing w:after="240"/>
        <w:rPr>
          <w:rFonts w:asciiTheme="majorHAnsi" w:hAnsiTheme="majorHAnsi"/>
          <w:sz w:val="24"/>
          <w:szCs w:val="24"/>
        </w:rPr>
      </w:pPr>
    </w:p>
    <w:p w14:paraId="02758479" w14:textId="0A87D7B9" w:rsidR="00133EA6" w:rsidRDefault="00DB6CB2" w:rsidP="004E3C76">
      <w:pPr>
        <w:pStyle w:val="Heading2"/>
        <w:jc w:val="both"/>
      </w:pPr>
      <w:bookmarkStart w:id="12" w:name="_Toc84942343"/>
      <w:r>
        <w:t xml:space="preserve">Oracle </w:t>
      </w:r>
      <w:r w:rsidR="00190D21">
        <w:t>Source DB</w:t>
      </w:r>
      <w:bookmarkEnd w:id="12"/>
    </w:p>
    <w:p w14:paraId="2FDED972" w14:textId="099CE5D5" w:rsidR="00AE40C8" w:rsidRDefault="00AE40C8" w:rsidP="004E3C76">
      <w:pPr>
        <w:pStyle w:val="Bullet-1stLevel"/>
        <w:spacing w:after="240"/>
        <w:rPr>
          <w:rFonts w:asciiTheme="majorHAnsi" w:hAnsiTheme="majorHAnsi"/>
          <w:sz w:val="24"/>
          <w:szCs w:val="24"/>
        </w:rPr>
      </w:pPr>
    </w:p>
    <w:p w14:paraId="039D80AA" w14:textId="66F588EC" w:rsidR="006131A1" w:rsidRDefault="002472CA" w:rsidP="004E3C76">
      <w:pPr>
        <w:pStyle w:val="Bullet-1stLevel"/>
        <w:spacing w:after="24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Details for Asset core DB: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36"/>
        <w:gridCol w:w="4289"/>
      </w:tblGrid>
      <w:tr w:rsidR="00AE40C8" w14:paraId="46BA3DFD" w14:textId="77777777" w:rsidTr="000B7F3E">
        <w:tc>
          <w:tcPr>
            <w:tcW w:w="4336" w:type="dxa"/>
          </w:tcPr>
          <w:p w14:paraId="1348C7A1" w14:textId="77777777" w:rsidR="00AE40C8" w:rsidRDefault="00AE40C8" w:rsidP="004E3C76">
            <w:pPr>
              <w:pStyle w:val="Bullet-1stLevel"/>
              <w:spacing w:after="240"/>
              <w:ind w:left="0" w:firstLine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Database</w:t>
            </w:r>
          </w:p>
        </w:tc>
        <w:tc>
          <w:tcPr>
            <w:tcW w:w="4289" w:type="dxa"/>
          </w:tcPr>
          <w:p w14:paraId="6A1F1D77" w14:textId="64C184E9" w:rsidR="00AE40C8" w:rsidRDefault="007A45EE" w:rsidP="004E3C76">
            <w:pPr>
              <w:pStyle w:val="Bullet-1stLevel"/>
              <w:spacing w:after="240"/>
              <w:ind w:left="0" w:firstLine="0"/>
              <w:rPr>
                <w:rFonts w:asciiTheme="majorHAnsi" w:hAnsiTheme="majorHAnsi"/>
                <w:sz w:val="24"/>
                <w:szCs w:val="24"/>
              </w:rPr>
            </w:pPr>
            <w:r w:rsidRPr="007A45EE">
              <w:rPr>
                <w:rFonts w:asciiTheme="majorHAnsi" w:hAnsiTheme="majorHAnsi"/>
                <w:sz w:val="24"/>
                <w:szCs w:val="24"/>
              </w:rPr>
              <w:t>Asset core DB</w:t>
            </w:r>
          </w:p>
        </w:tc>
      </w:tr>
      <w:tr w:rsidR="00AE40C8" w14:paraId="56526E34" w14:textId="77777777" w:rsidTr="000B7F3E">
        <w:tc>
          <w:tcPr>
            <w:tcW w:w="4336" w:type="dxa"/>
          </w:tcPr>
          <w:p w14:paraId="11CDC98C" w14:textId="57034A70" w:rsidR="00AE40C8" w:rsidRDefault="00AE40C8" w:rsidP="004E3C76">
            <w:pPr>
              <w:pStyle w:val="Bullet-1stLevel"/>
              <w:spacing w:after="240"/>
              <w:ind w:left="0" w:firstLine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Host </w:t>
            </w:r>
          </w:p>
        </w:tc>
        <w:tc>
          <w:tcPr>
            <w:tcW w:w="4289" w:type="dxa"/>
          </w:tcPr>
          <w:p w14:paraId="1EB9BB48" w14:textId="6C0460CF" w:rsidR="00AE40C8" w:rsidRPr="005C5751" w:rsidRDefault="005C5751" w:rsidP="004E3C76">
            <w:pPr>
              <w:pStyle w:val="Bullet-1stLevel"/>
              <w:spacing w:after="240"/>
              <w:ind w:left="0" w:firstLine="0"/>
              <w:rPr>
                <w:rFonts w:asciiTheme="majorHAnsi" w:hAnsiTheme="majorHAnsi"/>
                <w:sz w:val="24"/>
                <w:szCs w:val="24"/>
              </w:rPr>
            </w:pPr>
            <w:r w:rsidRPr="005C5751">
              <w:rPr>
                <w:color w:val="000000" w:themeColor="text1"/>
                <w:lang w:val="en-IN"/>
              </w:rPr>
              <w:t>10.240.55.28</w:t>
            </w:r>
          </w:p>
        </w:tc>
      </w:tr>
      <w:tr w:rsidR="00382717" w14:paraId="37C86E96" w14:textId="77777777" w:rsidTr="000B7F3E">
        <w:tc>
          <w:tcPr>
            <w:tcW w:w="4336" w:type="dxa"/>
          </w:tcPr>
          <w:p w14:paraId="0E38894F" w14:textId="105CE67F" w:rsidR="00382717" w:rsidRDefault="00382717" w:rsidP="004E3C76">
            <w:pPr>
              <w:pStyle w:val="Bullet-1stLevel"/>
              <w:spacing w:after="240"/>
              <w:ind w:left="0" w:firstLine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Port</w:t>
            </w:r>
          </w:p>
        </w:tc>
        <w:tc>
          <w:tcPr>
            <w:tcW w:w="4289" w:type="dxa"/>
          </w:tcPr>
          <w:p w14:paraId="29F85B04" w14:textId="1DEE6DDB" w:rsidR="00382717" w:rsidRDefault="00916515" w:rsidP="004E3C76">
            <w:pPr>
              <w:pStyle w:val="Bullet-1stLevel"/>
              <w:spacing w:after="240"/>
              <w:ind w:left="0" w:firstLine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color w:val="1F497D"/>
                <w:lang w:val="en-IN"/>
              </w:rPr>
              <w:t>1530</w:t>
            </w:r>
          </w:p>
        </w:tc>
      </w:tr>
      <w:tr w:rsidR="00AE40C8" w14:paraId="51707F06" w14:textId="77777777" w:rsidTr="000B7F3E">
        <w:tc>
          <w:tcPr>
            <w:tcW w:w="4336" w:type="dxa"/>
          </w:tcPr>
          <w:p w14:paraId="335AB1CF" w14:textId="04CE420A" w:rsidR="00AE40C8" w:rsidRDefault="006D539E" w:rsidP="004E3C76">
            <w:pPr>
              <w:pStyle w:val="Bullet-1stLevel"/>
              <w:spacing w:after="240"/>
              <w:ind w:left="0" w:firstLine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lang w:val="en-IN"/>
              </w:rPr>
              <w:t xml:space="preserve">SID </w:t>
            </w:r>
          </w:p>
        </w:tc>
        <w:tc>
          <w:tcPr>
            <w:tcW w:w="4289" w:type="dxa"/>
          </w:tcPr>
          <w:p w14:paraId="396421C6" w14:textId="43EA4F31" w:rsidR="00AE40C8" w:rsidRDefault="00916515" w:rsidP="004E3C76">
            <w:pPr>
              <w:pStyle w:val="Bullet-1stLevel"/>
              <w:spacing w:after="240"/>
              <w:ind w:left="0" w:firstLine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color w:val="1F497D"/>
                <w:lang w:val="en-IN"/>
              </w:rPr>
              <w:t>KCF</w:t>
            </w:r>
          </w:p>
        </w:tc>
      </w:tr>
      <w:tr w:rsidR="00AE40C8" w14:paraId="33010750" w14:textId="77777777" w:rsidTr="000B7F3E">
        <w:tc>
          <w:tcPr>
            <w:tcW w:w="4336" w:type="dxa"/>
          </w:tcPr>
          <w:p w14:paraId="63C5D7B4" w14:textId="10392FBD" w:rsidR="00AE40C8" w:rsidRDefault="006D539E" w:rsidP="004E3C76">
            <w:pPr>
              <w:pStyle w:val="Bullet-1stLevel"/>
              <w:spacing w:after="240"/>
              <w:ind w:left="0" w:firstLine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lang w:val="en-IN"/>
              </w:rPr>
              <w:t xml:space="preserve">DB Version </w:t>
            </w:r>
          </w:p>
        </w:tc>
        <w:tc>
          <w:tcPr>
            <w:tcW w:w="4289" w:type="dxa"/>
          </w:tcPr>
          <w:p w14:paraId="37F0FC04" w14:textId="78564BA3" w:rsidR="00AE40C8" w:rsidRDefault="006D539E" w:rsidP="004E3C76">
            <w:pPr>
              <w:pStyle w:val="Bullet-1stLevel"/>
              <w:spacing w:after="240"/>
              <w:ind w:left="0" w:firstLine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lang w:val="en-IN"/>
              </w:rPr>
              <w:t>19C</w:t>
            </w:r>
          </w:p>
        </w:tc>
      </w:tr>
    </w:tbl>
    <w:p w14:paraId="1A9C93C9" w14:textId="6259211C" w:rsidR="00AE40C8" w:rsidRDefault="00AE40C8" w:rsidP="004E3C76">
      <w:pPr>
        <w:pStyle w:val="Bullet-1stLevel"/>
        <w:spacing w:after="240"/>
        <w:ind w:left="1440" w:firstLine="0"/>
        <w:rPr>
          <w:rFonts w:asciiTheme="majorHAnsi" w:hAnsiTheme="majorHAnsi"/>
          <w:sz w:val="24"/>
          <w:szCs w:val="24"/>
        </w:rPr>
      </w:pPr>
    </w:p>
    <w:p w14:paraId="334EB407" w14:textId="64FEB82B" w:rsidR="00133EA6" w:rsidRPr="002B1535" w:rsidRDefault="00133EA6" w:rsidP="004E3C76">
      <w:pPr>
        <w:spacing w:after="200" w:line="276" w:lineRule="auto"/>
        <w:jc w:val="both"/>
        <w:rPr>
          <w:rFonts w:eastAsia="ArialMT" w:cs="ArialMT"/>
          <w:b w:val="0"/>
          <w:color w:val="000000"/>
          <w:szCs w:val="24"/>
          <w:lang w:bidi="ar-SA"/>
        </w:rPr>
      </w:pPr>
    </w:p>
    <w:p w14:paraId="7599887C" w14:textId="33802313" w:rsidR="00473373" w:rsidRDefault="00473373" w:rsidP="004E3C76">
      <w:pPr>
        <w:pStyle w:val="Bullet-1stLevel"/>
        <w:spacing w:after="24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Details for OGL DB: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36"/>
        <w:gridCol w:w="4289"/>
      </w:tblGrid>
      <w:tr w:rsidR="00473373" w14:paraId="327769AB" w14:textId="77777777" w:rsidTr="00451848">
        <w:tc>
          <w:tcPr>
            <w:tcW w:w="4336" w:type="dxa"/>
          </w:tcPr>
          <w:p w14:paraId="1E1602DF" w14:textId="77777777" w:rsidR="00473373" w:rsidRDefault="00473373" w:rsidP="004E3C76">
            <w:pPr>
              <w:pStyle w:val="Bullet-1stLevel"/>
              <w:spacing w:after="240"/>
              <w:ind w:left="0" w:firstLine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Database</w:t>
            </w:r>
          </w:p>
        </w:tc>
        <w:tc>
          <w:tcPr>
            <w:tcW w:w="4289" w:type="dxa"/>
          </w:tcPr>
          <w:p w14:paraId="4D78E85F" w14:textId="55CE5835" w:rsidR="00473373" w:rsidRDefault="00473373" w:rsidP="004E3C76">
            <w:pPr>
              <w:pStyle w:val="Bullet-1stLevel"/>
              <w:spacing w:after="240"/>
              <w:ind w:left="0" w:firstLine="0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473373" w14:paraId="0269B1FB" w14:textId="77777777" w:rsidTr="00451848">
        <w:tc>
          <w:tcPr>
            <w:tcW w:w="4336" w:type="dxa"/>
          </w:tcPr>
          <w:p w14:paraId="2A1D80D7" w14:textId="77777777" w:rsidR="00473373" w:rsidRDefault="00473373" w:rsidP="004E3C76">
            <w:pPr>
              <w:pStyle w:val="Bullet-1stLevel"/>
              <w:spacing w:after="240"/>
              <w:ind w:left="0" w:firstLine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Host </w:t>
            </w:r>
          </w:p>
        </w:tc>
        <w:tc>
          <w:tcPr>
            <w:tcW w:w="4289" w:type="dxa"/>
          </w:tcPr>
          <w:p w14:paraId="48E48907" w14:textId="681ACDF5" w:rsidR="00473373" w:rsidRDefault="00473373" w:rsidP="004E3C76">
            <w:pPr>
              <w:pStyle w:val="Bullet-1stLevel"/>
              <w:spacing w:after="240"/>
              <w:ind w:left="0" w:firstLine="0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473373" w14:paraId="6C23CD5C" w14:textId="77777777" w:rsidTr="00451848">
        <w:tc>
          <w:tcPr>
            <w:tcW w:w="4336" w:type="dxa"/>
          </w:tcPr>
          <w:p w14:paraId="2BDD94E5" w14:textId="77777777" w:rsidR="00473373" w:rsidRDefault="00473373" w:rsidP="004E3C76">
            <w:pPr>
              <w:pStyle w:val="Bullet-1stLevel"/>
              <w:spacing w:after="240"/>
              <w:ind w:left="0" w:firstLine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Port</w:t>
            </w:r>
          </w:p>
        </w:tc>
        <w:tc>
          <w:tcPr>
            <w:tcW w:w="4289" w:type="dxa"/>
          </w:tcPr>
          <w:p w14:paraId="6EA5DD33" w14:textId="675C0EA3" w:rsidR="00473373" w:rsidRDefault="00473373" w:rsidP="004E3C76">
            <w:pPr>
              <w:pStyle w:val="Bullet-1stLevel"/>
              <w:spacing w:after="240"/>
              <w:ind w:left="0" w:firstLine="0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473373" w14:paraId="173DEA6C" w14:textId="77777777" w:rsidTr="00451848">
        <w:tc>
          <w:tcPr>
            <w:tcW w:w="4336" w:type="dxa"/>
          </w:tcPr>
          <w:p w14:paraId="348A288D" w14:textId="77777777" w:rsidR="00473373" w:rsidRDefault="00473373" w:rsidP="004E3C76">
            <w:pPr>
              <w:pStyle w:val="Bullet-1stLevel"/>
              <w:spacing w:after="240"/>
              <w:ind w:left="0" w:firstLine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lang w:val="en-IN"/>
              </w:rPr>
              <w:t xml:space="preserve">SID </w:t>
            </w:r>
          </w:p>
        </w:tc>
        <w:tc>
          <w:tcPr>
            <w:tcW w:w="4289" w:type="dxa"/>
          </w:tcPr>
          <w:p w14:paraId="334272E1" w14:textId="51AA6CDD" w:rsidR="00473373" w:rsidRDefault="00473373" w:rsidP="004E3C76">
            <w:pPr>
              <w:pStyle w:val="Bullet-1stLevel"/>
              <w:spacing w:after="240"/>
              <w:ind w:left="0" w:firstLine="0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473373" w14:paraId="0EA70710" w14:textId="77777777" w:rsidTr="00451848">
        <w:tc>
          <w:tcPr>
            <w:tcW w:w="4336" w:type="dxa"/>
          </w:tcPr>
          <w:p w14:paraId="3D56EC0E" w14:textId="77777777" w:rsidR="00473373" w:rsidRDefault="00473373" w:rsidP="004E3C76">
            <w:pPr>
              <w:pStyle w:val="Bullet-1stLevel"/>
              <w:spacing w:after="240"/>
              <w:ind w:left="0" w:firstLine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lang w:val="en-IN"/>
              </w:rPr>
              <w:t xml:space="preserve">DB Version </w:t>
            </w:r>
          </w:p>
        </w:tc>
        <w:tc>
          <w:tcPr>
            <w:tcW w:w="4289" w:type="dxa"/>
          </w:tcPr>
          <w:p w14:paraId="4AAA9F1D" w14:textId="121F3879" w:rsidR="00473373" w:rsidRDefault="00473373" w:rsidP="004E3C76">
            <w:pPr>
              <w:pStyle w:val="Bullet-1stLevel"/>
              <w:spacing w:after="240"/>
              <w:ind w:left="0" w:firstLine="0"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14:paraId="448B813D" w14:textId="0078FC53" w:rsidR="00D86D48" w:rsidRDefault="00D86D48" w:rsidP="004E3C76">
      <w:pPr>
        <w:pStyle w:val="Bullet-1stLevel"/>
        <w:spacing w:after="240"/>
        <w:rPr>
          <w:rFonts w:asciiTheme="majorHAnsi" w:hAnsiTheme="majorHAnsi"/>
          <w:sz w:val="24"/>
          <w:szCs w:val="24"/>
        </w:rPr>
      </w:pPr>
    </w:p>
    <w:p w14:paraId="18A9BB13" w14:textId="0D262905" w:rsidR="00F85A0B" w:rsidRDefault="00F85A0B" w:rsidP="004E3C76">
      <w:pPr>
        <w:jc w:val="both"/>
        <w:rPr>
          <w:rFonts w:ascii="Cambria" w:eastAsia="ArialMT" w:hAnsi="Cambria" w:cs="ArialMT"/>
          <w:b w:val="0"/>
          <w:color w:val="000000"/>
          <w:szCs w:val="24"/>
          <w:lang w:bidi="ar-SA"/>
        </w:rPr>
      </w:pPr>
    </w:p>
    <w:p w14:paraId="4136BF45" w14:textId="647D8DB0" w:rsidR="00A7361E" w:rsidRDefault="00A7361E" w:rsidP="004E3C76">
      <w:pPr>
        <w:jc w:val="both"/>
        <w:rPr>
          <w:rFonts w:eastAsia="ArialMT" w:cs="ArialMT"/>
          <w:b w:val="0"/>
          <w:color w:val="000000"/>
          <w:szCs w:val="24"/>
          <w:lang w:bidi="ar-SA"/>
        </w:rPr>
      </w:pPr>
    </w:p>
    <w:p w14:paraId="3FB18D60" w14:textId="1989800F" w:rsidR="00143CDB" w:rsidRDefault="00143CDB" w:rsidP="004E3C76">
      <w:pPr>
        <w:jc w:val="both"/>
        <w:rPr>
          <w:rFonts w:eastAsia="ArialMT" w:cs="ArialMT"/>
          <w:b w:val="0"/>
          <w:color w:val="000000"/>
          <w:szCs w:val="24"/>
          <w:lang w:bidi="ar-SA"/>
        </w:rPr>
      </w:pPr>
    </w:p>
    <w:p w14:paraId="4B026D4E" w14:textId="67AD0A0D" w:rsidR="00143CDB" w:rsidRDefault="00143CDB" w:rsidP="004E3C76">
      <w:pPr>
        <w:jc w:val="both"/>
        <w:rPr>
          <w:rFonts w:eastAsia="ArialMT" w:cs="ArialMT"/>
          <w:b w:val="0"/>
          <w:color w:val="000000"/>
          <w:szCs w:val="24"/>
          <w:lang w:bidi="ar-SA"/>
        </w:rPr>
      </w:pPr>
    </w:p>
    <w:p w14:paraId="746780D7" w14:textId="77777777" w:rsidR="004B5401" w:rsidRDefault="004B5401" w:rsidP="004E3C76">
      <w:pPr>
        <w:jc w:val="both"/>
        <w:rPr>
          <w:rFonts w:eastAsia="ArialMT" w:cs="ArialMT"/>
          <w:b w:val="0"/>
          <w:color w:val="000000"/>
          <w:szCs w:val="24"/>
          <w:lang w:bidi="ar-SA"/>
        </w:rPr>
      </w:pPr>
    </w:p>
    <w:p w14:paraId="44C65346" w14:textId="77777777" w:rsidR="00977F15" w:rsidRDefault="00977F15" w:rsidP="004E3C76">
      <w:pPr>
        <w:jc w:val="both"/>
        <w:rPr>
          <w:rFonts w:eastAsia="ArialMT" w:cs="ArialMT"/>
          <w:b w:val="0"/>
          <w:color w:val="000000"/>
          <w:szCs w:val="24"/>
          <w:lang w:bidi="ar-SA"/>
        </w:rPr>
      </w:pPr>
    </w:p>
    <w:p w14:paraId="10231C98" w14:textId="12FE1968" w:rsidR="001E5BD9" w:rsidRPr="00480D3C" w:rsidRDefault="004C3935" w:rsidP="004E3C76">
      <w:pPr>
        <w:pStyle w:val="Heading1"/>
        <w:jc w:val="both"/>
      </w:pPr>
      <w:bookmarkStart w:id="13" w:name="_Toc84942344"/>
      <w:r>
        <w:t>High Level Approach</w:t>
      </w:r>
      <w:bookmarkEnd w:id="13"/>
    </w:p>
    <w:p w14:paraId="4C45EECB" w14:textId="6DEA14BC" w:rsidR="002F238D" w:rsidRDefault="002F238D" w:rsidP="004E3C76">
      <w:pPr>
        <w:pStyle w:val="Para-1stLevel"/>
        <w:spacing w:before="120"/>
        <w:rPr>
          <w:snapToGrid/>
          <w:sz w:val="24"/>
          <w:szCs w:val="24"/>
          <w:lang w:bidi="ar-SA"/>
        </w:rPr>
      </w:pPr>
    </w:p>
    <w:p w14:paraId="484C828C" w14:textId="77777777" w:rsidR="008A2265" w:rsidRDefault="008A2265" w:rsidP="008A2265">
      <w:pPr>
        <w:pStyle w:val="Para-1stLevel"/>
        <w:numPr>
          <w:ilvl w:val="0"/>
          <w:numId w:val="33"/>
        </w:numPr>
        <w:spacing w:before="120"/>
        <w:rPr>
          <w:snapToGrid/>
          <w:sz w:val="24"/>
          <w:szCs w:val="24"/>
          <w:lang w:bidi="ar-SA"/>
        </w:rPr>
      </w:pPr>
      <w:r>
        <w:rPr>
          <w:snapToGrid/>
          <w:sz w:val="24"/>
          <w:szCs w:val="24"/>
          <w:lang w:bidi="ar-SA"/>
        </w:rPr>
        <w:t>DMS to pull Full/CDC data to S3 bucket</w:t>
      </w:r>
    </w:p>
    <w:p w14:paraId="3A3918BD" w14:textId="77777777" w:rsidR="008A2265" w:rsidRDefault="008A2265" w:rsidP="008A2265">
      <w:pPr>
        <w:pStyle w:val="Para-1stLevel"/>
        <w:numPr>
          <w:ilvl w:val="0"/>
          <w:numId w:val="33"/>
        </w:numPr>
        <w:spacing w:before="120"/>
        <w:rPr>
          <w:snapToGrid/>
          <w:sz w:val="24"/>
          <w:szCs w:val="24"/>
          <w:lang w:bidi="ar-SA"/>
        </w:rPr>
      </w:pPr>
      <w:r>
        <w:rPr>
          <w:snapToGrid/>
          <w:sz w:val="24"/>
          <w:szCs w:val="24"/>
          <w:lang w:bidi="ar-SA"/>
        </w:rPr>
        <w:t>Redshift COPY command to load pipe (|) delimited files from s3 to ingestion layer of Redshift</w:t>
      </w:r>
    </w:p>
    <w:p w14:paraId="3B76E95F" w14:textId="77777777" w:rsidR="008A2265" w:rsidRDefault="008A2265" w:rsidP="008A2265">
      <w:pPr>
        <w:pStyle w:val="Para-1stLevel"/>
        <w:numPr>
          <w:ilvl w:val="0"/>
          <w:numId w:val="33"/>
        </w:numPr>
        <w:spacing w:before="120"/>
        <w:rPr>
          <w:snapToGrid/>
          <w:sz w:val="24"/>
          <w:szCs w:val="24"/>
          <w:lang w:bidi="ar-SA"/>
        </w:rPr>
      </w:pPr>
      <w:r>
        <w:rPr>
          <w:snapToGrid/>
          <w:sz w:val="24"/>
          <w:szCs w:val="24"/>
          <w:lang w:bidi="ar-SA"/>
        </w:rPr>
        <w:t>Redshift script to load data from ingestion to prep layer</w:t>
      </w:r>
    </w:p>
    <w:p w14:paraId="5BE3ABC4" w14:textId="77777777" w:rsidR="008A2265" w:rsidRDefault="008A2265" w:rsidP="008A2265">
      <w:pPr>
        <w:pStyle w:val="Para-1stLevel"/>
        <w:numPr>
          <w:ilvl w:val="0"/>
          <w:numId w:val="33"/>
        </w:numPr>
        <w:spacing w:before="120"/>
        <w:rPr>
          <w:snapToGrid/>
          <w:sz w:val="24"/>
          <w:szCs w:val="24"/>
          <w:lang w:bidi="ar-SA"/>
        </w:rPr>
      </w:pPr>
      <w:r>
        <w:rPr>
          <w:snapToGrid/>
          <w:sz w:val="24"/>
          <w:szCs w:val="24"/>
          <w:lang w:bidi="ar-SA"/>
        </w:rPr>
        <w:t>Redshift Materialized views/Views to be used in Analytics layer</w:t>
      </w:r>
    </w:p>
    <w:p w14:paraId="29CF28C3" w14:textId="70705285" w:rsidR="00186A90" w:rsidRPr="004F2D44" w:rsidRDefault="00CA717D" w:rsidP="004E3C76">
      <w:pPr>
        <w:pStyle w:val="Para-1stLevel"/>
        <w:numPr>
          <w:ilvl w:val="0"/>
          <w:numId w:val="33"/>
        </w:numPr>
        <w:spacing w:before="120"/>
        <w:rPr>
          <w:snapToGrid/>
          <w:sz w:val="24"/>
          <w:szCs w:val="24"/>
          <w:lang w:bidi="ar-SA"/>
        </w:rPr>
      </w:pPr>
      <w:r>
        <w:rPr>
          <w:snapToGrid/>
          <w:sz w:val="24"/>
          <w:szCs w:val="24"/>
          <w:lang w:bidi="ar-SA"/>
        </w:rPr>
        <w:t xml:space="preserve">Amazon </w:t>
      </w:r>
      <w:proofErr w:type="spellStart"/>
      <w:r>
        <w:rPr>
          <w:snapToGrid/>
          <w:sz w:val="24"/>
          <w:szCs w:val="24"/>
          <w:lang w:bidi="ar-SA"/>
        </w:rPr>
        <w:t>QuickSight</w:t>
      </w:r>
      <w:proofErr w:type="spellEnd"/>
      <w:r>
        <w:rPr>
          <w:snapToGrid/>
          <w:sz w:val="24"/>
          <w:szCs w:val="24"/>
          <w:lang w:bidi="ar-SA"/>
        </w:rPr>
        <w:t xml:space="preserve"> </w:t>
      </w:r>
      <w:r w:rsidR="008A2265">
        <w:rPr>
          <w:snapToGrid/>
          <w:sz w:val="24"/>
          <w:szCs w:val="24"/>
          <w:lang w:bidi="ar-SA"/>
        </w:rPr>
        <w:t>to connect to Analytics layer</w:t>
      </w:r>
    </w:p>
    <w:p w14:paraId="3A379067" w14:textId="6A709BBF" w:rsidR="00186A90" w:rsidRDefault="00186A90" w:rsidP="004E3C76">
      <w:pPr>
        <w:pStyle w:val="Para-1stLevel"/>
        <w:spacing w:before="120"/>
        <w:rPr>
          <w:snapToGrid/>
          <w:sz w:val="24"/>
          <w:szCs w:val="24"/>
          <w:lang w:bidi="ar-SA"/>
        </w:rPr>
      </w:pPr>
    </w:p>
    <w:p w14:paraId="2E000542" w14:textId="6C88E9C5" w:rsidR="00F5418D" w:rsidRDefault="00ED0BDD" w:rsidP="004E3C76">
      <w:pPr>
        <w:pStyle w:val="Heading1"/>
        <w:jc w:val="both"/>
      </w:pPr>
      <w:bookmarkStart w:id="14" w:name="_Toc84942345"/>
      <w:r>
        <w:t xml:space="preserve">Detailed </w:t>
      </w:r>
      <w:r w:rsidR="00E9189B">
        <w:t>Technical</w:t>
      </w:r>
      <w:r>
        <w:t xml:space="preserve"> Process</w:t>
      </w:r>
      <w:bookmarkEnd w:id="14"/>
    </w:p>
    <w:p w14:paraId="4B908B54" w14:textId="0E40C90E" w:rsidR="00777C4B" w:rsidRDefault="00777C4B" w:rsidP="004E3C76">
      <w:pPr>
        <w:jc w:val="both"/>
        <w:rPr>
          <w:sz w:val="28"/>
        </w:rPr>
      </w:pPr>
      <w:bookmarkStart w:id="15" w:name="_Toc458277288"/>
      <w:bookmarkStart w:id="16" w:name="_Toc488148915"/>
    </w:p>
    <w:p w14:paraId="66ADD221" w14:textId="77777777" w:rsidR="00C70681" w:rsidRDefault="00C70681" w:rsidP="004E3C76">
      <w:pPr>
        <w:jc w:val="both"/>
        <w:rPr>
          <w:sz w:val="28"/>
        </w:rPr>
      </w:pPr>
    </w:p>
    <w:p w14:paraId="3563281C" w14:textId="3F73E6FF" w:rsidR="00AE1A80" w:rsidRPr="0045355D" w:rsidRDefault="00AE1A80" w:rsidP="00317844">
      <w:pPr>
        <w:rPr>
          <w:b w:val="0"/>
          <w:bCs/>
        </w:rPr>
      </w:pPr>
      <w:r w:rsidRPr="0045355D">
        <w:rPr>
          <w:b w:val="0"/>
          <w:bCs/>
        </w:rPr>
        <w:t xml:space="preserve">Data transfer from </w:t>
      </w:r>
      <w:r w:rsidR="00720349">
        <w:rPr>
          <w:b w:val="0"/>
          <w:bCs/>
        </w:rPr>
        <w:t>Oracle</w:t>
      </w:r>
      <w:r w:rsidRPr="0045355D">
        <w:rPr>
          <w:b w:val="0"/>
          <w:bCs/>
        </w:rPr>
        <w:t xml:space="preserve"> to S3:</w:t>
      </w:r>
      <w:r w:rsidRPr="0045355D">
        <w:rPr>
          <w:b w:val="0"/>
          <w:bCs/>
        </w:rPr>
        <w:br/>
      </w:r>
      <w:r w:rsidRPr="0045355D">
        <w:rPr>
          <w:b w:val="0"/>
          <w:bCs/>
        </w:rPr>
        <w:br/>
        <w:t xml:space="preserve">1. AWS DMS will connect to the </w:t>
      </w:r>
      <w:r w:rsidR="00720349">
        <w:rPr>
          <w:b w:val="0"/>
          <w:bCs/>
        </w:rPr>
        <w:t xml:space="preserve">Oracle </w:t>
      </w:r>
      <w:r w:rsidRPr="0045355D">
        <w:rPr>
          <w:b w:val="0"/>
          <w:bCs/>
        </w:rPr>
        <w:t>instance and pull the records for the tables defined in the task definition.</w:t>
      </w:r>
      <w:r w:rsidRPr="0045355D">
        <w:rPr>
          <w:b w:val="0"/>
          <w:bCs/>
        </w:rPr>
        <w:br/>
      </w:r>
      <w:r w:rsidRPr="0045355D">
        <w:rPr>
          <w:b w:val="0"/>
          <w:bCs/>
        </w:rPr>
        <w:br/>
        <w:t xml:space="preserve">2. Records pulled from </w:t>
      </w:r>
      <w:r w:rsidR="00720349">
        <w:rPr>
          <w:b w:val="0"/>
          <w:bCs/>
        </w:rPr>
        <w:t>Oracle</w:t>
      </w:r>
      <w:r w:rsidRPr="0045355D">
        <w:rPr>
          <w:b w:val="0"/>
          <w:bCs/>
        </w:rPr>
        <w:t xml:space="preserve"> will be placed into the following S3 bucket folders</w:t>
      </w:r>
    </w:p>
    <w:p w14:paraId="38069822" w14:textId="77777777" w:rsidR="00AE1A80" w:rsidRPr="0045355D" w:rsidRDefault="00AE1A80" w:rsidP="00317844">
      <w:pPr>
        <w:numPr>
          <w:ilvl w:val="0"/>
          <w:numId w:val="29"/>
        </w:numPr>
        <w:spacing w:before="100" w:beforeAutospacing="1" w:after="100" w:afterAutospacing="1"/>
        <w:rPr>
          <w:b w:val="0"/>
          <w:bCs/>
        </w:rPr>
      </w:pPr>
      <w:proofErr w:type="spellStart"/>
      <w:r w:rsidRPr="0045355D">
        <w:rPr>
          <w:b w:val="0"/>
          <w:bCs/>
        </w:rPr>
        <w:t>fullload</w:t>
      </w:r>
      <w:proofErr w:type="spellEnd"/>
      <w:r w:rsidRPr="0045355D">
        <w:rPr>
          <w:b w:val="0"/>
          <w:bCs/>
        </w:rPr>
        <w:t xml:space="preserve"> - full load dump of selected tables in task</w:t>
      </w:r>
    </w:p>
    <w:p w14:paraId="700721A5" w14:textId="77777777" w:rsidR="00AE1A80" w:rsidRPr="0045355D" w:rsidRDefault="00AE1A80" w:rsidP="00317844">
      <w:pPr>
        <w:numPr>
          <w:ilvl w:val="0"/>
          <w:numId w:val="29"/>
        </w:numPr>
        <w:spacing w:before="100" w:beforeAutospacing="1" w:after="100" w:afterAutospacing="1"/>
        <w:rPr>
          <w:b w:val="0"/>
          <w:bCs/>
        </w:rPr>
      </w:pPr>
      <w:proofErr w:type="spellStart"/>
      <w:r w:rsidRPr="0045355D">
        <w:rPr>
          <w:b w:val="0"/>
          <w:bCs/>
        </w:rPr>
        <w:t>cdc</w:t>
      </w:r>
      <w:proofErr w:type="spellEnd"/>
      <w:r w:rsidRPr="0045355D">
        <w:rPr>
          <w:b w:val="0"/>
          <w:bCs/>
        </w:rPr>
        <w:t xml:space="preserve"> - data changes of selected tables in task</w:t>
      </w:r>
    </w:p>
    <w:p w14:paraId="0C978E7B" w14:textId="77777777" w:rsidR="00AE1A80" w:rsidRDefault="00AE1A80" w:rsidP="004E3C76">
      <w:pPr>
        <w:jc w:val="both"/>
        <w:rPr>
          <w:sz w:val="28"/>
        </w:rPr>
      </w:pPr>
    </w:p>
    <w:p w14:paraId="4FABFE0D" w14:textId="77777777" w:rsidR="00720349" w:rsidRDefault="005D004E" w:rsidP="004E3C76">
      <w:pPr>
        <w:jc w:val="both"/>
        <w:rPr>
          <w:b w:val="0"/>
          <w:bCs/>
        </w:rPr>
      </w:pPr>
      <w:r w:rsidRPr="0045355D">
        <w:rPr>
          <w:b w:val="0"/>
          <w:bCs/>
        </w:rPr>
        <w:t>Format</w:t>
      </w:r>
      <w:r>
        <w:rPr>
          <w:b w:val="0"/>
          <w:bCs/>
        </w:rPr>
        <w:t>:</w:t>
      </w:r>
    </w:p>
    <w:p w14:paraId="29B0B729" w14:textId="77777777" w:rsidR="005D004E" w:rsidRDefault="005D004E" w:rsidP="004E3C76">
      <w:pPr>
        <w:jc w:val="both"/>
        <w:rPr>
          <w:b w:val="0"/>
          <w:bCs/>
        </w:rPr>
      </w:pPr>
    </w:p>
    <w:p w14:paraId="7CD207A8" w14:textId="77777777" w:rsidR="005D004E" w:rsidRDefault="005D004E" w:rsidP="004E3C76">
      <w:pPr>
        <w:jc w:val="both"/>
        <w:rPr>
          <w:b w:val="0"/>
          <w:bCs/>
        </w:rPr>
      </w:pPr>
    </w:p>
    <w:p w14:paraId="67184796" w14:textId="77777777" w:rsidR="005D004E" w:rsidRDefault="00317844" w:rsidP="00317844">
      <w:pPr>
        <w:rPr>
          <w:b w:val="0"/>
          <w:bCs/>
        </w:rPr>
      </w:pPr>
      <w:r w:rsidRPr="0045355D">
        <w:rPr>
          <w:b w:val="0"/>
          <w:bCs/>
        </w:rPr>
        <w:t>&lt;S3 bucket name&gt;/</w:t>
      </w:r>
      <w:proofErr w:type="spellStart"/>
      <w:r w:rsidRPr="0045355D">
        <w:rPr>
          <w:b w:val="0"/>
          <w:bCs/>
        </w:rPr>
        <w:t>fullload</w:t>
      </w:r>
      <w:proofErr w:type="spellEnd"/>
      <w:r w:rsidRPr="0045355D">
        <w:rPr>
          <w:b w:val="0"/>
          <w:bCs/>
        </w:rPr>
        <w:t>/</w:t>
      </w:r>
      <w:proofErr w:type="spellStart"/>
      <w:r w:rsidRPr="0045355D">
        <w:rPr>
          <w:b w:val="0"/>
          <w:bCs/>
        </w:rPr>
        <w:t>schema_name</w:t>
      </w:r>
      <w:proofErr w:type="spellEnd"/>
      <w:r w:rsidRPr="0045355D">
        <w:rPr>
          <w:b w:val="0"/>
          <w:bCs/>
        </w:rPr>
        <w:t>/</w:t>
      </w:r>
      <w:proofErr w:type="spellStart"/>
      <w:r w:rsidRPr="0045355D">
        <w:rPr>
          <w:b w:val="0"/>
          <w:bCs/>
        </w:rPr>
        <w:t>table_name</w:t>
      </w:r>
      <w:proofErr w:type="spellEnd"/>
      <w:r w:rsidRPr="0045355D">
        <w:rPr>
          <w:b w:val="0"/>
          <w:bCs/>
        </w:rPr>
        <w:t>/year/month/date</w:t>
      </w:r>
      <w:r w:rsidRPr="0045355D">
        <w:rPr>
          <w:b w:val="0"/>
          <w:bCs/>
        </w:rPr>
        <w:br/>
        <w:t>&lt;S3 bucket name&gt;/</w:t>
      </w:r>
      <w:proofErr w:type="spellStart"/>
      <w:r w:rsidRPr="0045355D">
        <w:rPr>
          <w:b w:val="0"/>
          <w:bCs/>
        </w:rPr>
        <w:t>cdc</w:t>
      </w:r>
      <w:proofErr w:type="spellEnd"/>
      <w:r w:rsidRPr="0045355D">
        <w:rPr>
          <w:b w:val="0"/>
          <w:bCs/>
        </w:rPr>
        <w:t>/</w:t>
      </w:r>
      <w:proofErr w:type="spellStart"/>
      <w:r w:rsidRPr="0045355D">
        <w:rPr>
          <w:b w:val="0"/>
          <w:bCs/>
        </w:rPr>
        <w:t>schema_name</w:t>
      </w:r>
      <w:proofErr w:type="spellEnd"/>
      <w:r w:rsidRPr="0045355D">
        <w:rPr>
          <w:b w:val="0"/>
          <w:bCs/>
        </w:rPr>
        <w:t>/</w:t>
      </w:r>
      <w:proofErr w:type="spellStart"/>
      <w:r w:rsidRPr="0045355D">
        <w:rPr>
          <w:b w:val="0"/>
          <w:bCs/>
        </w:rPr>
        <w:t>table_name</w:t>
      </w:r>
      <w:proofErr w:type="spellEnd"/>
      <w:r w:rsidRPr="0045355D">
        <w:rPr>
          <w:b w:val="0"/>
          <w:bCs/>
        </w:rPr>
        <w:t>/year/month/date</w:t>
      </w:r>
    </w:p>
    <w:p w14:paraId="0D186F19" w14:textId="77777777" w:rsidR="00317844" w:rsidRDefault="00317844" w:rsidP="00317844">
      <w:pPr>
        <w:rPr>
          <w:b w:val="0"/>
          <w:bCs/>
        </w:rPr>
      </w:pPr>
    </w:p>
    <w:p w14:paraId="5EAD2138" w14:textId="5BED7E46" w:rsidR="00A95503" w:rsidRPr="0045355D" w:rsidRDefault="00A95503" w:rsidP="00A95503">
      <w:pPr>
        <w:rPr>
          <w:b w:val="0"/>
          <w:bCs/>
        </w:rPr>
      </w:pPr>
      <w:r w:rsidRPr="0045355D">
        <w:rPr>
          <w:b w:val="0"/>
          <w:bCs/>
        </w:rPr>
        <w:t xml:space="preserve">3. 2 sets of DMS tasks will be created for the tables to be replicated from </w:t>
      </w:r>
      <w:r w:rsidR="00E0336A">
        <w:rPr>
          <w:b w:val="0"/>
          <w:bCs/>
        </w:rPr>
        <w:t xml:space="preserve">Oracle </w:t>
      </w:r>
      <w:r w:rsidRPr="0045355D">
        <w:rPr>
          <w:b w:val="0"/>
          <w:bCs/>
        </w:rPr>
        <w:t>to Redshift</w:t>
      </w:r>
    </w:p>
    <w:p w14:paraId="32E04DEA" w14:textId="77777777" w:rsidR="00A95503" w:rsidRPr="0045355D" w:rsidRDefault="00A95503" w:rsidP="00A95503">
      <w:pPr>
        <w:numPr>
          <w:ilvl w:val="0"/>
          <w:numId w:val="30"/>
        </w:numPr>
        <w:spacing w:before="100" w:beforeAutospacing="1" w:after="100" w:afterAutospacing="1"/>
        <w:rPr>
          <w:b w:val="0"/>
          <w:bCs/>
        </w:rPr>
      </w:pPr>
      <w:r w:rsidRPr="0045355D">
        <w:rPr>
          <w:b w:val="0"/>
          <w:bCs/>
        </w:rPr>
        <w:t>FULL Load</w:t>
      </w:r>
    </w:p>
    <w:p w14:paraId="6219EB6A" w14:textId="77777777" w:rsidR="00A95503" w:rsidRPr="0045355D" w:rsidRDefault="00A95503" w:rsidP="00A95503">
      <w:pPr>
        <w:numPr>
          <w:ilvl w:val="0"/>
          <w:numId w:val="30"/>
        </w:numPr>
        <w:spacing w:before="100" w:beforeAutospacing="1" w:after="100" w:afterAutospacing="1"/>
        <w:rPr>
          <w:b w:val="0"/>
          <w:bCs/>
        </w:rPr>
      </w:pPr>
      <w:r w:rsidRPr="0045355D">
        <w:rPr>
          <w:b w:val="0"/>
          <w:bCs/>
        </w:rPr>
        <w:t>Ongoing Replication</w:t>
      </w:r>
    </w:p>
    <w:p w14:paraId="3C4A9773" w14:textId="22A58DE8" w:rsidR="00317844" w:rsidRDefault="00A95503" w:rsidP="00A95503">
      <w:pPr>
        <w:rPr>
          <w:sz w:val="28"/>
        </w:rPr>
        <w:sectPr w:rsidR="00317844" w:rsidSect="00CE68B3">
          <w:pgSz w:w="11907" w:h="16839" w:code="9"/>
          <w:pgMar w:top="1418" w:right="1134" w:bottom="1134" w:left="1418" w:header="720" w:footer="425" w:gutter="0"/>
          <w:cols w:space="720"/>
          <w:titlePg/>
          <w:docGrid w:linePitch="360"/>
        </w:sectPr>
      </w:pPr>
      <w:r w:rsidRPr="0045355D">
        <w:rPr>
          <w:b w:val="0"/>
          <w:bCs/>
        </w:rPr>
        <w:br/>
        <w:t xml:space="preserve">"FULL Load" - the task will be run when we want to SYNC all data from </w:t>
      </w:r>
      <w:r w:rsidR="00E0336A">
        <w:rPr>
          <w:b w:val="0"/>
          <w:bCs/>
        </w:rPr>
        <w:t>Oracle</w:t>
      </w:r>
      <w:r w:rsidRPr="0045355D">
        <w:rPr>
          <w:b w:val="0"/>
          <w:bCs/>
        </w:rPr>
        <w:t xml:space="preserve"> to Redshift</w:t>
      </w:r>
      <w:r w:rsidRPr="0045355D">
        <w:rPr>
          <w:b w:val="0"/>
          <w:bCs/>
        </w:rPr>
        <w:br/>
        <w:t>"Ongoing Replication" - the task will be running all the time to track and replicate CDC changes</w:t>
      </w:r>
      <w:r w:rsidRPr="0045355D">
        <w:rPr>
          <w:b w:val="0"/>
          <w:bCs/>
        </w:rPr>
        <w:br/>
      </w:r>
      <w:r w:rsidRPr="0045355D">
        <w:rPr>
          <w:b w:val="0"/>
          <w:bCs/>
        </w:rPr>
        <w:br/>
        <w:t>4. Only INSERTs and UPDATEs will be replicated to Redshift</w:t>
      </w:r>
      <w:r w:rsidRPr="00E0336A">
        <w:rPr>
          <w:b w:val="0"/>
          <w:bCs/>
        </w:rPr>
        <w:t>. DELETEs will not be replicated.</w:t>
      </w:r>
      <w:r w:rsidRPr="0045355D">
        <w:rPr>
          <w:b w:val="0"/>
          <w:bCs/>
        </w:rPr>
        <w:br/>
      </w:r>
      <w:r w:rsidRPr="0045355D">
        <w:rPr>
          <w:b w:val="0"/>
          <w:bCs/>
        </w:rPr>
        <w:br/>
        <w:t>5. Target file format in S3 will be CSV with pipe "|" as the delimiter</w:t>
      </w:r>
      <w:r w:rsidRPr="0045355D">
        <w:rPr>
          <w:b w:val="0"/>
          <w:bCs/>
        </w:rPr>
        <w:br/>
      </w:r>
      <w:r w:rsidRPr="0045355D">
        <w:rPr>
          <w:b w:val="0"/>
          <w:bCs/>
        </w:rPr>
        <w:br/>
        <w:t>Sample:</w:t>
      </w:r>
      <w:r w:rsidRPr="0045355D">
        <w:rPr>
          <w:b w:val="0"/>
          <w:bCs/>
        </w:rPr>
        <w:br/>
      </w:r>
      <w:r w:rsidRPr="0045355D">
        <w:rPr>
          <w:b w:val="0"/>
          <w:bCs/>
        </w:rPr>
        <w:br/>
        <w:t>FULL LOAD:</w:t>
      </w:r>
      <w:r w:rsidRPr="0045355D">
        <w:rPr>
          <w:b w:val="0"/>
          <w:bCs/>
        </w:rPr>
        <w:br/>
      </w:r>
      <w:r w:rsidRPr="0045355D">
        <w:rPr>
          <w:b w:val="0"/>
          <w:bCs/>
        </w:rPr>
        <w:br/>
        <w:t>1|abc|BLR</w:t>
      </w:r>
      <w:r w:rsidRPr="0045355D">
        <w:rPr>
          <w:b w:val="0"/>
          <w:bCs/>
        </w:rPr>
        <w:br/>
      </w:r>
      <w:r w:rsidRPr="003B476F">
        <w:rPr>
          <w:b w:val="0"/>
          <w:bCs/>
        </w:rPr>
        <w:t>2|efg|CHN</w:t>
      </w:r>
      <w:r w:rsidRPr="003B476F">
        <w:rPr>
          <w:b w:val="0"/>
          <w:bCs/>
        </w:rPr>
        <w:br/>
        <w:t>3|xyz|BLR</w:t>
      </w:r>
      <w:r w:rsidRPr="003B476F">
        <w:rPr>
          <w:b w:val="0"/>
          <w:bCs/>
        </w:rPr>
        <w:br/>
        <w:t>4|qrl|MUM</w:t>
      </w:r>
      <w:r w:rsidRPr="003B476F">
        <w:rPr>
          <w:b w:val="0"/>
          <w:bCs/>
        </w:rPr>
        <w:br/>
      </w:r>
      <w:r w:rsidRPr="003B476F">
        <w:rPr>
          <w:b w:val="0"/>
          <w:bCs/>
        </w:rPr>
        <w:br/>
        <w:t>CDC:</w:t>
      </w:r>
      <w:r w:rsidRPr="003B476F">
        <w:rPr>
          <w:b w:val="0"/>
          <w:bCs/>
        </w:rPr>
        <w:br/>
      </w:r>
      <w:r w:rsidRPr="003B476F">
        <w:rPr>
          <w:b w:val="0"/>
          <w:bCs/>
        </w:rPr>
        <w:br/>
        <w:t>I|2021-10-05 06:00:37.671205|1|abc|BLR</w:t>
      </w:r>
      <w:r w:rsidRPr="003B476F">
        <w:rPr>
          <w:b w:val="0"/>
          <w:bCs/>
        </w:rPr>
        <w:br/>
        <w:t>I|2021-10-05 06:00:37.671205|2|efg|CHN</w:t>
      </w:r>
      <w:r w:rsidRPr="003B476F">
        <w:rPr>
          <w:b w:val="0"/>
          <w:bCs/>
        </w:rPr>
        <w:br/>
        <w:t>I|2021-10-05 06:00:37.671205|10|MLN|BLR</w:t>
      </w:r>
      <w:r w:rsidRPr="003B476F">
        <w:rPr>
          <w:b w:val="0"/>
          <w:bCs/>
        </w:rPr>
        <w:br/>
        <w:t>U|2021-10-05 06:01:06.248178|4|qrl|DEL</w:t>
      </w:r>
      <w:r w:rsidRPr="003B476F">
        <w:rPr>
          <w:b w:val="0"/>
          <w:bCs/>
        </w:rPr>
        <w:br/>
        <w:t>U|2021-10-05 06:01:06.248178|4|qrl|DEL</w:t>
      </w:r>
      <w:r w:rsidRPr="003B476F">
        <w:rPr>
          <w:b w:val="0"/>
          <w:bCs/>
        </w:rPr>
        <w:br/>
      </w:r>
      <w:r w:rsidRPr="003B476F">
        <w:rPr>
          <w:b w:val="0"/>
          <w:bCs/>
        </w:rPr>
        <w:br/>
      </w:r>
      <w:r w:rsidRPr="003B476F">
        <w:rPr>
          <w:b w:val="0"/>
          <w:bCs/>
        </w:rPr>
        <w:br/>
        <w:t>FULL Load data transfer from S3 to Redshift:</w:t>
      </w:r>
      <w:r w:rsidRPr="003B476F">
        <w:rPr>
          <w:b w:val="0"/>
          <w:bCs/>
        </w:rPr>
        <w:br/>
      </w:r>
      <w:r w:rsidRPr="003B476F">
        <w:rPr>
          <w:b w:val="0"/>
          <w:bCs/>
        </w:rPr>
        <w:br/>
        <w:t xml:space="preserve">1. COPY command will be used to transfer the data from S3 to Redshift ingest layer table directly. </w:t>
      </w:r>
      <w:r w:rsidRPr="003B476F">
        <w:rPr>
          <w:b w:val="0"/>
          <w:bCs/>
        </w:rPr>
        <w:br/>
      </w:r>
      <w:r w:rsidRPr="003B476F">
        <w:rPr>
          <w:b w:val="0"/>
          <w:bCs/>
        </w:rPr>
        <w:br/>
        <w:t>2. Before full load, ingest layer table will be truncated to avoid duplicate values.</w:t>
      </w:r>
    </w:p>
    <w:p w14:paraId="028798B4" w14:textId="34E47ADF" w:rsidR="00C70681" w:rsidRDefault="00C70681" w:rsidP="004E3C76">
      <w:pPr>
        <w:jc w:val="both"/>
        <w:rPr>
          <w:sz w:val="28"/>
        </w:rPr>
      </w:pPr>
    </w:p>
    <w:p w14:paraId="008377AC" w14:textId="3CAF973D" w:rsidR="00DB0048" w:rsidRDefault="00197C3D" w:rsidP="004E3C76">
      <w:pPr>
        <w:pStyle w:val="Heading1"/>
        <w:jc w:val="both"/>
        <w:rPr>
          <w:sz w:val="28"/>
        </w:rPr>
      </w:pPr>
      <w:bookmarkStart w:id="17" w:name="_Toc84942346"/>
      <w:r>
        <w:t>Data Model</w:t>
      </w:r>
      <w:r w:rsidR="00EE6263">
        <w:t xml:space="preserve"> Diagram</w:t>
      </w:r>
      <w:bookmarkEnd w:id="17"/>
    </w:p>
    <w:p w14:paraId="6BD382F2" w14:textId="43C52D77" w:rsidR="00DB0048" w:rsidRDefault="00DB0048" w:rsidP="004E3C76">
      <w:pPr>
        <w:jc w:val="both"/>
        <w:rPr>
          <w:sz w:val="28"/>
        </w:rPr>
      </w:pPr>
    </w:p>
    <w:p w14:paraId="6EA2014F" w14:textId="7F903E6B" w:rsidR="003C2041" w:rsidRDefault="003C2041" w:rsidP="004E3C76">
      <w:pPr>
        <w:jc w:val="both"/>
        <w:rPr>
          <w:sz w:val="28"/>
        </w:rPr>
      </w:pPr>
    </w:p>
    <w:p w14:paraId="5BB779CB" w14:textId="1ED04F47" w:rsidR="00EE6263" w:rsidRDefault="00EE6263" w:rsidP="004E3C76">
      <w:pPr>
        <w:jc w:val="both"/>
        <w:rPr>
          <w:sz w:val="28"/>
        </w:rPr>
      </w:pPr>
    </w:p>
    <w:p w14:paraId="42D870C1" w14:textId="3E0DAA3C" w:rsidR="00EE6263" w:rsidRDefault="00EE6263" w:rsidP="004E3C76">
      <w:pPr>
        <w:jc w:val="both"/>
        <w:rPr>
          <w:sz w:val="28"/>
        </w:rPr>
      </w:pPr>
    </w:p>
    <w:p w14:paraId="3678A84B" w14:textId="77777777" w:rsidR="00C70681" w:rsidRDefault="00C70681" w:rsidP="004E3C76">
      <w:pPr>
        <w:jc w:val="both"/>
        <w:rPr>
          <w:sz w:val="28"/>
        </w:rPr>
        <w:sectPr w:rsidR="00C70681" w:rsidSect="00C70681">
          <w:pgSz w:w="16839" w:h="11907" w:orient="landscape" w:code="9"/>
          <w:pgMar w:top="1418" w:right="1418" w:bottom="1134" w:left="1134" w:header="720" w:footer="425" w:gutter="0"/>
          <w:cols w:space="720"/>
          <w:titlePg/>
          <w:docGrid w:linePitch="360"/>
        </w:sectPr>
      </w:pPr>
    </w:p>
    <w:p w14:paraId="55B5E708" w14:textId="3E6D0502" w:rsidR="003C2041" w:rsidRDefault="003C2041" w:rsidP="004E3C76">
      <w:pPr>
        <w:jc w:val="both"/>
        <w:rPr>
          <w:sz w:val="28"/>
        </w:rPr>
      </w:pPr>
    </w:p>
    <w:p w14:paraId="7765F52A" w14:textId="70EF8405" w:rsidR="003C2041" w:rsidRDefault="00B7413A" w:rsidP="004E3C76">
      <w:pPr>
        <w:pStyle w:val="Heading1"/>
        <w:jc w:val="both"/>
        <w:rPr>
          <w:sz w:val="28"/>
        </w:rPr>
      </w:pPr>
      <w:bookmarkStart w:id="18" w:name="_Toc84942347"/>
      <w:r>
        <w:t>Distribution Style and Sort Key</w:t>
      </w:r>
      <w:bookmarkEnd w:id="18"/>
    </w:p>
    <w:p w14:paraId="1F83DAA0" w14:textId="20A5E0C5" w:rsidR="005967A0" w:rsidRDefault="005967A0" w:rsidP="004E3C76">
      <w:pPr>
        <w:jc w:val="both"/>
        <w:rPr>
          <w:sz w:val="28"/>
        </w:rPr>
      </w:pPr>
    </w:p>
    <w:p w14:paraId="16ACA196" w14:textId="77BFBDEC" w:rsidR="000A0544" w:rsidRDefault="000A0544" w:rsidP="004E3C76">
      <w:pPr>
        <w:jc w:val="both"/>
        <w:rPr>
          <w:sz w:val="28"/>
        </w:rPr>
      </w:pPr>
    </w:p>
    <w:p w14:paraId="5EFFF03A" w14:textId="77777777" w:rsidR="000A0544" w:rsidRPr="000A0544" w:rsidRDefault="000A0544" w:rsidP="004E3C76">
      <w:pPr>
        <w:jc w:val="both"/>
        <w:rPr>
          <w:rFonts w:ascii="Segoe UI" w:eastAsia="Times New Roman" w:hAnsi="Segoe UI" w:cs="Segoe UI"/>
          <w:b w:val="0"/>
          <w:sz w:val="21"/>
          <w:szCs w:val="21"/>
          <w:lang w:bidi="ar-SA"/>
        </w:rPr>
      </w:pPr>
      <w:r w:rsidRPr="000A0544">
        <w:rPr>
          <w:rFonts w:ascii="Segoe UI" w:eastAsia="Times New Roman" w:hAnsi="Segoe UI" w:cs="Segoe UI"/>
          <w:b w:val="0"/>
          <w:sz w:val="21"/>
          <w:szCs w:val="21"/>
          <w:lang w:bidi="ar-SA"/>
        </w:rPr>
        <w:t>Distribution style:</w:t>
      </w:r>
    </w:p>
    <w:p w14:paraId="1BAFD703" w14:textId="77777777" w:rsidR="000A0544" w:rsidRPr="000A0544" w:rsidRDefault="000A0544" w:rsidP="004E3C76">
      <w:pPr>
        <w:jc w:val="both"/>
        <w:rPr>
          <w:rFonts w:ascii="Segoe UI" w:eastAsia="Times New Roman" w:hAnsi="Segoe UI" w:cs="Segoe UI"/>
          <w:b w:val="0"/>
          <w:sz w:val="21"/>
          <w:szCs w:val="21"/>
          <w:lang w:bidi="ar-SA"/>
        </w:rPr>
      </w:pPr>
      <w:r w:rsidRPr="000A0544">
        <w:rPr>
          <w:rFonts w:ascii="Segoe UI" w:eastAsia="Times New Roman" w:hAnsi="Segoe UI" w:cs="Segoe UI"/>
          <w:b w:val="0"/>
          <w:sz w:val="21"/>
          <w:szCs w:val="21"/>
          <w:lang w:bidi="ar-SA"/>
        </w:rPr>
        <w:t>All - whenever table size is small (&lt; 100,000 rows) and if it involves in JOIN, then we will be making it ALL distribution style</w:t>
      </w:r>
    </w:p>
    <w:p w14:paraId="43D83DD2" w14:textId="77777777" w:rsidR="000A0544" w:rsidRPr="000A0544" w:rsidRDefault="000A0544" w:rsidP="004E3C76">
      <w:pPr>
        <w:jc w:val="both"/>
        <w:rPr>
          <w:rFonts w:ascii="Segoe UI" w:eastAsia="Times New Roman" w:hAnsi="Segoe UI" w:cs="Segoe UI"/>
          <w:b w:val="0"/>
          <w:sz w:val="21"/>
          <w:szCs w:val="21"/>
          <w:lang w:bidi="ar-SA"/>
        </w:rPr>
      </w:pPr>
      <w:r w:rsidRPr="000A0544">
        <w:rPr>
          <w:rFonts w:ascii="Segoe UI" w:eastAsia="Times New Roman" w:hAnsi="Segoe UI" w:cs="Segoe UI"/>
          <w:b w:val="0"/>
          <w:sz w:val="21"/>
          <w:szCs w:val="21"/>
          <w:lang w:bidi="ar-SA"/>
        </w:rPr>
        <w:t xml:space="preserve">Key - Table is large and getting involved in JOIN, we will use JOIN KEY as DIST KEY to co-locate the data and avoid data movement across compute node during runtime. </w:t>
      </w:r>
    </w:p>
    <w:p w14:paraId="59C86FD0" w14:textId="77777777" w:rsidR="000A0544" w:rsidRPr="000A0544" w:rsidRDefault="000A0544" w:rsidP="004E3C76">
      <w:pPr>
        <w:jc w:val="both"/>
        <w:rPr>
          <w:rFonts w:ascii="Segoe UI" w:eastAsia="Times New Roman" w:hAnsi="Segoe UI" w:cs="Segoe UI"/>
          <w:b w:val="0"/>
          <w:sz w:val="21"/>
          <w:szCs w:val="21"/>
          <w:lang w:bidi="ar-SA"/>
        </w:rPr>
      </w:pPr>
      <w:r w:rsidRPr="000A0544">
        <w:rPr>
          <w:rFonts w:ascii="Segoe UI" w:eastAsia="Times New Roman" w:hAnsi="Segoe UI" w:cs="Segoe UI"/>
          <w:b w:val="0"/>
          <w:sz w:val="21"/>
          <w:szCs w:val="21"/>
          <w:lang w:bidi="ar-SA"/>
        </w:rPr>
        <w:t>Note: While selecting JOIN KEY make sure it will do EVEN/Near to even distribution of data, else we may see RUN TIME skew impacting performance.</w:t>
      </w:r>
    </w:p>
    <w:p w14:paraId="7976662F" w14:textId="77777777" w:rsidR="000A0544" w:rsidRPr="000A0544" w:rsidRDefault="000A0544" w:rsidP="004E3C76">
      <w:pPr>
        <w:jc w:val="both"/>
        <w:rPr>
          <w:rFonts w:ascii="Segoe UI" w:eastAsia="Times New Roman" w:hAnsi="Segoe UI" w:cs="Segoe UI"/>
          <w:b w:val="0"/>
          <w:sz w:val="21"/>
          <w:szCs w:val="21"/>
          <w:lang w:bidi="ar-SA"/>
        </w:rPr>
      </w:pPr>
      <w:r w:rsidRPr="000A0544">
        <w:rPr>
          <w:rFonts w:ascii="Segoe UI" w:eastAsia="Times New Roman" w:hAnsi="Segoe UI" w:cs="Segoe UI"/>
          <w:b w:val="0"/>
          <w:sz w:val="21"/>
          <w:szCs w:val="21"/>
          <w:lang w:bidi="ar-SA"/>
        </w:rPr>
        <w:t>Even - If table will not involve in any JOINs or does not have proper DIST KEY which will make EVEN/Near to even distribution of data and table size is large, then we opt for EVEN. This will make sure even distribution of data</w:t>
      </w:r>
    </w:p>
    <w:p w14:paraId="11E5FD0D" w14:textId="3A51D2AA" w:rsidR="000A0544" w:rsidRDefault="000A0544" w:rsidP="004E3C76">
      <w:pPr>
        <w:jc w:val="both"/>
        <w:rPr>
          <w:sz w:val="28"/>
        </w:rPr>
      </w:pPr>
    </w:p>
    <w:p w14:paraId="700B8B76" w14:textId="05F2278E" w:rsidR="000A0544" w:rsidRDefault="000A0544" w:rsidP="004E3C76">
      <w:pPr>
        <w:jc w:val="both"/>
        <w:rPr>
          <w:sz w:val="28"/>
        </w:rPr>
      </w:pPr>
    </w:p>
    <w:p w14:paraId="7067C2D3" w14:textId="77777777" w:rsidR="000A0544" w:rsidRPr="000A0544" w:rsidRDefault="000A0544" w:rsidP="004E3C76">
      <w:pPr>
        <w:jc w:val="both"/>
        <w:rPr>
          <w:rFonts w:ascii="Segoe UI" w:eastAsia="Times New Roman" w:hAnsi="Segoe UI" w:cs="Segoe UI"/>
          <w:b w:val="0"/>
          <w:sz w:val="21"/>
          <w:szCs w:val="21"/>
          <w:lang w:bidi="ar-SA"/>
        </w:rPr>
      </w:pPr>
      <w:r w:rsidRPr="000A0544">
        <w:rPr>
          <w:rFonts w:ascii="Segoe UI" w:eastAsia="Times New Roman" w:hAnsi="Segoe UI" w:cs="Segoe UI"/>
          <w:b w:val="0"/>
          <w:sz w:val="21"/>
          <w:szCs w:val="21"/>
          <w:lang w:bidi="ar-SA"/>
        </w:rPr>
        <w:t>SORT KEY:</w:t>
      </w:r>
    </w:p>
    <w:p w14:paraId="57AA1688" w14:textId="77777777" w:rsidR="000A0544" w:rsidRPr="000A0544" w:rsidRDefault="000A0544" w:rsidP="004E3C76">
      <w:pPr>
        <w:jc w:val="both"/>
        <w:rPr>
          <w:rFonts w:ascii="Segoe UI" w:eastAsia="Times New Roman" w:hAnsi="Segoe UI" w:cs="Segoe UI"/>
          <w:b w:val="0"/>
          <w:sz w:val="21"/>
          <w:szCs w:val="21"/>
          <w:lang w:bidi="ar-SA"/>
        </w:rPr>
      </w:pPr>
      <w:r w:rsidRPr="000A0544">
        <w:rPr>
          <w:rFonts w:ascii="Segoe UI" w:eastAsia="Times New Roman" w:hAnsi="Segoe UI" w:cs="Segoe UI"/>
          <w:b w:val="0"/>
          <w:sz w:val="21"/>
          <w:szCs w:val="21"/>
          <w:lang w:bidi="ar-SA"/>
        </w:rPr>
        <w:t>Sort key help to speed up data retrieval by eliminating the blocks not containing data - this is called block pruning.</w:t>
      </w:r>
    </w:p>
    <w:p w14:paraId="332F3F3E" w14:textId="77777777" w:rsidR="000A0544" w:rsidRPr="000A0544" w:rsidRDefault="000A0544" w:rsidP="004E3C76">
      <w:pPr>
        <w:jc w:val="both"/>
        <w:rPr>
          <w:rFonts w:ascii="Segoe UI" w:eastAsia="Times New Roman" w:hAnsi="Segoe UI" w:cs="Segoe UI"/>
          <w:b w:val="0"/>
          <w:sz w:val="21"/>
          <w:szCs w:val="21"/>
          <w:lang w:bidi="ar-SA"/>
        </w:rPr>
      </w:pPr>
      <w:r w:rsidRPr="000A0544">
        <w:rPr>
          <w:rFonts w:ascii="Segoe UI" w:eastAsia="Times New Roman" w:hAnsi="Segoe UI" w:cs="Segoe UI"/>
          <w:b w:val="0"/>
          <w:sz w:val="21"/>
          <w:szCs w:val="21"/>
          <w:lang w:bidi="ar-SA"/>
        </w:rPr>
        <w:t>2 types of SORT KEYs - compound and interleaved. In this project we will use compound SORT KEY only as interleaved comes with extra baggage of costly maintenance.</w:t>
      </w:r>
    </w:p>
    <w:p w14:paraId="3699ED37" w14:textId="1C3A9410" w:rsidR="000A0544" w:rsidRPr="000A0544" w:rsidRDefault="000A0544" w:rsidP="004E3C76">
      <w:pPr>
        <w:jc w:val="both"/>
        <w:rPr>
          <w:rFonts w:ascii="Segoe UI" w:eastAsia="Times New Roman" w:hAnsi="Segoe UI" w:cs="Segoe UI"/>
          <w:b w:val="0"/>
          <w:sz w:val="21"/>
          <w:szCs w:val="21"/>
          <w:lang w:bidi="ar-SA"/>
        </w:rPr>
      </w:pPr>
      <w:r w:rsidRPr="000A0544">
        <w:rPr>
          <w:rFonts w:ascii="Segoe UI" w:eastAsia="Times New Roman" w:hAnsi="Segoe UI" w:cs="Segoe UI"/>
          <w:b w:val="0"/>
          <w:sz w:val="21"/>
          <w:szCs w:val="21"/>
          <w:lang w:bidi="ar-SA"/>
        </w:rPr>
        <w:t xml:space="preserve">We can define multiple columns in SORT </w:t>
      </w:r>
      <w:r w:rsidR="002E54EB" w:rsidRPr="000A0544">
        <w:rPr>
          <w:rFonts w:ascii="Segoe UI" w:eastAsia="Times New Roman" w:hAnsi="Segoe UI" w:cs="Segoe UI"/>
          <w:b w:val="0"/>
          <w:sz w:val="21"/>
          <w:szCs w:val="21"/>
          <w:lang w:bidi="ar-SA"/>
        </w:rPr>
        <w:t>KEY but</w:t>
      </w:r>
      <w:r w:rsidRPr="000A0544">
        <w:rPr>
          <w:rFonts w:ascii="Segoe UI" w:eastAsia="Times New Roman" w:hAnsi="Segoe UI" w:cs="Segoe UI"/>
          <w:b w:val="0"/>
          <w:sz w:val="21"/>
          <w:szCs w:val="21"/>
          <w:lang w:bidi="ar-SA"/>
        </w:rPr>
        <w:t xml:space="preserve"> defining more than 3 columns will not add any performance improvements.</w:t>
      </w:r>
    </w:p>
    <w:p w14:paraId="4A2E1997" w14:textId="77777777" w:rsidR="000A0544" w:rsidRPr="000A0544" w:rsidRDefault="000A0544" w:rsidP="004E3C76">
      <w:pPr>
        <w:jc w:val="both"/>
        <w:rPr>
          <w:rFonts w:ascii="Segoe UI" w:eastAsia="Times New Roman" w:hAnsi="Segoe UI" w:cs="Segoe UI"/>
          <w:b w:val="0"/>
          <w:sz w:val="21"/>
          <w:szCs w:val="21"/>
          <w:lang w:bidi="ar-SA"/>
        </w:rPr>
      </w:pPr>
      <w:r w:rsidRPr="000A0544">
        <w:rPr>
          <w:rFonts w:ascii="Segoe UI" w:eastAsia="Times New Roman" w:hAnsi="Segoe UI" w:cs="Segoe UI"/>
          <w:b w:val="0"/>
          <w:sz w:val="21"/>
          <w:szCs w:val="21"/>
          <w:lang w:bidi="ar-SA"/>
        </w:rPr>
        <w:t>Columns to choose for SORT KEY are based on FILTER predicates, JOIN clause, GROUP BY clause</w:t>
      </w:r>
    </w:p>
    <w:p w14:paraId="6598A20D" w14:textId="77777777" w:rsidR="000A0544" w:rsidRPr="000A0544" w:rsidRDefault="000A0544" w:rsidP="004E3C76">
      <w:pPr>
        <w:jc w:val="both"/>
        <w:rPr>
          <w:rFonts w:ascii="Segoe UI" w:eastAsia="Times New Roman" w:hAnsi="Segoe UI" w:cs="Segoe UI"/>
          <w:b w:val="0"/>
          <w:sz w:val="21"/>
          <w:szCs w:val="21"/>
          <w:lang w:bidi="ar-SA"/>
        </w:rPr>
      </w:pPr>
      <w:r w:rsidRPr="000A0544">
        <w:rPr>
          <w:rFonts w:ascii="Segoe UI" w:eastAsia="Times New Roman" w:hAnsi="Segoe UI" w:cs="Segoe UI"/>
          <w:b w:val="0"/>
          <w:sz w:val="21"/>
          <w:szCs w:val="21"/>
          <w:lang w:bidi="ar-SA"/>
        </w:rPr>
        <w:t>Note: To maintain sort of table frequent VACUUM is required (there is automated process as well which takes care from backend)</w:t>
      </w:r>
    </w:p>
    <w:p w14:paraId="35E42577" w14:textId="72D0005D" w:rsidR="000A0544" w:rsidRDefault="000A0544" w:rsidP="004E3C76">
      <w:pPr>
        <w:jc w:val="both"/>
        <w:rPr>
          <w:sz w:val="28"/>
        </w:rPr>
      </w:pPr>
    </w:p>
    <w:p w14:paraId="30AAE13B" w14:textId="268F539A" w:rsidR="00622DC8" w:rsidRDefault="00622DC8" w:rsidP="004E3C76">
      <w:pPr>
        <w:jc w:val="both"/>
        <w:rPr>
          <w:sz w:val="28"/>
        </w:rPr>
      </w:pPr>
    </w:p>
    <w:p w14:paraId="6386F324" w14:textId="53644A68" w:rsidR="00622DC8" w:rsidRDefault="00622DC8" w:rsidP="004E3C76">
      <w:pPr>
        <w:jc w:val="both"/>
        <w:rPr>
          <w:b w:val="0"/>
          <w:bCs/>
          <w:sz w:val="28"/>
        </w:rPr>
      </w:pPr>
    </w:p>
    <w:p w14:paraId="49874B40" w14:textId="665EBD6D" w:rsidR="00622DC8" w:rsidRDefault="00622DC8" w:rsidP="004E3C76">
      <w:pPr>
        <w:jc w:val="both"/>
        <w:rPr>
          <w:b w:val="0"/>
          <w:bCs/>
          <w:sz w:val="28"/>
        </w:rPr>
      </w:pPr>
    </w:p>
    <w:p w14:paraId="5B95DD02" w14:textId="1F4C6A79" w:rsidR="00622DC8" w:rsidRDefault="00622DC8" w:rsidP="004E3C76">
      <w:pPr>
        <w:jc w:val="both"/>
        <w:rPr>
          <w:b w:val="0"/>
          <w:bCs/>
          <w:sz w:val="28"/>
        </w:rPr>
      </w:pPr>
    </w:p>
    <w:p w14:paraId="519D6824" w14:textId="1EB11229" w:rsidR="00622DC8" w:rsidRDefault="00622DC8" w:rsidP="004E3C76">
      <w:pPr>
        <w:jc w:val="both"/>
        <w:rPr>
          <w:b w:val="0"/>
          <w:bCs/>
          <w:sz w:val="28"/>
        </w:rPr>
      </w:pPr>
    </w:p>
    <w:p w14:paraId="0A1263A6" w14:textId="7E8585FB" w:rsidR="00622DC8" w:rsidRDefault="00622DC8" w:rsidP="004E3C76">
      <w:pPr>
        <w:jc w:val="both"/>
        <w:rPr>
          <w:b w:val="0"/>
          <w:bCs/>
          <w:sz w:val="28"/>
        </w:rPr>
      </w:pPr>
    </w:p>
    <w:p w14:paraId="6371F49A" w14:textId="25C1B30E" w:rsidR="00622DC8" w:rsidRDefault="00622DC8" w:rsidP="004E3C76">
      <w:pPr>
        <w:jc w:val="both"/>
        <w:rPr>
          <w:b w:val="0"/>
          <w:bCs/>
          <w:sz w:val="28"/>
        </w:rPr>
      </w:pPr>
    </w:p>
    <w:p w14:paraId="12FEE446" w14:textId="57881025" w:rsidR="00622DC8" w:rsidRDefault="00622DC8" w:rsidP="004E3C76">
      <w:pPr>
        <w:jc w:val="both"/>
        <w:rPr>
          <w:b w:val="0"/>
          <w:bCs/>
          <w:sz w:val="28"/>
        </w:rPr>
      </w:pPr>
    </w:p>
    <w:p w14:paraId="19E0368F" w14:textId="4999BAA1" w:rsidR="00622DC8" w:rsidRDefault="00622DC8" w:rsidP="004E3C76">
      <w:pPr>
        <w:jc w:val="both"/>
        <w:rPr>
          <w:b w:val="0"/>
          <w:bCs/>
          <w:sz w:val="28"/>
        </w:rPr>
      </w:pPr>
    </w:p>
    <w:p w14:paraId="2999928C" w14:textId="0397D975" w:rsidR="00622DC8" w:rsidRDefault="00622DC8" w:rsidP="004E3C76">
      <w:pPr>
        <w:jc w:val="both"/>
        <w:rPr>
          <w:b w:val="0"/>
          <w:bCs/>
          <w:sz w:val="28"/>
        </w:rPr>
      </w:pPr>
    </w:p>
    <w:p w14:paraId="737E13C0" w14:textId="46C89A12" w:rsidR="00622DC8" w:rsidRDefault="00622DC8" w:rsidP="004E3C76">
      <w:pPr>
        <w:jc w:val="both"/>
        <w:rPr>
          <w:b w:val="0"/>
          <w:bCs/>
          <w:sz w:val="28"/>
        </w:rPr>
      </w:pPr>
    </w:p>
    <w:p w14:paraId="18CB7EFB" w14:textId="51D31FE0" w:rsidR="00622DC8" w:rsidRDefault="00622DC8" w:rsidP="004E3C76">
      <w:pPr>
        <w:jc w:val="both"/>
        <w:rPr>
          <w:b w:val="0"/>
          <w:bCs/>
          <w:sz w:val="28"/>
        </w:rPr>
      </w:pPr>
    </w:p>
    <w:p w14:paraId="2B7AB329" w14:textId="1D37FD1F" w:rsidR="00622DC8" w:rsidRDefault="00622DC8" w:rsidP="004E3C76">
      <w:pPr>
        <w:jc w:val="both"/>
        <w:rPr>
          <w:b w:val="0"/>
          <w:bCs/>
          <w:sz w:val="28"/>
        </w:rPr>
      </w:pPr>
    </w:p>
    <w:p w14:paraId="07F63DD8" w14:textId="0CAF480F" w:rsidR="00622DC8" w:rsidRDefault="00622DC8" w:rsidP="004E3C76">
      <w:pPr>
        <w:jc w:val="both"/>
        <w:rPr>
          <w:b w:val="0"/>
          <w:bCs/>
          <w:sz w:val="28"/>
        </w:rPr>
      </w:pPr>
    </w:p>
    <w:p w14:paraId="3B6C30F4" w14:textId="77777777" w:rsidR="00622DC8" w:rsidRPr="00622DC8" w:rsidRDefault="00622DC8" w:rsidP="004E3C76">
      <w:pPr>
        <w:jc w:val="both"/>
        <w:rPr>
          <w:b w:val="0"/>
          <w:bCs/>
          <w:sz w:val="28"/>
        </w:rPr>
      </w:pPr>
    </w:p>
    <w:p w14:paraId="0C62B9E7" w14:textId="049D4402" w:rsidR="00673A74" w:rsidRDefault="00673A74" w:rsidP="004E3C76">
      <w:pPr>
        <w:jc w:val="both"/>
        <w:rPr>
          <w:sz w:val="28"/>
        </w:rPr>
      </w:pPr>
    </w:p>
    <w:p w14:paraId="2046AF8F" w14:textId="77777777" w:rsidR="0038173C" w:rsidRDefault="0038173C" w:rsidP="004E3C76">
      <w:pPr>
        <w:jc w:val="both"/>
        <w:rPr>
          <w:sz w:val="28"/>
        </w:rPr>
      </w:pPr>
    </w:p>
    <w:p w14:paraId="052257C0" w14:textId="77777777" w:rsidR="0038173C" w:rsidRDefault="0038173C" w:rsidP="004E3C76">
      <w:pPr>
        <w:jc w:val="both"/>
        <w:rPr>
          <w:rFonts w:ascii="Calibri" w:eastAsia="Times New Roman" w:hAnsi="Calibri" w:cs="Calibri"/>
          <w:bCs/>
          <w:color w:val="000000"/>
          <w:sz w:val="22"/>
          <w:szCs w:val="22"/>
          <w:lang w:val="en-IN" w:eastAsia="en-IN" w:bidi="ar-SA"/>
        </w:rPr>
        <w:sectPr w:rsidR="0038173C" w:rsidSect="00C70681">
          <w:pgSz w:w="11907" w:h="16839" w:code="9"/>
          <w:pgMar w:top="1418" w:right="1134" w:bottom="1134" w:left="1418" w:header="720" w:footer="425" w:gutter="0"/>
          <w:cols w:space="720"/>
          <w:titlePg/>
          <w:docGrid w:linePitch="360"/>
        </w:sectPr>
      </w:pPr>
    </w:p>
    <w:p w14:paraId="3BD92A35" w14:textId="13D04CCB" w:rsidR="00EA03AD" w:rsidRDefault="00EA03AD" w:rsidP="004E3C76">
      <w:pPr>
        <w:jc w:val="both"/>
        <w:rPr>
          <w:b w:val="0"/>
          <w:bCs/>
          <w:szCs w:val="24"/>
        </w:rPr>
      </w:pPr>
    </w:p>
    <w:tbl>
      <w:tblPr>
        <w:tblW w:w="13585" w:type="dxa"/>
        <w:tblLook w:val="04A0" w:firstRow="1" w:lastRow="0" w:firstColumn="1" w:lastColumn="0" w:noHBand="0" w:noVBand="1"/>
      </w:tblPr>
      <w:tblGrid>
        <w:gridCol w:w="980"/>
        <w:gridCol w:w="3735"/>
        <w:gridCol w:w="518"/>
        <w:gridCol w:w="480"/>
        <w:gridCol w:w="1080"/>
        <w:gridCol w:w="885"/>
        <w:gridCol w:w="778"/>
        <w:gridCol w:w="1660"/>
        <w:gridCol w:w="1171"/>
        <w:gridCol w:w="975"/>
        <w:gridCol w:w="1323"/>
      </w:tblGrid>
      <w:tr w:rsidR="001E1C69" w:rsidRPr="001E1C69" w14:paraId="1182290F" w14:textId="77777777" w:rsidTr="1BCF5EBB">
        <w:trPr>
          <w:trHeight w:val="290"/>
        </w:trPr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hideMark/>
          </w:tcPr>
          <w:p w14:paraId="2B4FE7E5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 xml:space="preserve">Schema Name </w:t>
            </w:r>
          </w:p>
        </w:tc>
        <w:tc>
          <w:tcPr>
            <w:tcW w:w="37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hideMark/>
          </w:tcPr>
          <w:p w14:paraId="337FFAFB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 xml:space="preserve">Table Name 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hideMark/>
          </w:tcPr>
          <w:p w14:paraId="4FCC5144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PK</w:t>
            </w:r>
          </w:p>
        </w:tc>
        <w:tc>
          <w:tcPr>
            <w:tcW w:w="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hideMark/>
          </w:tcPr>
          <w:p w14:paraId="6C566EA0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FK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hideMark/>
          </w:tcPr>
          <w:p w14:paraId="4ADED08F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 xml:space="preserve">Joining column </w:t>
            </w:r>
          </w:p>
        </w:tc>
        <w:tc>
          <w:tcPr>
            <w:tcW w:w="8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hideMark/>
          </w:tcPr>
          <w:p w14:paraId="60F3CF18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 xml:space="preserve">Master data </w:t>
            </w:r>
          </w:p>
        </w:tc>
        <w:tc>
          <w:tcPr>
            <w:tcW w:w="7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hideMark/>
          </w:tcPr>
          <w:p w14:paraId="045CC10F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 xml:space="preserve"># of rows 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hideMark/>
          </w:tcPr>
          <w:p w14:paraId="75672128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Distribution Style</w:t>
            </w:r>
          </w:p>
        </w:tc>
        <w:tc>
          <w:tcPr>
            <w:tcW w:w="1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hideMark/>
          </w:tcPr>
          <w:p w14:paraId="106FEB07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Sort Key (ingestion)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hideMark/>
          </w:tcPr>
          <w:p w14:paraId="309829CF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 xml:space="preserve">Joining table </w:t>
            </w:r>
          </w:p>
        </w:tc>
        <w:tc>
          <w:tcPr>
            <w:tcW w:w="13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hideMark/>
          </w:tcPr>
          <w:p w14:paraId="5888C1DD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Joining column</w:t>
            </w:r>
          </w:p>
        </w:tc>
      </w:tr>
      <w:tr w:rsidR="001E1C69" w:rsidRPr="001E1C69" w14:paraId="3DCD9429" w14:textId="77777777" w:rsidTr="1BCF5EBB">
        <w:trPr>
          <w:trHeight w:val="29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6DDBE5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RCT</w:t>
            </w:r>
          </w:p>
        </w:tc>
        <w:tc>
          <w:tcPr>
            <w:tcW w:w="3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9C9EB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ALLOC_SET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3FB2A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735F9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E88BE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0C174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A7694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3D3EC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F5DB81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2A461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8DFC7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</w:tr>
      <w:tr w:rsidR="001E1C69" w:rsidRPr="001E1C69" w14:paraId="7C3AAB13" w14:textId="77777777" w:rsidTr="1BCF5EBB">
        <w:trPr>
          <w:trHeight w:val="29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9AB96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AP</w:t>
            </w:r>
          </w:p>
        </w:tc>
        <w:tc>
          <w:tcPr>
            <w:tcW w:w="3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856EE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APAC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BE692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91720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90748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93B22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BE696F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F983F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08952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0DFDC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8E94A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</w:tr>
      <w:tr w:rsidR="001E1C69" w:rsidRPr="001E1C69" w14:paraId="178459CE" w14:textId="77777777" w:rsidTr="1BCF5EBB">
        <w:trPr>
          <w:trHeight w:val="29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1E705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AP</w:t>
            </w:r>
          </w:p>
        </w:tc>
        <w:tc>
          <w:tcPr>
            <w:tcW w:w="3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8930B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APAC_AMRT_DETAILS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DD9F3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F07A8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5A3B4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60AE8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D29F0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EDD37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958BA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DB7EE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5EF90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</w:tr>
      <w:tr w:rsidR="001E1C69" w:rsidRPr="001E1C69" w14:paraId="42F38FB3" w14:textId="77777777" w:rsidTr="1BCF5EBB">
        <w:trPr>
          <w:trHeight w:val="29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5FC4B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APAC</w:t>
            </w:r>
          </w:p>
        </w:tc>
        <w:tc>
          <w:tcPr>
            <w:tcW w:w="3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C9587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APAC_AMRT_DETAILS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E10C12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8F8EF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2E653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B07F3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8CAA40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C4332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ACF3A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C9381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36E83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</w:tr>
      <w:tr w:rsidR="001E1C69" w:rsidRPr="001E1C69" w14:paraId="70CD0EF3" w14:textId="77777777" w:rsidTr="1BCF5EBB">
        <w:trPr>
          <w:trHeight w:val="29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CA677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AP</w:t>
            </w:r>
          </w:p>
        </w:tc>
        <w:tc>
          <w:tcPr>
            <w:tcW w:w="3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ACDF0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APAC_APAC_RELN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B5E8F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75CDA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20D48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46730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0762CC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5F516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84A0C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D8E57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0A9398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</w:tr>
      <w:tr w:rsidR="001E1C69" w:rsidRPr="001E1C69" w14:paraId="0ABBA59B" w14:textId="77777777" w:rsidTr="1BCF5EBB">
        <w:trPr>
          <w:trHeight w:val="29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36D3A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AP</w:t>
            </w:r>
          </w:p>
        </w:tc>
        <w:tc>
          <w:tcPr>
            <w:tcW w:w="3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201BE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APAC_ASSET_RELN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9AE4A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025AC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21AB1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6BEA9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D2260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C9391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60196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79E27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AFCA8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</w:tr>
      <w:tr w:rsidR="001E1C69" w:rsidRPr="001E1C69" w14:paraId="28BD47C4" w14:textId="77777777" w:rsidTr="1BCF5EBB">
        <w:trPr>
          <w:trHeight w:val="29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CE66D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DTS</w:t>
            </w:r>
          </w:p>
        </w:tc>
        <w:tc>
          <w:tcPr>
            <w:tcW w:w="3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B0C980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APAC_DOC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F0E8A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D9236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EDF6F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FE798C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9A9A2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D610E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10838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4ED50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0ECE8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</w:tr>
      <w:tr w:rsidR="001E1C69" w:rsidRPr="001E1C69" w14:paraId="71E104C2" w14:textId="77777777" w:rsidTr="1BCF5EBB">
        <w:trPr>
          <w:trHeight w:val="29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6E89F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AP</w:t>
            </w:r>
          </w:p>
        </w:tc>
        <w:tc>
          <w:tcPr>
            <w:tcW w:w="3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6DB00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APAC_EVENTS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C7488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F4937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8AB94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6B3C7B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C344B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EF398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3D999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3F9214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D3FEC1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</w:tr>
      <w:tr w:rsidR="001E1C69" w:rsidRPr="001E1C69" w14:paraId="282516AD" w14:textId="77777777" w:rsidTr="1BCF5EBB">
        <w:trPr>
          <w:trHeight w:val="29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06DBA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AP</w:t>
            </w:r>
          </w:p>
        </w:tc>
        <w:tc>
          <w:tcPr>
            <w:tcW w:w="3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E5E19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APAC_FIN_PARAM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CC3A4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A4D42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2BF5D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3F2DB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88B83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CCCCB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98E64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87BE6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62423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</w:tr>
      <w:tr w:rsidR="001E1C69" w:rsidRPr="001E1C69" w14:paraId="6D9A770A" w14:textId="77777777" w:rsidTr="1BCF5EBB">
        <w:trPr>
          <w:trHeight w:val="29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3BB06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CT</w:t>
            </w:r>
          </w:p>
        </w:tc>
        <w:tc>
          <w:tcPr>
            <w:tcW w:w="3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A964C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APAC_FIN_PARAM_LOOKUP_TABLE1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48F2A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528E1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E2BCA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29529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12941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8508B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36CB98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D8405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EB31E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</w:tr>
      <w:tr w:rsidR="001E1C69" w:rsidRPr="001E1C69" w14:paraId="5F5749C7" w14:textId="77777777" w:rsidTr="1BCF5EBB">
        <w:trPr>
          <w:trHeight w:val="29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59F43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AP</w:t>
            </w:r>
          </w:p>
        </w:tc>
        <w:tc>
          <w:tcPr>
            <w:tcW w:w="3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BA514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APAC_FLEXIBLE_INFO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08E501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63134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A6990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092B4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D8D19E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EE6626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1B224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C1679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7027C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</w:tr>
      <w:tr w:rsidR="001E1C69" w:rsidRPr="001E1C69" w14:paraId="245A4E2B" w14:textId="77777777" w:rsidTr="1BCF5EBB">
        <w:trPr>
          <w:trHeight w:val="29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6455D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AP</w:t>
            </w:r>
          </w:p>
        </w:tc>
        <w:tc>
          <w:tcPr>
            <w:tcW w:w="3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FD41C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APAC_INTEREST_PARAM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8E90C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A15803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A3F16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2FA37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161E46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41481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39817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E9487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4E7B7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</w:tr>
      <w:tr w:rsidR="001E1C69" w:rsidRPr="001E1C69" w14:paraId="00965389" w14:textId="77777777" w:rsidTr="1BCF5EBB">
        <w:trPr>
          <w:trHeight w:val="29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596AC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AP</w:t>
            </w:r>
          </w:p>
        </w:tc>
        <w:tc>
          <w:tcPr>
            <w:tcW w:w="3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22102A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APAC_PARTY_RELN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2E044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F275B6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A74E5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374B9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196AD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E50E7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927088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3D73D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52416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</w:tr>
      <w:tr w:rsidR="001E1C69" w:rsidRPr="001E1C69" w14:paraId="404E67EE" w14:textId="77777777" w:rsidTr="1BCF5EBB">
        <w:trPr>
          <w:trHeight w:val="29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F65D8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AST</w:t>
            </w:r>
          </w:p>
        </w:tc>
        <w:tc>
          <w:tcPr>
            <w:tcW w:w="3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2D65A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APAC_REFINANCE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61998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0A4C1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D2CFF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404E8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D230F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6A3C9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160560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905ED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5049B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</w:tr>
      <w:tr w:rsidR="001E1C69" w:rsidRPr="001E1C69" w14:paraId="3A971A0B" w14:textId="77777777" w:rsidTr="1BCF5EBB">
        <w:trPr>
          <w:trHeight w:val="29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5E317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RPT</w:t>
            </w:r>
          </w:p>
        </w:tc>
        <w:tc>
          <w:tcPr>
            <w:tcW w:w="3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5A3B9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APAC_REVISED_IRR_DATA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6DD27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EFF0E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B866B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0718B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09D96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A7742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DEAE0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893A6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5464E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</w:tr>
      <w:tr w:rsidR="001E1C69" w:rsidRPr="001E1C69" w14:paraId="70FAF3B0" w14:textId="77777777" w:rsidTr="1BCF5EBB">
        <w:trPr>
          <w:trHeight w:val="29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EEDA3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AST</w:t>
            </w:r>
          </w:p>
        </w:tc>
        <w:tc>
          <w:tcPr>
            <w:tcW w:w="3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F77A9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ASSET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E4205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7996D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5BBBE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05D5C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A7DA6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22FA16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0DAFD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DC9D8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52435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</w:tr>
      <w:tr w:rsidR="001E1C69" w:rsidRPr="001E1C69" w14:paraId="13DAF345" w14:textId="77777777" w:rsidTr="1BCF5EBB">
        <w:trPr>
          <w:trHeight w:val="29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638DD0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AST</w:t>
            </w:r>
          </w:p>
        </w:tc>
        <w:tc>
          <w:tcPr>
            <w:tcW w:w="3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44D8A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ASSET_FLEXIBLE_INFO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F6CF8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E424A9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F3492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70A254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02975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136F81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98765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C1E3C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0B70B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</w:tr>
      <w:tr w:rsidR="001E1C69" w:rsidRPr="001E1C69" w14:paraId="789A8724" w14:textId="77777777" w:rsidTr="1BCF5EBB">
        <w:trPr>
          <w:trHeight w:val="29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3627A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OLB</w:t>
            </w:r>
          </w:p>
        </w:tc>
        <w:tc>
          <w:tcPr>
            <w:tcW w:w="3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5B5F0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BALANCES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B1AD4D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23924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6EF92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1978B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F91BB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66B6E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43327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B30FD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3413C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</w:tr>
      <w:tr w:rsidR="001E1C69" w:rsidRPr="001E1C69" w14:paraId="70791104" w14:textId="77777777" w:rsidTr="1BCF5EBB">
        <w:trPr>
          <w:trHeight w:val="29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F6317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AP</w:t>
            </w:r>
          </w:p>
        </w:tc>
        <w:tc>
          <w:tcPr>
            <w:tcW w:w="3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962AB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CASH_FLOW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AF085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9F336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0430BE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E9F7F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9A6FF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1878FF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E6D24A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E19E7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49586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</w:tr>
      <w:tr w:rsidR="001E1C69" w:rsidRPr="001E1C69" w14:paraId="06557331" w14:textId="77777777" w:rsidTr="1BCF5EBB">
        <w:trPr>
          <w:trHeight w:val="29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EB066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CT</w:t>
            </w:r>
          </w:p>
        </w:tc>
        <w:tc>
          <w:tcPr>
            <w:tcW w:w="3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23343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CITY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57511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90450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17438F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79E44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F5DF5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4763D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8F447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013D8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962D51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</w:tr>
      <w:tr w:rsidR="001E1C69" w:rsidRPr="001E1C69" w14:paraId="1233852F" w14:textId="77777777" w:rsidTr="1BCF5EBB">
        <w:trPr>
          <w:trHeight w:val="29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30CE88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RCT</w:t>
            </w:r>
          </w:p>
        </w:tc>
        <w:tc>
          <w:tcPr>
            <w:tcW w:w="3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005EE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INSTRUMENT_BANK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06316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624D9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07B36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3B37C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99966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ED9EA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AA327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61CB0A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B6F720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</w:tr>
      <w:tr w:rsidR="001E1C69" w:rsidRPr="001E1C69" w14:paraId="14A9AB47" w14:textId="77777777" w:rsidTr="1BCF5EBB">
        <w:trPr>
          <w:trHeight w:val="29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91E89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RCT</w:t>
            </w:r>
          </w:p>
        </w:tc>
        <w:tc>
          <w:tcPr>
            <w:tcW w:w="3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54C07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INSTRUMENT_BOUNCE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295B6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659FC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6DD8E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E7596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1F600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7373D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F05D0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ED08F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3C92D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</w:tr>
      <w:tr w:rsidR="001E1C69" w:rsidRPr="001E1C69" w14:paraId="6174ABC6" w14:textId="77777777" w:rsidTr="1BCF5EBB">
        <w:trPr>
          <w:trHeight w:val="29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1C73CC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IFC</w:t>
            </w:r>
          </w:p>
        </w:tc>
        <w:tc>
          <w:tcPr>
            <w:tcW w:w="3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32B01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KYC_TEMPLATE_DATA_TAB_B1_B6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5B3A8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A1C41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ADCEE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A5ED7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549C7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C31CE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F95DC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4F397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19318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</w:tr>
      <w:tr w:rsidR="001E1C69" w:rsidRPr="001E1C69" w14:paraId="707C9147" w14:textId="77777777" w:rsidTr="1BCF5EBB">
        <w:trPr>
          <w:trHeight w:val="29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EC3A3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CT</w:t>
            </w:r>
          </w:p>
        </w:tc>
        <w:tc>
          <w:tcPr>
            <w:tcW w:w="3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D435F6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LOCATION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6C781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06EFD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EB28E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4D8D6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F6F1E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6C8E3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257106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DD4BD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71D52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</w:tr>
      <w:tr w:rsidR="001E1C69" w:rsidRPr="001E1C69" w14:paraId="69E39EF2" w14:textId="77777777" w:rsidTr="1BCF5EBB">
        <w:trPr>
          <w:trHeight w:val="29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E3D5C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CT</w:t>
            </w:r>
          </w:p>
        </w:tc>
        <w:tc>
          <w:tcPr>
            <w:tcW w:w="3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4FA44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LOCKER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1E8AF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83D38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1574B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EE329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D931A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14C59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ACE91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38184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9C93EC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</w:tr>
      <w:tr w:rsidR="001E1C69" w:rsidRPr="001E1C69" w14:paraId="6CF8A015" w14:textId="77777777" w:rsidTr="1BCF5EBB">
        <w:trPr>
          <w:trHeight w:val="29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59E6D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CT</w:t>
            </w:r>
          </w:p>
        </w:tc>
        <w:tc>
          <w:tcPr>
            <w:tcW w:w="3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BA6BE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LOOKUP_TABLE1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28BD7C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A1E8E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7305A1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BB55F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59ED15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903DC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608D5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D9B3C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92E0E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</w:tr>
      <w:tr w:rsidR="001E1C69" w:rsidRPr="001E1C69" w14:paraId="188C32EB" w14:textId="77777777" w:rsidTr="1BCF5EBB">
        <w:trPr>
          <w:trHeight w:val="29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222D08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CT</w:t>
            </w:r>
          </w:p>
        </w:tc>
        <w:tc>
          <w:tcPr>
            <w:tcW w:w="3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658DB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LOOKUP_TABLE2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BB84E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A4DA5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18D74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C852A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BD76FF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AED33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AB231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2D499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2C068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</w:tr>
      <w:tr w:rsidR="001E1C69" w:rsidRPr="001E1C69" w14:paraId="2CE5DF4E" w14:textId="77777777" w:rsidTr="1BCF5EBB">
        <w:trPr>
          <w:trHeight w:val="29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A32BE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CT</w:t>
            </w:r>
          </w:p>
        </w:tc>
        <w:tc>
          <w:tcPr>
            <w:tcW w:w="3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986E7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LOOKUP_TABLE3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92AA1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52CBE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24F17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0E592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3DF11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15E87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B4223B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20C53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EF8C4B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</w:tr>
      <w:tr w:rsidR="001E1C69" w:rsidRPr="001E1C69" w14:paraId="0483451B" w14:textId="77777777" w:rsidTr="1BCF5EBB">
        <w:trPr>
          <w:trHeight w:val="29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486CF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AST</w:t>
            </w:r>
          </w:p>
        </w:tc>
        <w:tc>
          <w:tcPr>
            <w:tcW w:w="3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47402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MODEL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37580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F843E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412912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17CC4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AC5454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2BEE4A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14335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C162E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BB8F4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</w:tr>
      <w:tr w:rsidR="001E1C69" w:rsidRPr="001E1C69" w14:paraId="59AD2439" w14:textId="77777777" w:rsidTr="1BCF5EBB">
        <w:trPr>
          <w:trHeight w:val="29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ED5D4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RPT</w:t>
            </w:r>
          </w:p>
        </w:tc>
        <w:tc>
          <w:tcPr>
            <w:tcW w:w="3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E089F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MONTHLY_ACCRUAL@RPT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7D9719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1A8408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7FAC0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B7B68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A0E96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E671C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6761C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E0151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53E8B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</w:tr>
      <w:tr w:rsidR="001E1C69" w:rsidRPr="001E1C69" w14:paraId="233E8121" w14:textId="77777777" w:rsidTr="1BCF5EBB">
        <w:trPr>
          <w:trHeight w:val="29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394B8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RPT</w:t>
            </w:r>
          </w:p>
        </w:tc>
        <w:tc>
          <w:tcPr>
            <w:tcW w:w="3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D33E8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MONTHLY_ACCRUAL_FORECAST_V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D15AF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5C293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B65FBD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3A371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1C7FF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23FFB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D4F75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BE1C16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85700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</w:tr>
      <w:tr w:rsidR="001E1C69" w:rsidRPr="001E1C69" w14:paraId="4FB758A8" w14:textId="77777777" w:rsidTr="1BCF5EBB">
        <w:trPr>
          <w:trHeight w:val="29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EC9892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RPT</w:t>
            </w:r>
          </w:p>
        </w:tc>
        <w:tc>
          <w:tcPr>
            <w:tcW w:w="3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5DAC1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MONTHLY_ACCRUAL_H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5DD0D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E2BBD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0E0B4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93AB9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EA32C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6B243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1A81A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ADFA3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24329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</w:tr>
      <w:tr w:rsidR="001E1C69" w:rsidRPr="001E1C69" w14:paraId="739ACFA3" w14:textId="77777777" w:rsidTr="1BCF5EBB">
        <w:trPr>
          <w:trHeight w:val="29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0F9ED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DTS</w:t>
            </w:r>
          </w:p>
        </w:tc>
        <w:tc>
          <w:tcPr>
            <w:tcW w:w="3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10CB38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PAC_DOC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1002F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0C093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89567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86DA2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291D4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3151C7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AF804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A9782F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48EE5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</w:tr>
      <w:tr w:rsidR="001E1C69" w:rsidRPr="001E1C69" w14:paraId="05B2FB31" w14:textId="77777777" w:rsidTr="1BCF5EBB">
        <w:trPr>
          <w:trHeight w:val="29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CA85D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PRM</w:t>
            </w:r>
          </w:p>
        </w:tc>
        <w:tc>
          <w:tcPr>
            <w:tcW w:w="3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3ACEA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PARTY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BD382A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09513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3D071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07763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0E004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EC521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D6E5C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FA46D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A3BDBE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</w:tr>
      <w:tr w:rsidR="001E1C69" w:rsidRPr="001E1C69" w14:paraId="1D7FC541" w14:textId="77777777" w:rsidTr="1BCF5EBB">
        <w:trPr>
          <w:trHeight w:val="29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5B401F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PRM</w:t>
            </w:r>
          </w:p>
        </w:tc>
        <w:tc>
          <w:tcPr>
            <w:tcW w:w="3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7BD60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PARTY_ADDRESS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E8FD18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246CE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31271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76F70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AF53A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E8E3B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3574E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93E80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F954E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</w:tr>
      <w:tr w:rsidR="001E1C69" w:rsidRPr="001E1C69" w14:paraId="0C4C1C76" w14:textId="77777777" w:rsidTr="1BCF5EBB">
        <w:trPr>
          <w:trHeight w:val="29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F0204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PRM</w:t>
            </w:r>
          </w:p>
        </w:tc>
        <w:tc>
          <w:tcPr>
            <w:tcW w:w="3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D1E28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PARTY_CORRESPONDANCE_ADDR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AC20A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2EDD9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B6D1C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58564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B2C57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0C55F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09717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14311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6CAB9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</w:tr>
      <w:tr w:rsidR="001E1C69" w:rsidRPr="001E1C69" w14:paraId="38418E69" w14:textId="77777777" w:rsidTr="1BCF5EBB">
        <w:trPr>
          <w:trHeight w:val="29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C9B14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PRM</w:t>
            </w:r>
          </w:p>
        </w:tc>
        <w:tc>
          <w:tcPr>
            <w:tcW w:w="3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641A8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PARTY_FIRM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19962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605CB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8F145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CCA92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40918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DD78D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3238D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79E35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AD23C2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</w:tr>
      <w:tr w:rsidR="001E1C69" w:rsidRPr="001E1C69" w14:paraId="6ED9EC89" w14:textId="77777777" w:rsidTr="1BCF5EBB">
        <w:trPr>
          <w:trHeight w:val="29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1302E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PRM</w:t>
            </w:r>
          </w:p>
        </w:tc>
        <w:tc>
          <w:tcPr>
            <w:tcW w:w="3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22CFA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PARTY_FLEX_INFM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44B9D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582E0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AB818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56010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31C82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960C6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25297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72958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A018B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</w:tr>
      <w:tr w:rsidR="001E1C69" w:rsidRPr="001E1C69" w14:paraId="1D3A8254" w14:textId="77777777" w:rsidTr="1BCF5EBB">
        <w:trPr>
          <w:trHeight w:val="29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544911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PRM</w:t>
            </w:r>
          </w:p>
        </w:tc>
        <w:tc>
          <w:tcPr>
            <w:tcW w:w="3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3F068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PARTY_INDIVIDUAL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AC0D0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B3CF4B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44117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20F2F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D536A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60570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B842A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9F700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85C098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</w:tr>
      <w:tr w:rsidR="001E1C69" w:rsidRPr="001E1C69" w14:paraId="3DC523BC" w14:textId="77777777" w:rsidTr="1BCF5EBB">
        <w:trPr>
          <w:trHeight w:val="29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694B3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PRM</w:t>
            </w:r>
          </w:p>
        </w:tc>
        <w:tc>
          <w:tcPr>
            <w:tcW w:w="3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A37C1B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PARTY_IT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CF2EB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01CC8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CDE6E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DD729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41862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8554B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D1B74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2F89F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8D08A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</w:tr>
      <w:tr w:rsidR="001E1C69" w:rsidRPr="001E1C69" w14:paraId="60B7EC1D" w14:textId="77777777" w:rsidTr="1BCF5EBB">
        <w:trPr>
          <w:trHeight w:val="29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8C8D3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PRM</w:t>
            </w:r>
          </w:p>
        </w:tc>
        <w:tc>
          <w:tcPr>
            <w:tcW w:w="3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D2536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PARTY_MIS_CODE_DTL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96B4B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624EA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30AD6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387D0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9E08C3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C2DE49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647E6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110EF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35F9E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</w:tr>
      <w:tr w:rsidR="001E1C69" w:rsidRPr="001E1C69" w14:paraId="5FF97CE9" w14:textId="77777777" w:rsidTr="1BCF5EBB">
        <w:trPr>
          <w:trHeight w:val="29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A0BD3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RCT</w:t>
            </w:r>
          </w:p>
        </w:tc>
        <w:tc>
          <w:tcPr>
            <w:tcW w:w="3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457B9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PAYIN_SLIPS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362548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410329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32B16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8DA1C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44C53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0D210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77559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DA063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AED3A0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</w:tr>
      <w:tr w:rsidR="001E1C69" w:rsidRPr="001E1C69" w14:paraId="67A03181" w14:textId="77777777" w:rsidTr="1BCF5EBB">
        <w:trPr>
          <w:trHeight w:val="29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9E40B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RCT</w:t>
            </w:r>
          </w:p>
        </w:tc>
        <w:tc>
          <w:tcPr>
            <w:tcW w:w="3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E34F7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PDC_INSTR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2BFB2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0FE73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E376E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12C8A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658BD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723C0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35577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29279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9D013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</w:tr>
      <w:tr w:rsidR="001E1C69" w:rsidRPr="001E1C69" w14:paraId="57BDABFE" w14:textId="77777777" w:rsidTr="1BCF5EBB">
        <w:trPr>
          <w:trHeight w:val="29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82272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RCT</w:t>
            </w:r>
          </w:p>
        </w:tc>
        <w:tc>
          <w:tcPr>
            <w:tcW w:w="3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6E1733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PDC_LEDGER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7CEAAE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3BF19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6EA2B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21D0E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18D16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E4728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C8BEC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08DAA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977DB1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</w:tr>
      <w:tr w:rsidR="001E1C69" w:rsidRPr="001E1C69" w14:paraId="483F6AC7" w14:textId="77777777" w:rsidTr="1BCF5EBB">
        <w:trPr>
          <w:trHeight w:val="29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C0E0F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AP</w:t>
            </w:r>
          </w:p>
        </w:tc>
        <w:tc>
          <w:tcPr>
            <w:tcW w:w="3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426AD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PREDEFINED_OL_TRANS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C6A6D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BBE8D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9F0BA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F4F0AE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20645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7774B7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53652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1B738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E9823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</w:tr>
      <w:tr w:rsidR="001E1C69" w:rsidRPr="001E1C69" w14:paraId="560A6F05" w14:textId="77777777" w:rsidTr="1BCF5EBB">
        <w:trPr>
          <w:trHeight w:val="29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03C12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PRM</w:t>
            </w:r>
          </w:p>
        </w:tc>
        <w:tc>
          <w:tcPr>
            <w:tcW w:w="3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D47F7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PARTY_FLEX_INFM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ECF3C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0F80E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900F6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6A8F9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D167F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4EF43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BB12F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93BBB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53EE4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</w:tr>
      <w:tr w:rsidR="001E1C69" w:rsidRPr="001E1C69" w14:paraId="6950BEEC" w14:textId="77777777" w:rsidTr="1BCF5EBB">
        <w:trPr>
          <w:trHeight w:val="29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1E383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APPL</w:t>
            </w:r>
          </w:p>
        </w:tc>
        <w:tc>
          <w:tcPr>
            <w:tcW w:w="3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20A7C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PRODUCT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8EE1E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3E225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778D7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7389F4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011CF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380692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0D6BF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B30B5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2868FE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</w:tr>
      <w:tr w:rsidR="001E1C69" w:rsidRPr="001E1C69" w14:paraId="6316382E" w14:textId="77777777" w:rsidTr="1BCF5EBB">
        <w:trPr>
          <w:trHeight w:val="29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95E17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AP</w:t>
            </w:r>
          </w:p>
        </w:tc>
        <w:tc>
          <w:tcPr>
            <w:tcW w:w="3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B89F3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PROPOSAL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7F0D7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F3F7A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2D6DA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9577D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E3EA3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5C017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71A22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253DB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7D9AB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</w:tr>
      <w:tr w:rsidR="001E1C69" w:rsidRPr="001E1C69" w14:paraId="1CB5EC0F" w14:textId="77777777" w:rsidTr="1BCF5EBB">
        <w:trPr>
          <w:trHeight w:val="29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62C5A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CT</w:t>
            </w:r>
          </w:p>
        </w:tc>
        <w:tc>
          <w:tcPr>
            <w:tcW w:w="3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06B42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RBI_MICR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FB8C3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FFF5D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44331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26F50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538F7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71A98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42245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37DDE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908E75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</w:tr>
      <w:tr w:rsidR="001E1C69" w:rsidRPr="001E1C69" w14:paraId="2937D199" w14:textId="77777777" w:rsidTr="1BCF5EBB">
        <w:trPr>
          <w:trHeight w:val="29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DAEDB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RCT</w:t>
            </w:r>
          </w:p>
        </w:tc>
        <w:tc>
          <w:tcPr>
            <w:tcW w:w="3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9ABE7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RECEIPT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47411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57E06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0A1D1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CAFA9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BACFB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A7D0B5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E7A15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E58AA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C2DDA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</w:tr>
      <w:tr w:rsidR="001E1C69" w:rsidRPr="001E1C69" w14:paraId="782104A1" w14:textId="77777777" w:rsidTr="1BCF5EBB">
        <w:trPr>
          <w:trHeight w:val="29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0A668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RCT</w:t>
            </w:r>
          </w:p>
        </w:tc>
        <w:tc>
          <w:tcPr>
            <w:tcW w:w="3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ACDD17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RECEIPT_INSTRUMENT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AA981F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A8BCC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1BCDE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76D7C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009E9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8FDA4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78027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5C3083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BDCAFC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</w:tr>
      <w:tr w:rsidR="001E1C69" w:rsidRPr="001E1C69" w14:paraId="60642852" w14:textId="77777777" w:rsidTr="1BCF5EBB">
        <w:trPr>
          <w:trHeight w:val="29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B8196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CREDIT</w:t>
            </w:r>
          </w:p>
        </w:tc>
        <w:tc>
          <w:tcPr>
            <w:tcW w:w="3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71CF4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SANCTION_CONFIG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E7EB9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E0875A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5632F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AD398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846008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50FD0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C7089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606AB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AB23A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</w:tr>
      <w:tr w:rsidR="001E1C69" w:rsidRPr="001E1C69" w14:paraId="70E27457" w14:textId="77777777" w:rsidTr="1BCF5EBB">
        <w:trPr>
          <w:trHeight w:val="29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BB60A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CREDIT</w:t>
            </w:r>
          </w:p>
        </w:tc>
        <w:tc>
          <w:tcPr>
            <w:tcW w:w="3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339F30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SANCTIONS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EAA29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2C9CD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48E52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54B940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3C7CF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517D6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012BC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B6D4C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8CC806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</w:tr>
      <w:tr w:rsidR="001E1C69" w:rsidRPr="001E1C69" w14:paraId="63381F3C" w14:textId="77777777" w:rsidTr="1BCF5EBB">
        <w:trPr>
          <w:trHeight w:val="29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6342D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APPL</w:t>
            </w:r>
          </w:p>
        </w:tc>
        <w:tc>
          <w:tcPr>
            <w:tcW w:w="3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C84E1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SCHEME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2801C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979E0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58010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E98B1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47E98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93AD9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3886D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57F29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C1F43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</w:tr>
      <w:tr w:rsidR="001E1C69" w:rsidRPr="001E1C69" w14:paraId="26075A00" w14:textId="77777777" w:rsidTr="1BCF5EBB">
        <w:trPr>
          <w:trHeight w:val="29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32F17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RCT</w:t>
            </w:r>
          </w:p>
        </w:tc>
        <w:tc>
          <w:tcPr>
            <w:tcW w:w="3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26D95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SI_ALLOCATION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2BA15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98002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0B866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BEFB92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5D3B3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754B1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8DBE5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F8D8FB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8C12B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</w:tr>
      <w:tr w:rsidR="001E1C69" w:rsidRPr="001E1C69" w14:paraId="335137BF" w14:textId="77777777" w:rsidTr="1BCF5EBB">
        <w:trPr>
          <w:trHeight w:val="29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48181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RPT</w:t>
            </w:r>
          </w:p>
        </w:tc>
        <w:tc>
          <w:tcPr>
            <w:tcW w:w="3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8DAA0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SOH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7FEC7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5C9D3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C599A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65164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D4378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219C8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3B034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B6440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1DDA8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</w:tr>
      <w:tr w:rsidR="001E1C69" w:rsidRPr="001E1C69" w14:paraId="27827B85" w14:textId="77777777" w:rsidTr="1BCF5EBB">
        <w:trPr>
          <w:trHeight w:val="29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D45953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RPT</w:t>
            </w:r>
          </w:p>
        </w:tc>
        <w:tc>
          <w:tcPr>
            <w:tcW w:w="3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3B52B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SOH_DAYWISE_V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FA21A9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A57F1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C82A7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D3329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07459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C6CF8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3D62D9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6094E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FD385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</w:tr>
      <w:tr w:rsidR="001E1C69" w:rsidRPr="001E1C69" w14:paraId="5ED90696" w14:textId="77777777" w:rsidTr="1BCF5EBB">
        <w:trPr>
          <w:trHeight w:val="29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96DDD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RPT</w:t>
            </w:r>
          </w:p>
        </w:tc>
        <w:tc>
          <w:tcPr>
            <w:tcW w:w="3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89B3D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SOH_H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858D7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4F650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A3C79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EA687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76834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56098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7688E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2F869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0B268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</w:tr>
      <w:tr w:rsidR="001E1C69" w:rsidRPr="001E1C69" w14:paraId="25C6FF7E" w14:textId="77777777" w:rsidTr="1BCF5EBB">
        <w:trPr>
          <w:trHeight w:val="29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E9B48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RCT</w:t>
            </w:r>
          </w:p>
        </w:tc>
        <w:tc>
          <w:tcPr>
            <w:tcW w:w="3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7FD7C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STANDING_INSTR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46035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B82C8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50EF9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C118B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9C5FA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D08C6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65EA3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94A5D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269FA3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</w:tr>
      <w:tr w:rsidR="001E1C69" w:rsidRPr="001E1C69" w14:paraId="3CEE1122" w14:textId="77777777" w:rsidTr="1BCF5EBB">
        <w:trPr>
          <w:trHeight w:val="29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43EFE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TAXES</w:t>
            </w:r>
          </w:p>
        </w:tc>
        <w:tc>
          <w:tcPr>
            <w:tcW w:w="3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17547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TAX_DETAILS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D3149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8872C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69208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CF7E1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E2457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500E3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FD1CA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01D9B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C9A74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</w:tr>
      <w:tr w:rsidR="001E1C69" w:rsidRPr="001E1C69" w14:paraId="30A9A004" w14:textId="77777777" w:rsidTr="1BCF5EBB">
        <w:trPr>
          <w:trHeight w:val="29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1419A6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IFC</w:t>
            </w:r>
          </w:p>
        </w:tc>
        <w:tc>
          <w:tcPr>
            <w:tcW w:w="3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8B60A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TEMP_GST_EXPENSE_DATA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C9B70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3F08F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03B65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37A4A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766FD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56C65B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49813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B1D65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37558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</w:tr>
      <w:tr w:rsidR="001E1C69" w:rsidRPr="001E1C69" w14:paraId="16E0166F" w14:textId="77777777" w:rsidTr="1BCF5EBB">
        <w:trPr>
          <w:trHeight w:val="29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C7445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IFC</w:t>
            </w:r>
          </w:p>
        </w:tc>
        <w:tc>
          <w:tcPr>
            <w:tcW w:w="3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B56B76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TEMP_GST_INCOME_DATA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E85306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6001F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F7150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AF1EA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F6E69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B61CC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B3BD07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7A14B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37584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</w:tr>
      <w:tr w:rsidR="001E1C69" w:rsidRPr="001E1C69" w14:paraId="63F21528" w14:textId="77777777" w:rsidTr="1BCF5EBB">
        <w:trPr>
          <w:trHeight w:val="29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94CC2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OLB</w:t>
            </w:r>
          </w:p>
        </w:tc>
        <w:tc>
          <w:tcPr>
            <w:tcW w:w="3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927D4E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TRANS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DD01B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5938A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A1F87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84468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4EC66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DDBBF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40E4C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754045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F558E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</w:tr>
      <w:tr w:rsidR="001E1C69" w:rsidRPr="001E1C69" w14:paraId="2A5AD020" w14:textId="77777777" w:rsidTr="1BCF5EBB">
        <w:trPr>
          <w:trHeight w:val="29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280F0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OLB</w:t>
            </w:r>
          </w:p>
        </w:tc>
        <w:tc>
          <w:tcPr>
            <w:tcW w:w="3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95620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TRANS_DETAILS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9C26C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476EF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39687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27B81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8E220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7AC6E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EEAC0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10AC14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65D6D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</w:tr>
      <w:tr w:rsidR="001E1C69" w:rsidRPr="001E1C69" w14:paraId="7AD77A7E" w14:textId="77777777" w:rsidTr="1BCF5EBB">
        <w:trPr>
          <w:trHeight w:val="29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EF37EF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AP</w:t>
            </w:r>
          </w:p>
        </w:tc>
        <w:tc>
          <w:tcPr>
            <w:tcW w:w="3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1C3A3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V_APAC_ASSET_INFO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B08C6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8C757D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402EA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0C849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08D55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AD689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52BBF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C2065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38CA4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</w:tr>
      <w:tr w:rsidR="001E1C69" w:rsidRPr="001E1C69" w14:paraId="212CCF0E" w14:textId="77777777" w:rsidTr="1BCF5EBB">
        <w:trPr>
          <w:trHeight w:val="29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32AFC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IFC</w:t>
            </w:r>
          </w:p>
        </w:tc>
        <w:tc>
          <w:tcPr>
            <w:tcW w:w="3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4DF16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VW_APAC_PAYMENT_INFO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F2B27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7610A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2AFBA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9C260D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C6C09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9484C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76555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757AD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B73F9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</w:tr>
      <w:tr w:rsidR="001E1C69" w:rsidRPr="001E1C69" w14:paraId="0F615F70" w14:textId="77777777" w:rsidTr="1BCF5EBB">
        <w:trPr>
          <w:trHeight w:val="29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01D62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RPT</w:t>
            </w:r>
          </w:p>
        </w:tc>
        <w:tc>
          <w:tcPr>
            <w:tcW w:w="3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41583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VW_OGL_ACCOUNT_SPLIT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FA256C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A6A1D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5B81F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55215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ABAC8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7C6B9D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94186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938334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D2D59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</w:tr>
      <w:tr w:rsidR="001E1C69" w:rsidRPr="001E1C69" w14:paraId="48E44769" w14:textId="77777777" w:rsidTr="1BCF5EBB">
        <w:trPr>
          <w:trHeight w:val="29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716B1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PRM</w:t>
            </w:r>
          </w:p>
        </w:tc>
        <w:tc>
          <w:tcPr>
            <w:tcW w:w="3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E5753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VW_PARTY_CITY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8C885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B16716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CAFDB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31782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9C3DA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B2BC7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B6A3B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7135A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E4D32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</w:tr>
      <w:tr w:rsidR="001E1C69" w:rsidRPr="001E1C69" w14:paraId="02CFE894" w14:textId="77777777" w:rsidTr="1BCF5EBB">
        <w:trPr>
          <w:trHeight w:val="29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47596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RPT</w:t>
            </w:r>
          </w:p>
        </w:tc>
        <w:tc>
          <w:tcPr>
            <w:tcW w:w="3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6FF1A7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SOH_V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67EBD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9083A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D84AC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767AB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0D2E6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7C235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124073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F4368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9DF7F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</w:tr>
      <w:tr w:rsidR="001E1C69" w:rsidRPr="001E1C69" w14:paraId="0E70F0D1" w14:textId="77777777" w:rsidTr="1BCF5EBB">
        <w:trPr>
          <w:trHeight w:val="29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A1648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RPT</w:t>
            </w:r>
          </w:p>
        </w:tc>
        <w:tc>
          <w:tcPr>
            <w:tcW w:w="3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5C1EA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IDR_V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D2538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09AEE2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6F044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C2438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61EB5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4DF98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2A75B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B1F6E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21A2D6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</w:tr>
      <w:tr w:rsidR="001E1C69" w:rsidRPr="001E1C69" w14:paraId="2CC19CC2" w14:textId="77777777" w:rsidTr="1BCF5EBB">
        <w:trPr>
          <w:trHeight w:val="29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D34C2F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PYT</w:t>
            </w:r>
          </w:p>
        </w:tc>
        <w:tc>
          <w:tcPr>
            <w:tcW w:w="3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E5AC6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PAYMENT_TRANS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D4481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9FC41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F18F6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D7CEC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E1E43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BB07B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E303E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D9CAF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0971B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</w:tr>
      <w:tr w:rsidR="001E1C69" w:rsidRPr="001E1C69" w14:paraId="5DDF3686" w14:textId="77777777" w:rsidTr="1BCF5EBB">
        <w:trPr>
          <w:trHeight w:val="29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78FED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PYT</w:t>
            </w:r>
          </w:p>
        </w:tc>
        <w:tc>
          <w:tcPr>
            <w:tcW w:w="3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93B95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PAYINSTR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F9DB7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26679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20680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02E7A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3A6DB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503AB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A5E03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556FB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96B660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</w:tr>
      <w:tr w:rsidR="001E1C69" w:rsidRPr="001E1C69" w14:paraId="2386569D" w14:textId="77777777" w:rsidTr="1BCF5EBB">
        <w:trPr>
          <w:trHeight w:val="29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B8E9E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AFP</w:t>
            </w:r>
          </w:p>
        </w:tc>
        <w:tc>
          <w:tcPr>
            <w:tcW w:w="3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B185F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APPL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2A73D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6A7DF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3189C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440998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0B56F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D130E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0CE9D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31E4D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E2B77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</w:tr>
      <w:tr w:rsidR="001E1C69" w:rsidRPr="001E1C69" w14:paraId="47AA0866" w14:textId="77777777" w:rsidTr="1BCF5EBB">
        <w:trPr>
          <w:trHeight w:val="29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B58B77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APAC</w:t>
            </w:r>
          </w:p>
        </w:tc>
        <w:tc>
          <w:tcPr>
            <w:tcW w:w="3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B44A8C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LOCATION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9C8925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61155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3A8E5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329D0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7FB7D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7A5AF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BD1B0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81FBC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63E20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</w:tr>
      <w:tr w:rsidR="001E1C69" w:rsidRPr="001E1C69" w14:paraId="0D7EF09A" w14:textId="77777777" w:rsidTr="1BCF5EBB">
        <w:trPr>
          <w:trHeight w:val="29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1026D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APAC</w:t>
            </w:r>
          </w:p>
        </w:tc>
        <w:tc>
          <w:tcPr>
            <w:tcW w:w="3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6F37A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SUB_LOCATION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76E08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4F329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145F6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A5AE94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75728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768E2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8F674B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A5CC4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5D812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</w:tr>
      <w:tr w:rsidR="001E1C69" w:rsidRPr="001E1C69" w14:paraId="5EB7EA45" w14:textId="77777777" w:rsidTr="1BCF5EBB">
        <w:trPr>
          <w:trHeight w:val="29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0F10D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LOC</w:t>
            </w:r>
          </w:p>
        </w:tc>
        <w:tc>
          <w:tcPr>
            <w:tcW w:w="3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C66E7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STATE_CODE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463F8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BCF7A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33F82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81CF1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B24A9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A62CD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D329B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B3FDE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E2680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</w:tr>
      <w:tr w:rsidR="001E1C69" w:rsidRPr="001E1C69" w14:paraId="428A3D8E" w14:textId="77777777" w:rsidTr="1BCF5EBB">
        <w:trPr>
          <w:trHeight w:val="29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336E0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AFP</w:t>
            </w:r>
          </w:p>
        </w:tc>
        <w:tc>
          <w:tcPr>
            <w:tcW w:w="3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D191A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APAC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8B93B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714E0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8CCBD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B32FC5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3C92D9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A7974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24330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85F94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7941F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</w:tr>
      <w:tr w:rsidR="001E1C69" w:rsidRPr="001E1C69" w14:paraId="1AEC8384" w14:textId="77777777" w:rsidTr="1BCF5EBB">
        <w:trPr>
          <w:trHeight w:val="29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857B0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AFP</w:t>
            </w:r>
          </w:p>
        </w:tc>
        <w:tc>
          <w:tcPr>
            <w:tcW w:w="3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8D261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CONTRACT_NO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BAC1B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64B9F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BFD500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B2A5C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4B83A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C7ABD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D8431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153C59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B8CF11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</w:tr>
      <w:tr w:rsidR="001E1C69" w:rsidRPr="001E1C69" w14:paraId="64FAC1C4" w14:textId="77777777" w:rsidTr="1BCF5EBB">
        <w:trPr>
          <w:trHeight w:val="29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E10BD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AFP</w:t>
            </w:r>
          </w:p>
        </w:tc>
        <w:tc>
          <w:tcPr>
            <w:tcW w:w="3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552A8B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AGR_DATE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4DECBC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FEB20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6BE3CC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ED349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C90FB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E2B185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107F8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B87F6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BE487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</w:tr>
      <w:tr w:rsidR="001E1C69" w:rsidRPr="001E1C69" w14:paraId="5B4616A1" w14:textId="77777777" w:rsidTr="1BCF5EBB">
        <w:trPr>
          <w:trHeight w:val="29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87B49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AFP</w:t>
            </w:r>
          </w:p>
        </w:tc>
        <w:tc>
          <w:tcPr>
            <w:tcW w:w="3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E5565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PHYSICAL_AGR_DATE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ECE2D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284D98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5915E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69220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F09A56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5D9E5F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18724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A47BE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F31CC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</w:tr>
      <w:tr w:rsidR="001E1C69" w:rsidRPr="001E1C69" w14:paraId="14FFD543" w14:textId="77777777" w:rsidTr="1BCF5EBB">
        <w:trPr>
          <w:trHeight w:val="29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DF0F2F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AFP</w:t>
            </w:r>
          </w:p>
        </w:tc>
        <w:tc>
          <w:tcPr>
            <w:tcW w:w="3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5638BE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APAC_EFFECTIVE_DATE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BB37A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14315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676ED2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13413C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A7790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97DD8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D9998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A12B1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BEC2A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</w:tr>
      <w:tr w:rsidR="001E1C69" w:rsidRPr="001E1C69" w14:paraId="35F945D6" w14:textId="77777777" w:rsidTr="1BCF5EBB">
        <w:trPr>
          <w:trHeight w:val="29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52230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AFP</w:t>
            </w:r>
          </w:p>
        </w:tc>
        <w:tc>
          <w:tcPr>
            <w:tcW w:w="3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D63C8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AGR_PERIOD_SIZE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9A90D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736CF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E69EE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2BB49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37A19B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F9917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0E2C5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86A1F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BF6D6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</w:tr>
      <w:tr w:rsidR="001E1C69" w:rsidRPr="001E1C69" w14:paraId="13565CFB" w14:textId="77777777" w:rsidTr="1BCF5EBB">
        <w:trPr>
          <w:trHeight w:val="29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8F145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AFP</w:t>
            </w:r>
          </w:p>
        </w:tc>
        <w:tc>
          <w:tcPr>
            <w:tcW w:w="3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CA555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MATURITY_DATE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F6960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A43E5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B6EA0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FC012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86B79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FE13E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0CAAA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2B85A5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2D306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</w:tr>
      <w:tr w:rsidR="001E1C69" w:rsidRPr="001E1C69" w14:paraId="7BE326AA" w14:textId="77777777" w:rsidTr="1BCF5EBB">
        <w:trPr>
          <w:trHeight w:val="29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9CDD1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AFP</w:t>
            </w:r>
          </w:p>
        </w:tc>
        <w:tc>
          <w:tcPr>
            <w:tcW w:w="3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9B374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FINANCE_TYPE_CD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862B9B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39135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266511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FE33D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D7F7E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0C090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85290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46110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C7B4D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</w:tr>
      <w:tr w:rsidR="001E1C69" w:rsidRPr="001E1C69" w14:paraId="2B8DB03A" w14:textId="77777777" w:rsidTr="1BCF5EBB">
        <w:trPr>
          <w:trHeight w:val="29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F44F6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AFP</w:t>
            </w:r>
          </w:p>
        </w:tc>
        <w:tc>
          <w:tcPr>
            <w:tcW w:w="3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157F4B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INTEREST_TYPE_LU_CODE1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0FF44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DB530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CBF9D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FC752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E7419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8BEB8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9784D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90B8C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CD113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</w:tr>
      <w:tr w:rsidR="001E1C69" w:rsidRPr="001E1C69" w14:paraId="0749710F" w14:textId="77777777" w:rsidTr="1BCF5EBB">
        <w:trPr>
          <w:trHeight w:val="29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E713E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AFP</w:t>
            </w:r>
          </w:p>
        </w:tc>
        <w:tc>
          <w:tcPr>
            <w:tcW w:w="3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3B3F00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AGR_VALUE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CB6FF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51FDE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44936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973FD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37372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0C1A5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199B5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26229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C9B96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</w:tr>
      <w:tr w:rsidR="001E1C69" w:rsidRPr="001E1C69" w14:paraId="2A24B02F" w14:textId="77777777" w:rsidTr="1BCF5EBB">
        <w:trPr>
          <w:trHeight w:val="29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2FC55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AFP</w:t>
            </w:r>
          </w:p>
        </w:tc>
        <w:tc>
          <w:tcPr>
            <w:tcW w:w="3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715F8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PRODUCT_ID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B2B886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DE4B8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1C1A05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1F0DFA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819B1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E8E64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96C2A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77F4C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B39C8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</w:tr>
      <w:tr w:rsidR="001E1C69" w:rsidRPr="001E1C69" w14:paraId="5ED9FD6B" w14:textId="77777777" w:rsidTr="1BCF5EBB">
        <w:trPr>
          <w:trHeight w:val="29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7BEBC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APAC</w:t>
            </w:r>
          </w:p>
        </w:tc>
        <w:tc>
          <w:tcPr>
            <w:tcW w:w="3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D0CF5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MAIN_PARTY_ID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70AF7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C7826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2A4284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68D55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8C560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8E95E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D676E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5CE36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4DE89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</w:tr>
      <w:tr w:rsidR="001E1C69" w:rsidRPr="001E1C69" w14:paraId="15E27325" w14:textId="77777777" w:rsidTr="1BCF5EBB">
        <w:trPr>
          <w:trHeight w:val="29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BCEEE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PRM</w:t>
            </w:r>
          </w:p>
        </w:tc>
        <w:tc>
          <w:tcPr>
            <w:tcW w:w="3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E713A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F_GET_PARTY_NAME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AA625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4BEBF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66F0B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EC1AC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8EB07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D5C02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FAB38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F84BCD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0C3BF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</w:tr>
      <w:tr w:rsidR="001E1C69" w:rsidRPr="001E1C69" w14:paraId="6457F200" w14:textId="77777777" w:rsidTr="1BCF5EBB">
        <w:trPr>
          <w:trHeight w:val="29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8168E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AFP</w:t>
            </w:r>
          </w:p>
        </w:tc>
        <w:tc>
          <w:tcPr>
            <w:tcW w:w="3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5FD55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DEAL_IRR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44851D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37E35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D7478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A08CA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02E7D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4239D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70C57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11D77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B434BC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</w:tr>
      <w:tr w:rsidR="001E1C69" w:rsidRPr="001E1C69" w14:paraId="63296A05" w14:textId="77777777" w:rsidTr="1BCF5EBB">
        <w:trPr>
          <w:trHeight w:val="29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EBE4CF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AFP</w:t>
            </w:r>
          </w:p>
        </w:tc>
        <w:tc>
          <w:tcPr>
            <w:tcW w:w="3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5A7E0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CUST_FLOW_IRR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F60B92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6E004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CDC96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725E1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51C34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7CD35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84DB0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90DD7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4ADB9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</w:tr>
      <w:tr w:rsidR="001E1C69" w:rsidRPr="001E1C69" w14:paraId="3E6286D1" w14:textId="77777777" w:rsidTr="1BCF5EBB">
        <w:trPr>
          <w:trHeight w:val="29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53D86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AFP</w:t>
            </w:r>
          </w:p>
        </w:tc>
        <w:tc>
          <w:tcPr>
            <w:tcW w:w="3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6133F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AUTHZ_BY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D425C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7A19C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F9D82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FA7B24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2D1BE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552AC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1527E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6ACF2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5C5D0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</w:tr>
      <w:tr w:rsidR="001E1C69" w:rsidRPr="001E1C69" w14:paraId="32B3CCF1" w14:textId="77777777" w:rsidTr="1BCF5EBB">
        <w:trPr>
          <w:trHeight w:val="29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AD9FD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AFP</w:t>
            </w:r>
          </w:p>
        </w:tc>
        <w:tc>
          <w:tcPr>
            <w:tcW w:w="3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9A57D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AUTHZ_DT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E7970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58D08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0079D3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E4854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98C98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36109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E6A7D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81D8B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2390E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</w:tr>
      <w:tr w:rsidR="001E1C69" w:rsidRPr="001E1C69" w14:paraId="33646309" w14:textId="77777777" w:rsidTr="1BCF5EBB">
        <w:trPr>
          <w:trHeight w:val="29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A00E2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AFP</w:t>
            </w:r>
          </w:p>
        </w:tc>
        <w:tc>
          <w:tcPr>
            <w:tcW w:w="3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0B4F1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SCHEME_ID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A6F66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05A9F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152F0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79E7A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76744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17758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C2410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06362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1A42E" w14:textId="77777777" w:rsidR="001E1C69" w:rsidRPr="001E1C69" w:rsidRDefault="001E1C69" w:rsidP="004E3C76">
            <w:pPr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</w:pPr>
            <w:r w:rsidRPr="001E1C69">
              <w:rPr>
                <w:rFonts w:ascii="Calibri" w:eastAsia="Times New Roman" w:hAnsi="Calibri" w:cs="Calibri"/>
                <w:b w:val="0"/>
                <w:color w:val="000000"/>
                <w:sz w:val="22"/>
                <w:szCs w:val="22"/>
                <w:lang w:bidi="ar-SA"/>
              </w:rPr>
              <w:t> </w:t>
            </w:r>
          </w:p>
        </w:tc>
      </w:tr>
    </w:tbl>
    <w:p w14:paraId="391EB60D" w14:textId="0E74CDBA" w:rsidR="001E1C69" w:rsidRDefault="001E1C69" w:rsidP="004E3C76">
      <w:pPr>
        <w:jc w:val="both"/>
        <w:rPr>
          <w:b w:val="0"/>
          <w:bCs/>
          <w:szCs w:val="24"/>
        </w:rPr>
      </w:pPr>
    </w:p>
    <w:p w14:paraId="32050AD9" w14:textId="067DFC1B" w:rsidR="001E1C69" w:rsidRDefault="001E1C69" w:rsidP="004E3C76">
      <w:pPr>
        <w:jc w:val="both"/>
        <w:rPr>
          <w:b w:val="0"/>
          <w:bCs/>
          <w:szCs w:val="24"/>
        </w:rPr>
      </w:pPr>
    </w:p>
    <w:p w14:paraId="2A3D400C" w14:textId="0ACED498" w:rsidR="001E1C69" w:rsidRDefault="001E1C69" w:rsidP="004E3C76">
      <w:pPr>
        <w:jc w:val="both"/>
        <w:rPr>
          <w:b w:val="0"/>
          <w:bCs/>
          <w:szCs w:val="24"/>
        </w:rPr>
      </w:pPr>
    </w:p>
    <w:p w14:paraId="3BBE8297" w14:textId="77777777" w:rsidR="001E1C69" w:rsidRDefault="001E1C69" w:rsidP="004E3C76">
      <w:pPr>
        <w:jc w:val="both"/>
        <w:rPr>
          <w:b w:val="0"/>
          <w:bCs/>
          <w:szCs w:val="24"/>
        </w:rPr>
      </w:pPr>
    </w:p>
    <w:p w14:paraId="58B9016D" w14:textId="77777777" w:rsidR="00730278" w:rsidRPr="0097431C" w:rsidRDefault="00730278" w:rsidP="004E3C76">
      <w:pPr>
        <w:jc w:val="both"/>
        <w:rPr>
          <w:b w:val="0"/>
          <w:bCs/>
          <w:szCs w:val="24"/>
        </w:rPr>
      </w:pPr>
    </w:p>
    <w:p w14:paraId="1417F582" w14:textId="77777777" w:rsidR="00830D84" w:rsidRDefault="00830D84" w:rsidP="004E3C76">
      <w:pPr>
        <w:jc w:val="both"/>
        <w:rPr>
          <w:sz w:val="28"/>
        </w:rPr>
      </w:pPr>
    </w:p>
    <w:p w14:paraId="72C33F6A" w14:textId="4764C676" w:rsidR="00EC78EF" w:rsidRDefault="00EC78EF" w:rsidP="004E3C76">
      <w:pPr>
        <w:jc w:val="both"/>
        <w:rPr>
          <w:sz w:val="28"/>
        </w:rPr>
      </w:pPr>
    </w:p>
    <w:p w14:paraId="532FCFA4" w14:textId="044E4933" w:rsidR="00581599" w:rsidRDefault="00581599" w:rsidP="004E3C76">
      <w:pPr>
        <w:jc w:val="both"/>
        <w:rPr>
          <w:sz w:val="28"/>
        </w:rPr>
      </w:pPr>
    </w:p>
    <w:p w14:paraId="59A379A2" w14:textId="77777777" w:rsidR="0038173C" w:rsidRDefault="0038173C" w:rsidP="004E3C76">
      <w:pPr>
        <w:jc w:val="both"/>
        <w:rPr>
          <w:sz w:val="28"/>
        </w:rPr>
        <w:sectPr w:rsidR="0038173C" w:rsidSect="0038173C">
          <w:pgSz w:w="16839" w:h="11907" w:orient="landscape" w:code="9"/>
          <w:pgMar w:top="1418" w:right="1418" w:bottom="1134" w:left="1134" w:header="720" w:footer="425" w:gutter="0"/>
          <w:cols w:space="720"/>
          <w:titlePg/>
          <w:docGrid w:linePitch="360"/>
        </w:sectPr>
      </w:pPr>
    </w:p>
    <w:p w14:paraId="556BE459" w14:textId="5E6EBF08" w:rsidR="00A71782" w:rsidRDefault="00A71782" w:rsidP="004E3C76">
      <w:pPr>
        <w:jc w:val="both"/>
        <w:rPr>
          <w:sz w:val="28"/>
        </w:rPr>
      </w:pPr>
    </w:p>
    <w:p w14:paraId="4A8C133C" w14:textId="77777777" w:rsidR="00581599" w:rsidRDefault="00581599" w:rsidP="004E3C76">
      <w:pPr>
        <w:jc w:val="both"/>
        <w:rPr>
          <w:sz w:val="28"/>
        </w:rPr>
      </w:pPr>
    </w:p>
    <w:p w14:paraId="4D0A2393" w14:textId="208DAF3F" w:rsidR="003C2041" w:rsidRPr="00F95FA9" w:rsidRDefault="00CB183B" w:rsidP="004E3C76">
      <w:pPr>
        <w:pStyle w:val="Heading1"/>
        <w:jc w:val="both"/>
      </w:pPr>
      <w:bookmarkStart w:id="19" w:name="_Toc84942348"/>
      <w:r w:rsidRPr="00F95FA9">
        <w:t>M</w:t>
      </w:r>
      <w:r w:rsidR="009741C1" w:rsidRPr="00F95FA9">
        <w:t xml:space="preserve">etadata </w:t>
      </w:r>
      <w:r w:rsidRPr="00F95FA9">
        <w:t xml:space="preserve">information </w:t>
      </w:r>
      <w:r w:rsidR="00236FAE">
        <w:t>For INGESTION, PREP  &amp; SERV lAYERS</w:t>
      </w:r>
      <w:bookmarkEnd w:id="19"/>
    </w:p>
    <w:p w14:paraId="4B525351" w14:textId="3053337A" w:rsidR="00CB183B" w:rsidRDefault="00CB183B" w:rsidP="004E3C76">
      <w:pPr>
        <w:jc w:val="both"/>
        <w:rPr>
          <w:sz w:val="28"/>
        </w:rPr>
      </w:pPr>
    </w:p>
    <w:p w14:paraId="02EA9C20" w14:textId="7EE197FD" w:rsidR="00CB183B" w:rsidRDefault="00CB183B" w:rsidP="004E3C76">
      <w:pPr>
        <w:ind w:left="2880" w:firstLine="720"/>
        <w:jc w:val="both"/>
        <w:rPr>
          <w:sz w:val="28"/>
        </w:rPr>
      </w:pPr>
    </w:p>
    <w:p w14:paraId="6A4CB0CD" w14:textId="77777777" w:rsidR="00D43A64" w:rsidRDefault="00D43A64" w:rsidP="004E3C76">
      <w:pPr>
        <w:ind w:left="2880" w:firstLine="720"/>
        <w:jc w:val="both"/>
        <w:rPr>
          <w:sz w:val="28"/>
        </w:rPr>
      </w:pPr>
    </w:p>
    <w:p w14:paraId="0118F3EA" w14:textId="0291F8B6" w:rsidR="00D43A64" w:rsidRPr="00F95FA9" w:rsidRDefault="00C238B2" w:rsidP="004E3C76">
      <w:pPr>
        <w:pStyle w:val="Heading1"/>
        <w:jc w:val="both"/>
      </w:pPr>
      <w:bookmarkStart w:id="20" w:name="_Toc84942349"/>
      <w:r>
        <w:t>Mapping Document</w:t>
      </w:r>
      <w:bookmarkEnd w:id="20"/>
    </w:p>
    <w:p w14:paraId="4B25197B" w14:textId="6DF9C912" w:rsidR="003C2041" w:rsidRDefault="003C2041" w:rsidP="004E3C76">
      <w:pPr>
        <w:jc w:val="both"/>
        <w:rPr>
          <w:sz w:val="28"/>
        </w:rPr>
      </w:pPr>
    </w:p>
    <w:p w14:paraId="33DF3CA8" w14:textId="2F90C15E" w:rsidR="00E70E75" w:rsidRDefault="00E70E75" w:rsidP="004E3C76">
      <w:pPr>
        <w:jc w:val="both"/>
        <w:rPr>
          <w:sz w:val="28"/>
        </w:rPr>
      </w:pPr>
    </w:p>
    <w:p w14:paraId="21FD9608" w14:textId="3BD41F51" w:rsidR="00E70E75" w:rsidRDefault="00E70E75" w:rsidP="004E3C76">
      <w:pPr>
        <w:jc w:val="both"/>
        <w:rPr>
          <w:sz w:val="28"/>
        </w:rPr>
      </w:pPr>
    </w:p>
    <w:p w14:paraId="53C22A16" w14:textId="77777777" w:rsidR="00E70E75" w:rsidRDefault="00E70E75" w:rsidP="004E3C76">
      <w:pPr>
        <w:jc w:val="both"/>
        <w:rPr>
          <w:sz w:val="28"/>
        </w:rPr>
      </w:pPr>
    </w:p>
    <w:p w14:paraId="3A56B722" w14:textId="2982452E" w:rsidR="003C2041" w:rsidRDefault="00507B6F" w:rsidP="004E3C76">
      <w:pPr>
        <w:pStyle w:val="Heading1"/>
        <w:jc w:val="both"/>
        <w:rPr>
          <w:sz w:val="28"/>
        </w:rPr>
      </w:pPr>
      <w:bookmarkStart w:id="21" w:name="_Toc84942350"/>
      <w:r>
        <w:t>Appendix</w:t>
      </w:r>
      <w:bookmarkEnd w:id="21"/>
    </w:p>
    <w:p w14:paraId="75B5EDFB" w14:textId="5F77A513" w:rsidR="003C2041" w:rsidRDefault="003C2041" w:rsidP="004E3C76">
      <w:pPr>
        <w:jc w:val="both"/>
        <w:rPr>
          <w:sz w:val="28"/>
        </w:rPr>
      </w:pPr>
    </w:p>
    <w:p w14:paraId="0C04C384" w14:textId="02377293" w:rsidR="003C2041" w:rsidRDefault="008B44CD" w:rsidP="004E3C76">
      <w:pPr>
        <w:jc w:val="both"/>
        <w:rPr>
          <w:sz w:val="28"/>
        </w:rPr>
      </w:pPr>
      <w:r>
        <w:rPr>
          <w:sz w:val="28"/>
        </w:rPr>
        <w:t>Sample DDL scripts</w:t>
      </w:r>
    </w:p>
    <w:p w14:paraId="24331A77" w14:textId="1468EBFB" w:rsidR="008B44CD" w:rsidRDefault="008B44CD" w:rsidP="004E3C76">
      <w:pPr>
        <w:jc w:val="both"/>
        <w:rPr>
          <w:sz w:val="28"/>
        </w:rPr>
      </w:pPr>
    </w:p>
    <w:p w14:paraId="0CDA36BD" w14:textId="77777777" w:rsidR="008B44CD" w:rsidRDefault="008B44CD" w:rsidP="004E3C76">
      <w:pPr>
        <w:jc w:val="both"/>
        <w:rPr>
          <w:sz w:val="28"/>
        </w:rPr>
      </w:pPr>
    </w:p>
    <w:p w14:paraId="37BDC4B2" w14:textId="713706C2" w:rsidR="003C2041" w:rsidRDefault="003C2041" w:rsidP="004E3C76">
      <w:pPr>
        <w:jc w:val="both"/>
        <w:rPr>
          <w:sz w:val="28"/>
        </w:rPr>
      </w:pPr>
    </w:p>
    <w:p w14:paraId="7165A770" w14:textId="24D89C29" w:rsidR="003C2041" w:rsidRDefault="003C2041" w:rsidP="004E3C76">
      <w:pPr>
        <w:jc w:val="both"/>
        <w:rPr>
          <w:sz w:val="28"/>
        </w:rPr>
      </w:pPr>
    </w:p>
    <w:p w14:paraId="23070769" w14:textId="5FB40D20" w:rsidR="003C2041" w:rsidRDefault="003C2041" w:rsidP="004E3C76">
      <w:pPr>
        <w:jc w:val="both"/>
        <w:rPr>
          <w:sz w:val="28"/>
        </w:rPr>
      </w:pPr>
    </w:p>
    <w:p w14:paraId="1968777E" w14:textId="01F565E5" w:rsidR="003C2041" w:rsidRDefault="003C2041" w:rsidP="004E3C76">
      <w:pPr>
        <w:jc w:val="both"/>
        <w:rPr>
          <w:sz w:val="28"/>
        </w:rPr>
      </w:pPr>
    </w:p>
    <w:p w14:paraId="3E52A34F" w14:textId="034FF27C" w:rsidR="003C2041" w:rsidRDefault="003C2041" w:rsidP="004E3C76">
      <w:pPr>
        <w:jc w:val="both"/>
        <w:rPr>
          <w:sz w:val="28"/>
        </w:rPr>
      </w:pPr>
    </w:p>
    <w:p w14:paraId="2D162EED" w14:textId="47131690" w:rsidR="003C2041" w:rsidRDefault="003C2041" w:rsidP="004E3C76">
      <w:pPr>
        <w:jc w:val="both"/>
        <w:rPr>
          <w:sz w:val="28"/>
        </w:rPr>
      </w:pPr>
    </w:p>
    <w:p w14:paraId="42556256" w14:textId="77777777" w:rsidR="003C2041" w:rsidRDefault="003C2041" w:rsidP="004E3C76">
      <w:pPr>
        <w:jc w:val="both"/>
        <w:rPr>
          <w:sz w:val="28"/>
        </w:rPr>
      </w:pPr>
    </w:p>
    <w:p w14:paraId="042BBACB" w14:textId="77777777" w:rsidR="003C2041" w:rsidRDefault="003C2041" w:rsidP="004E3C76">
      <w:pPr>
        <w:jc w:val="both"/>
        <w:rPr>
          <w:sz w:val="28"/>
        </w:rPr>
      </w:pPr>
    </w:p>
    <w:bookmarkEnd w:id="15"/>
    <w:bookmarkEnd w:id="16"/>
    <w:p w14:paraId="4FEE7175" w14:textId="60AA56C8" w:rsidR="00EB6AAA" w:rsidRPr="00166843" w:rsidRDefault="00EB6AAA" w:rsidP="004E3C76">
      <w:pPr>
        <w:jc w:val="both"/>
        <w:rPr>
          <w:rFonts w:ascii="Verdana" w:hAnsi="Verdana"/>
          <w:b w:val="0"/>
          <w:sz w:val="28"/>
          <w:lang w:val="en-GB"/>
        </w:rPr>
      </w:pPr>
    </w:p>
    <w:sectPr w:rsidR="00EB6AAA" w:rsidRPr="00166843" w:rsidSect="0038173C">
      <w:pgSz w:w="11907" w:h="16839" w:code="9"/>
      <w:pgMar w:top="1418" w:right="1134" w:bottom="1134" w:left="1418" w:header="720" w:footer="425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D2EE54" w14:textId="77777777" w:rsidR="0032468B" w:rsidRDefault="0032468B" w:rsidP="00CC07B9">
      <w:r>
        <w:separator/>
      </w:r>
    </w:p>
    <w:p w14:paraId="780DD56B" w14:textId="77777777" w:rsidR="0032468B" w:rsidRDefault="0032468B" w:rsidP="00CC07B9"/>
    <w:p w14:paraId="45C15FF5" w14:textId="77777777" w:rsidR="0032468B" w:rsidRDefault="0032468B" w:rsidP="00CC07B9"/>
    <w:p w14:paraId="268B1E09" w14:textId="77777777" w:rsidR="0032468B" w:rsidRDefault="0032468B" w:rsidP="00CC07B9"/>
  </w:endnote>
  <w:endnote w:type="continuationSeparator" w:id="0">
    <w:p w14:paraId="623DDA99" w14:textId="77777777" w:rsidR="0032468B" w:rsidRDefault="0032468B" w:rsidP="00CC07B9">
      <w:r>
        <w:continuationSeparator/>
      </w:r>
    </w:p>
    <w:p w14:paraId="79F7FA64" w14:textId="77777777" w:rsidR="0032468B" w:rsidRDefault="0032468B" w:rsidP="00CC07B9"/>
    <w:p w14:paraId="394DD43A" w14:textId="77777777" w:rsidR="0032468B" w:rsidRDefault="0032468B" w:rsidP="00CC07B9"/>
    <w:p w14:paraId="79D37F52" w14:textId="77777777" w:rsidR="0032468B" w:rsidRDefault="0032468B" w:rsidP="00CC07B9"/>
  </w:endnote>
  <w:endnote w:type="continuationNotice" w:id="1">
    <w:p w14:paraId="4112BD8F" w14:textId="77777777" w:rsidR="0032468B" w:rsidRDefault="0032468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MT">
    <w:altName w:val="Times New Roman"/>
    <w:charset w:val="00"/>
    <w:family w:val="swiss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ICL Classical Garamond">
    <w:altName w:val="Times New Roman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GrotesquePB Bold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GrotesquePB Light">
    <w:altName w:val="Courier New"/>
    <w:charset w:val="00"/>
    <w:family w:val="auto"/>
    <w:pitch w:val="variable"/>
    <w:sig w:usb0="00000083" w:usb1="00000000" w:usb2="00000000" w:usb3="00000000" w:csb0="00000009" w:csb1="00000000"/>
  </w:font>
  <w:font w:name="BemboPB">
    <w:altName w:val="Georgia"/>
    <w:charset w:val="00"/>
    <w:family w:val="roman"/>
    <w:pitch w:val="variable"/>
    <w:sig w:usb0="00000003" w:usb1="00000000" w:usb2="00000000" w:usb3="00000000" w:csb0="00000001" w:csb1="00000000"/>
  </w:font>
  <w:font w:name="M L Grotesque Light">
    <w:altName w:val="Courier New"/>
    <w:charset w:val="00"/>
    <w:family w:val="auto"/>
    <w:pitch w:val="variable"/>
    <w:sig w:usb0="03000000" w:usb1="00000000" w:usb2="00000000" w:usb3="00000000" w:csb0="00000001" w:csb1="00000000"/>
  </w:font>
  <w:font w:name="M Bembo">
    <w:altName w:val="Times New Roman"/>
    <w:charset w:val="4D"/>
    <w:family w:val="auto"/>
    <w:notTrueType/>
    <w:pitch w:val="variable"/>
    <w:sig w:usb0="00000003" w:usb1="00000000" w:usb2="00000000" w:usb3="00000000" w:csb0="00000001" w:csb1="00000000"/>
  </w:font>
  <w:font w:name="M Grotesque">
    <w:charset w:val="4D"/>
    <w:family w:val="auto"/>
    <w:pitch w:val="variable"/>
    <w:sig w:usb0="00000003" w:usb1="00000000" w:usb2="00000000" w:usb3="00000000" w:csb0="00000001" w:csb1="00000000"/>
  </w:font>
  <w:font w:name="VAG Rounded Std Light">
    <w:charset w:val="00"/>
    <w:family w:val="swiss"/>
    <w:notTrueType/>
    <w:pitch w:val="variable"/>
    <w:sig w:usb0="800000AF" w:usb1="4000204A" w:usb2="00000000" w:usb3="00000000" w:csb0="00000001" w:csb1="00000000"/>
  </w:font>
  <w:font w:name="TUIType">
    <w:altName w:val="Arial"/>
    <w:charset w:val="00"/>
    <w:family w:val="swiss"/>
    <w:pitch w:val="variable"/>
    <w:sig w:usb0="80000027" w:usb1="00000051" w:usb2="00000000" w:usb3="00000000" w:csb0="00000093" w:csb1="00000000"/>
  </w:font>
  <w:font w:name="CG Times">
    <w:charset w:val="00"/>
    <w:family w:val="roma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Arial-BoldMT">
    <w:altName w:val="Arial"/>
    <w:charset w:val="00"/>
    <w:family w:val="swiss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17F" w:usb2="00000021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29924476"/>
      <w:docPartObj>
        <w:docPartGallery w:val="Page Numbers (Bottom of Page)"/>
        <w:docPartUnique/>
      </w:docPartObj>
    </w:sdtPr>
    <w:sdtEndPr>
      <w:rPr>
        <w:b w:val="0"/>
      </w:rPr>
    </w:sdtEndPr>
    <w:sdtContent>
      <w:sdt>
        <w:sdtPr>
          <w:id w:val="565050523"/>
          <w:docPartObj>
            <w:docPartGallery w:val="Page Numbers (Top of Page)"/>
            <w:docPartUnique/>
          </w:docPartObj>
        </w:sdtPr>
        <w:sdtEndPr>
          <w:rPr>
            <w:b w:val="0"/>
          </w:rPr>
        </w:sdtEndPr>
        <w:sdtContent>
          <w:p w14:paraId="6C9B564B" w14:textId="77777777" w:rsidR="00E55690" w:rsidRDefault="00E55690" w:rsidP="00CC07B9">
            <w:pPr>
              <w:pStyle w:val="Footer"/>
            </w:pPr>
          </w:p>
          <w:p w14:paraId="1E4A70F6" w14:textId="4BFB2527" w:rsidR="00E55690" w:rsidRPr="001B33BA" w:rsidRDefault="00E55690" w:rsidP="00CC07B9">
            <w:pPr>
              <w:pStyle w:val="Footer"/>
              <w:rPr>
                <w:b w:val="0"/>
              </w:rPr>
            </w:pPr>
            <w:r w:rsidRPr="001B33BA">
              <w:rPr>
                <w:b w:val="0"/>
              </w:rPr>
              <w:t xml:space="preserve">Ahana Confidential                               </w:t>
            </w:r>
            <w:r w:rsidRPr="001B33BA">
              <w:rPr>
                <w:b w:val="0"/>
              </w:rPr>
              <w:tab/>
            </w:r>
            <w:r>
              <w:rPr>
                <w:b w:val="0"/>
              </w:rPr>
              <w:t xml:space="preserve">                                                 </w:t>
            </w:r>
            <w:r w:rsidRPr="001B33BA">
              <w:rPr>
                <w:b w:val="0"/>
              </w:rPr>
              <w:t xml:space="preserve">Page </w:t>
            </w:r>
            <w:r w:rsidRPr="001B33BA">
              <w:rPr>
                <w:b w:val="0"/>
              </w:rPr>
              <w:fldChar w:fldCharType="begin"/>
            </w:r>
            <w:r w:rsidRPr="001B33BA">
              <w:rPr>
                <w:b w:val="0"/>
              </w:rPr>
              <w:instrText xml:space="preserve"> PAGE </w:instrText>
            </w:r>
            <w:r w:rsidRPr="001B33BA">
              <w:rPr>
                <w:b w:val="0"/>
              </w:rPr>
              <w:fldChar w:fldCharType="separate"/>
            </w:r>
            <w:r w:rsidR="00AF64BC">
              <w:rPr>
                <w:b w:val="0"/>
                <w:noProof/>
              </w:rPr>
              <w:t>13</w:t>
            </w:r>
            <w:r w:rsidRPr="001B33BA">
              <w:rPr>
                <w:b w:val="0"/>
                <w:noProof/>
              </w:rPr>
              <w:fldChar w:fldCharType="end"/>
            </w:r>
            <w:r w:rsidRPr="001B33BA">
              <w:rPr>
                <w:b w:val="0"/>
              </w:rPr>
              <w:t xml:space="preserve"> of </w:t>
            </w:r>
            <w:r w:rsidRPr="001B33BA">
              <w:rPr>
                <w:b w:val="0"/>
              </w:rPr>
              <w:fldChar w:fldCharType="begin"/>
            </w:r>
            <w:r w:rsidRPr="001B33BA">
              <w:rPr>
                <w:b w:val="0"/>
              </w:rPr>
              <w:instrText xml:space="preserve"> NUMPAGES  </w:instrText>
            </w:r>
            <w:r w:rsidRPr="001B33BA">
              <w:rPr>
                <w:b w:val="0"/>
              </w:rPr>
              <w:fldChar w:fldCharType="separate"/>
            </w:r>
            <w:r w:rsidR="00AF64BC">
              <w:rPr>
                <w:b w:val="0"/>
                <w:noProof/>
              </w:rPr>
              <w:t>13</w:t>
            </w:r>
            <w:r w:rsidRPr="001B33BA">
              <w:rPr>
                <w:b w:val="0"/>
                <w:noProof/>
              </w:rPr>
              <w:fldChar w:fldCharType="end"/>
            </w:r>
          </w:p>
        </w:sdtContent>
      </w:sdt>
    </w:sdtContent>
  </w:sdt>
  <w:p w14:paraId="28DC4EA2" w14:textId="77777777" w:rsidR="00E55690" w:rsidRDefault="00E55690" w:rsidP="00CC07B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27AE16" w14:textId="7740FFFA" w:rsidR="00E55690" w:rsidRPr="001B33BA" w:rsidRDefault="00E55690" w:rsidP="001B33BA">
    <w:pPr>
      <w:pStyle w:val="Footer"/>
      <w:rPr>
        <w:b w:val="0"/>
      </w:rPr>
    </w:pPr>
    <w:r w:rsidRPr="001B33BA">
      <w:rPr>
        <w:b w:val="0"/>
      </w:rPr>
      <w:t xml:space="preserve">Ahana Confidential                              </w:t>
    </w:r>
    <w:r>
      <w:rPr>
        <w:b w:val="0"/>
      </w:rPr>
      <w:t xml:space="preserve">     </w:t>
    </w:r>
    <w:r w:rsidRPr="001B33BA">
      <w:rPr>
        <w:b w:val="0"/>
      </w:rPr>
      <w:t xml:space="preserve">                        </w:t>
    </w:r>
    <w:r w:rsidRPr="001B33BA">
      <w:rPr>
        <w:b w:val="0"/>
      </w:rPr>
      <w:tab/>
      <w:t xml:space="preserve">       </w:t>
    </w:r>
    <w:r>
      <w:rPr>
        <w:b w:val="0"/>
      </w:rPr>
      <w:t xml:space="preserve">                       </w:t>
    </w:r>
    <w:r w:rsidRPr="001B33BA">
      <w:rPr>
        <w:b w:val="0"/>
      </w:rPr>
      <w:t xml:space="preserve">Page </w:t>
    </w:r>
    <w:r w:rsidRPr="001B33BA">
      <w:rPr>
        <w:b w:val="0"/>
      </w:rPr>
      <w:fldChar w:fldCharType="begin"/>
    </w:r>
    <w:r w:rsidRPr="001B33BA">
      <w:rPr>
        <w:b w:val="0"/>
      </w:rPr>
      <w:instrText xml:space="preserve"> PAGE </w:instrText>
    </w:r>
    <w:r w:rsidRPr="001B33BA">
      <w:rPr>
        <w:b w:val="0"/>
      </w:rPr>
      <w:fldChar w:fldCharType="separate"/>
    </w:r>
    <w:r w:rsidR="006C77D9">
      <w:rPr>
        <w:b w:val="0"/>
        <w:noProof/>
      </w:rPr>
      <w:t>1</w:t>
    </w:r>
    <w:r w:rsidRPr="001B33BA">
      <w:rPr>
        <w:b w:val="0"/>
        <w:noProof/>
      </w:rPr>
      <w:fldChar w:fldCharType="end"/>
    </w:r>
    <w:r w:rsidRPr="001B33BA">
      <w:rPr>
        <w:b w:val="0"/>
      </w:rPr>
      <w:t xml:space="preserve"> of </w:t>
    </w:r>
    <w:r w:rsidRPr="001B33BA">
      <w:rPr>
        <w:b w:val="0"/>
      </w:rPr>
      <w:fldChar w:fldCharType="begin"/>
    </w:r>
    <w:r w:rsidRPr="001B33BA">
      <w:rPr>
        <w:b w:val="0"/>
      </w:rPr>
      <w:instrText xml:space="preserve"> NUMPAGES  </w:instrText>
    </w:r>
    <w:r w:rsidRPr="001B33BA">
      <w:rPr>
        <w:b w:val="0"/>
      </w:rPr>
      <w:fldChar w:fldCharType="separate"/>
    </w:r>
    <w:r w:rsidR="006C77D9">
      <w:rPr>
        <w:b w:val="0"/>
        <w:noProof/>
      </w:rPr>
      <w:t>13</w:t>
    </w:r>
    <w:r w:rsidRPr="001B33BA">
      <w:rPr>
        <w:b w:val="0"/>
        <w:noProof/>
      </w:rPr>
      <w:fldChar w:fldCharType="end"/>
    </w:r>
  </w:p>
  <w:p w14:paraId="24D6F2F0" w14:textId="77777777" w:rsidR="00E55690" w:rsidRDefault="00E55690" w:rsidP="00CC07B9">
    <w:pPr>
      <w:pStyle w:val="Footer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41305E" w14:textId="77777777" w:rsidR="0032468B" w:rsidRDefault="0032468B" w:rsidP="00CC07B9">
      <w:r>
        <w:separator/>
      </w:r>
    </w:p>
    <w:p w14:paraId="5DE9434A" w14:textId="77777777" w:rsidR="0032468B" w:rsidRDefault="0032468B" w:rsidP="00CC07B9"/>
    <w:p w14:paraId="58C7501D" w14:textId="77777777" w:rsidR="0032468B" w:rsidRDefault="0032468B" w:rsidP="00CC07B9"/>
    <w:p w14:paraId="71594764" w14:textId="77777777" w:rsidR="0032468B" w:rsidRDefault="0032468B" w:rsidP="00CC07B9"/>
  </w:footnote>
  <w:footnote w:type="continuationSeparator" w:id="0">
    <w:p w14:paraId="7CF840FF" w14:textId="77777777" w:rsidR="0032468B" w:rsidRDefault="0032468B" w:rsidP="00CC07B9">
      <w:r>
        <w:continuationSeparator/>
      </w:r>
    </w:p>
    <w:p w14:paraId="5AE264EE" w14:textId="77777777" w:rsidR="0032468B" w:rsidRDefault="0032468B" w:rsidP="00CC07B9"/>
    <w:p w14:paraId="3A46E6B0" w14:textId="77777777" w:rsidR="0032468B" w:rsidRDefault="0032468B" w:rsidP="00CC07B9"/>
    <w:p w14:paraId="4D0CBAD0" w14:textId="77777777" w:rsidR="0032468B" w:rsidRDefault="0032468B" w:rsidP="00CC07B9"/>
  </w:footnote>
  <w:footnote w:type="continuationNotice" w:id="1">
    <w:p w14:paraId="2F3EC409" w14:textId="77777777" w:rsidR="0032468B" w:rsidRDefault="0032468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720DF9" w14:textId="3C92C2D7" w:rsidR="00E55690" w:rsidRPr="00E7067D" w:rsidRDefault="00E55690" w:rsidP="00E7067D">
    <w:pPr>
      <w:pStyle w:val="Header"/>
      <w:rPr>
        <w:rStyle w:val="IntenseReference"/>
        <w:b/>
        <w:bCs w:val="0"/>
        <w:i w:val="0"/>
        <w:iCs w:val="0"/>
        <w:caps w:val="0"/>
        <w:color w:val="auto"/>
      </w:rPr>
    </w:pPr>
    <w:r>
      <w:rPr>
        <w:rStyle w:val="IntenseReference"/>
        <w:b/>
        <w:bCs w:val="0"/>
        <w:i w:val="0"/>
        <w:iCs w:val="0"/>
        <w:caps w:val="0"/>
        <w:color w:val="auto"/>
      </w:rPr>
      <w:t>High-Level Design Document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670A59" w14:textId="77777777" w:rsidR="00E55690" w:rsidRDefault="00E55690">
    <w:pPr>
      <w:pStyle w:val="Header"/>
    </w:pPr>
    <w:r w:rsidRPr="00353568">
      <w:rPr>
        <w:noProof/>
        <w:lang w:val="en-IN" w:eastAsia="en-IN" w:bidi="ar-SA"/>
      </w:rPr>
      <w:drawing>
        <wp:anchor distT="0" distB="0" distL="114300" distR="114300" simplePos="0" relativeHeight="251658240" behindDoc="0" locked="0" layoutInCell="1" allowOverlap="1" wp14:anchorId="234870FA" wp14:editId="2D22F712">
          <wp:simplePos x="0" y="0"/>
          <wp:positionH relativeFrom="column">
            <wp:posOffset>-742950</wp:posOffset>
          </wp:positionH>
          <wp:positionV relativeFrom="paragraph">
            <wp:posOffset>-285750</wp:posOffset>
          </wp:positionV>
          <wp:extent cx="1152525" cy="352425"/>
          <wp:effectExtent l="19050" t="0" r="9525" b="0"/>
          <wp:wrapTopAndBottom/>
          <wp:docPr id="23" name="Picture 23" descr="cid:image001.png@01D203A5.42BC75A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d:image001.png@01D203A5.42BC75A0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52525" cy="3524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·"/>
      <w:lvlJc w:val="left"/>
      <w:pPr>
        <w:tabs>
          <w:tab w:val="num" w:pos="6120"/>
        </w:tabs>
        <w:ind w:left="6120" w:hanging="360"/>
      </w:pPr>
      <w:rPr>
        <w:rFonts w:ascii="Symbol" w:hAnsi="Symbol"/>
      </w:rPr>
    </w:lvl>
  </w:abstractNum>
  <w:abstractNum w:abstractNumId="1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-360"/>
        </w:tabs>
        <w:ind w:left="360" w:hanging="360"/>
      </w:pPr>
      <w:rPr>
        <w:rFonts w:ascii="Symbol" w:hAnsi="Symbol" w:cs="Symbol"/>
        <w:color w:val="00000A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-36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-360"/>
        </w:tabs>
        <w:ind w:left="180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-360"/>
        </w:tabs>
        <w:ind w:left="252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-360"/>
        </w:tabs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-360"/>
        </w:tabs>
        <w:ind w:left="396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-360"/>
        </w:tabs>
        <w:ind w:left="468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-360"/>
        </w:tabs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-360"/>
        </w:tabs>
        <w:ind w:left="6120" w:hanging="360"/>
      </w:pPr>
      <w:rPr>
        <w:rFonts w:ascii="Wingdings" w:hAnsi="Wingdings" w:cs="Wingdings"/>
      </w:rPr>
    </w:lvl>
  </w:abstractNum>
  <w:abstractNum w:abstractNumId="2" w15:restartNumberingAfterBreak="0">
    <w:nsid w:val="00000005"/>
    <w:multiLevelType w:val="multilevel"/>
    <w:tmpl w:val="0274937C"/>
    <w:name w:val="WW8Num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firstLine="144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3" w15:restartNumberingAfterBreak="0">
    <w:nsid w:val="00000006"/>
    <w:multiLevelType w:val="multi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/>
      </w:rPr>
    </w:lvl>
  </w:abstractNum>
  <w:abstractNum w:abstractNumId="4" w15:restartNumberingAfterBreak="0">
    <w:nsid w:val="00000008"/>
    <w:multiLevelType w:val="multilevel"/>
    <w:tmpl w:val="00000008"/>
    <w:name w:val="WW8Num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9"/>
    <w:multiLevelType w:val="multilevel"/>
    <w:tmpl w:val="00000009"/>
    <w:name w:val="WW8Num9"/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2.%3.%4.%5.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2.%3.%4.%5.%6.%7.%8.%9."/>
      <w:lvlJc w:val="left"/>
      <w:pPr>
        <w:tabs>
          <w:tab w:val="num" w:pos="0"/>
        </w:tabs>
        <w:ind w:left="6480" w:hanging="180"/>
      </w:pPr>
    </w:lvl>
  </w:abstractNum>
  <w:abstractNum w:abstractNumId="6" w15:restartNumberingAfterBreak="0">
    <w:nsid w:val="03EB109D"/>
    <w:multiLevelType w:val="hybridMultilevel"/>
    <w:tmpl w:val="7C5417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B185B30"/>
    <w:multiLevelType w:val="hybridMultilevel"/>
    <w:tmpl w:val="B51A5D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E2098F"/>
    <w:multiLevelType w:val="hybridMultilevel"/>
    <w:tmpl w:val="32D2E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760560"/>
    <w:multiLevelType w:val="hybridMultilevel"/>
    <w:tmpl w:val="5C8257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962AD3"/>
    <w:multiLevelType w:val="hybridMultilevel"/>
    <w:tmpl w:val="0C5A5CCC"/>
    <w:lvl w:ilvl="0" w:tplc="ED8A819E">
      <w:start w:val="1"/>
      <w:numFmt w:val="bullet"/>
      <w:pStyle w:val="B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99696C"/>
    <w:multiLevelType w:val="hybridMultilevel"/>
    <w:tmpl w:val="2834AB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C6600C"/>
    <w:multiLevelType w:val="hybridMultilevel"/>
    <w:tmpl w:val="EAB812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4D78E1"/>
    <w:multiLevelType w:val="hybridMultilevel"/>
    <w:tmpl w:val="0554D744"/>
    <w:lvl w:ilvl="0" w:tplc="0CEAD236">
      <w:start w:val="1"/>
      <w:numFmt w:val="bullet"/>
      <w:pStyle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CD02A9"/>
    <w:multiLevelType w:val="hybridMultilevel"/>
    <w:tmpl w:val="E3CA4D60"/>
    <w:lvl w:ilvl="0" w:tplc="D6204414">
      <w:start w:val="1"/>
      <w:numFmt w:val="decimal"/>
      <w:pStyle w:val="N1"/>
      <w:lvlText w:val="%1."/>
      <w:lvlJc w:val="left"/>
      <w:pPr>
        <w:ind w:left="1080" w:hanging="360"/>
      </w:pPr>
    </w:lvl>
    <w:lvl w:ilvl="1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4E32A2E"/>
    <w:multiLevelType w:val="hybridMultilevel"/>
    <w:tmpl w:val="03FC1D56"/>
    <w:lvl w:ilvl="0" w:tplc="1D26816E">
      <w:start w:val="1"/>
      <w:numFmt w:val="bullet"/>
      <w:pStyle w:val="Index1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E6F859FE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F4A2865A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C73AB7BA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E3D04A0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ECAE60BC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79EA809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A2A64368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779E7374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7113A14"/>
    <w:multiLevelType w:val="multilevel"/>
    <w:tmpl w:val="07940F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7" w15:restartNumberingAfterBreak="0">
    <w:nsid w:val="3750351D"/>
    <w:multiLevelType w:val="hybridMultilevel"/>
    <w:tmpl w:val="4D901BF2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77E4C860">
      <w:start w:val="1"/>
      <w:numFmt w:val="bullet"/>
      <w:pStyle w:val="B2"/>
      <w:lvlText w:val="-"/>
      <w:lvlJc w:val="left"/>
      <w:pPr>
        <w:ind w:left="1080" w:hanging="360"/>
      </w:pPr>
      <w:rPr>
        <w:rFonts w:ascii="Courier New" w:hAnsi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7F02791"/>
    <w:multiLevelType w:val="multilevel"/>
    <w:tmpl w:val="57EA1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86F46D6"/>
    <w:multiLevelType w:val="hybridMultilevel"/>
    <w:tmpl w:val="34006DA8"/>
    <w:lvl w:ilvl="0" w:tplc="EDDA8942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6AE5181"/>
    <w:multiLevelType w:val="multilevel"/>
    <w:tmpl w:val="13727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7C73EAB"/>
    <w:multiLevelType w:val="hybridMultilevel"/>
    <w:tmpl w:val="428C5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7DB3BC3"/>
    <w:multiLevelType w:val="hybridMultilevel"/>
    <w:tmpl w:val="C750CAE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820092D"/>
    <w:multiLevelType w:val="hybridMultilevel"/>
    <w:tmpl w:val="5C8257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F1B47DE"/>
    <w:multiLevelType w:val="hybridMultilevel"/>
    <w:tmpl w:val="5C8257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02F371E"/>
    <w:multiLevelType w:val="hybridMultilevel"/>
    <w:tmpl w:val="58CA911E"/>
    <w:lvl w:ilvl="0" w:tplc="1514F2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5121DBF"/>
    <w:multiLevelType w:val="hybridMultilevel"/>
    <w:tmpl w:val="D22A2C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DA51C30"/>
    <w:multiLevelType w:val="singleLevel"/>
    <w:tmpl w:val="F2E02040"/>
    <w:lvl w:ilvl="0">
      <w:start w:val="1"/>
      <w:numFmt w:val="decimal"/>
      <w:pStyle w:val="IndentList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6F810175"/>
    <w:multiLevelType w:val="hybridMultilevel"/>
    <w:tmpl w:val="69F08736"/>
    <w:lvl w:ilvl="0" w:tplc="C78E26D6">
      <w:start w:val="1"/>
      <w:numFmt w:val="decimal"/>
      <w:lvlText w:val="%1."/>
      <w:lvlJc w:val="left"/>
      <w:pPr>
        <w:ind w:left="720" w:hanging="360"/>
      </w:pPr>
      <w:rPr>
        <w:rFonts w:ascii="Cambria" w:eastAsia="ArialMT" w:hAnsi="Cambria" w:cs="ArialM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222445F"/>
    <w:multiLevelType w:val="multilevel"/>
    <w:tmpl w:val="82184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3071B81"/>
    <w:multiLevelType w:val="hybridMultilevel"/>
    <w:tmpl w:val="12B054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8B91106"/>
    <w:multiLevelType w:val="hybridMultilevel"/>
    <w:tmpl w:val="340E5C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AC357D7"/>
    <w:multiLevelType w:val="hybridMultilevel"/>
    <w:tmpl w:val="F9EEEB7C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3" w15:restartNumberingAfterBreak="0">
    <w:nsid w:val="7DB3060B"/>
    <w:multiLevelType w:val="multilevel"/>
    <w:tmpl w:val="BE9AD3B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210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1.%2.%3"/>
      <w:lvlJc w:val="left"/>
      <w:pPr>
        <w:ind w:left="52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4" w15:restartNumberingAfterBreak="0">
    <w:nsid w:val="7FBE7E0C"/>
    <w:multiLevelType w:val="multilevel"/>
    <w:tmpl w:val="C2E68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03478887">
    <w:abstractNumId w:val="27"/>
  </w:num>
  <w:num w:numId="2" w16cid:durableId="252857433">
    <w:abstractNumId w:val="15"/>
  </w:num>
  <w:num w:numId="3" w16cid:durableId="1092430958">
    <w:abstractNumId w:val="13"/>
  </w:num>
  <w:num w:numId="4" w16cid:durableId="230234422">
    <w:abstractNumId w:val="10"/>
  </w:num>
  <w:num w:numId="5" w16cid:durableId="410198944">
    <w:abstractNumId w:val="17"/>
  </w:num>
  <w:num w:numId="6" w16cid:durableId="1761680676">
    <w:abstractNumId w:val="33"/>
  </w:num>
  <w:num w:numId="7" w16cid:durableId="1409110916">
    <w:abstractNumId w:val="14"/>
  </w:num>
  <w:num w:numId="8" w16cid:durableId="1316951767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802892674">
    <w:abstractNumId w:val="16"/>
  </w:num>
  <w:num w:numId="10" w16cid:durableId="2030251036">
    <w:abstractNumId w:val="33"/>
  </w:num>
  <w:num w:numId="11" w16cid:durableId="1148787265">
    <w:abstractNumId w:val="33"/>
  </w:num>
  <w:num w:numId="12" w16cid:durableId="35854706">
    <w:abstractNumId w:val="22"/>
  </w:num>
  <w:num w:numId="13" w16cid:durableId="576718841">
    <w:abstractNumId w:val="33"/>
  </w:num>
  <w:num w:numId="14" w16cid:durableId="788474755">
    <w:abstractNumId w:val="6"/>
  </w:num>
  <w:num w:numId="15" w16cid:durableId="438065553">
    <w:abstractNumId w:val="30"/>
  </w:num>
  <w:num w:numId="16" w16cid:durableId="733355014">
    <w:abstractNumId w:val="24"/>
  </w:num>
  <w:num w:numId="17" w16cid:durableId="322858259">
    <w:abstractNumId w:val="28"/>
  </w:num>
  <w:num w:numId="18" w16cid:durableId="1367943869">
    <w:abstractNumId w:val="23"/>
  </w:num>
  <w:num w:numId="19" w16cid:durableId="1064915272">
    <w:abstractNumId w:val="25"/>
  </w:num>
  <w:num w:numId="20" w16cid:durableId="740444111">
    <w:abstractNumId w:val="11"/>
  </w:num>
  <w:num w:numId="21" w16cid:durableId="457408385">
    <w:abstractNumId w:val="26"/>
  </w:num>
  <w:num w:numId="22" w16cid:durableId="2086878610">
    <w:abstractNumId w:val="31"/>
  </w:num>
  <w:num w:numId="23" w16cid:durableId="574322009">
    <w:abstractNumId w:val="9"/>
  </w:num>
  <w:num w:numId="24" w16cid:durableId="1376541120">
    <w:abstractNumId w:val="19"/>
  </w:num>
  <w:num w:numId="25" w16cid:durableId="1827627888">
    <w:abstractNumId w:val="7"/>
  </w:num>
  <w:num w:numId="26" w16cid:durableId="586041718">
    <w:abstractNumId w:val="33"/>
  </w:num>
  <w:num w:numId="27" w16cid:durableId="176240056">
    <w:abstractNumId w:val="33"/>
  </w:num>
  <w:num w:numId="28" w16cid:durableId="2057000734">
    <w:abstractNumId w:val="21"/>
  </w:num>
  <w:num w:numId="29" w16cid:durableId="921184178">
    <w:abstractNumId w:val="18"/>
  </w:num>
  <w:num w:numId="30" w16cid:durableId="897206038">
    <w:abstractNumId w:val="29"/>
  </w:num>
  <w:num w:numId="31" w16cid:durableId="263808466">
    <w:abstractNumId w:val="20"/>
  </w:num>
  <w:num w:numId="32" w16cid:durableId="2096977125">
    <w:abstractNumId w:val="34"/>
  </w:num>
  <w:num w:numId="33" w16cid:durableId="1779253058">
    <w:abstractNumId w:val="12"/>
  </w:num>
  <w:num w:numId="34" w16cid:durableId="1385788623">
    <w:abstractNumId w:val="32"/>
  </w:num>
  <w:num w:numId="35" w16cid:durableId="627710010">
    <w:abstractNumId w:val="8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 w:grammar="clean"/>
  <w:defaultTabStop w:val="720"/>
  <w:drawingGridHorizontalSpacing w:val="10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2661"/>
    <w:rsid w:val="00000605"/>
    <w:rsid w:val="0000166E"/>
    <w:rsid w:val="0000225D"/>
    <w:rsid w:val="00004B39"/>
    <w:rsid w:val="00005391"/>
    <w:rsid w:val="00010AB6"/>
    <w:rsid w:val="0001272B"/>
    <w:rsid w:val="000136AA"/>
    <w:rsid w:val="00014126"/>
    <w:rsid w:val="00015755"/>
    <w:rsid w:val="00015C48"/>
    <w:rsid w:val="00017239"/>
    <w:rsid w:val="00021748"/>
    <w:rsid w:val="00024D15"/>
    <w:rsid w:val="00030020"/>
    <w:rsid w:val="00032DA6"/>
    <w:rsid w:val="000356C5"/>
    <w:rsid w:val="00035DB9"/>
    <w:rsid w:val="000422DE"/>
    <w:rsid w:val="000426B9"/>
    <w:rsid w:val="00045002"/>
    <w:rsid w:val="00046CE8"/>
    <w:rsid w:val="000479CA"/>
    <w:rsid w:val="00050414"/>
    <w:rsid w:val="000526F8"/>
    <w:rsid w:val="00052A63"/>
    <w:rsid w:val="0005333A"/>
    <w:rsid w:val="0005554E"/>
    <w:rsid w:val="0005679A"/>
    <w:rsid w:val="00057539"/>
    <w:rsid w:val="00060561"/>
    <w:rsid w:val="00061D44"/>
    <w:rsid w:val="00065770"/>
    <w:rsid w:val="0007171D"/>
    <w:rsid w:val="00071F53"/>
    <w:rsid w:val="0007221D"/>
    <w:rsid w:val="00072F45"/>
    <w:rsid w:val="00077036"/>
    <w:rsid w:val="00080E6D"/>
    <w:rsid w:val="00082A9F"/>
    <w:rsid w:val="000833D9"/>
    <w:rsid w:val="00085390"/>
    <w:rsid w:val="0009068A"/>
    <w:rsid w:val="000910D7"/>
    <w:rsid w:val="00091CF5"/>
    <w:rsid w:val="000927A0"/>
    <w:rsid w:val="00093730"/>
    <w:rsid w:val="00093AFE"/>
    <w:rsid w:val="00093E54"/>
    <w:rsid w:val="00095B4E"/>
    <w:rsid w:val="00095FEB"/>
    <w:rsid w:val="00096533"/>
    <w:rsid w:val="000A0544"/>
    <w:rsid w:val="000A0677"/>
    <w:rsid w:val="000A11E9"/>
    <w:rsid w:val="000A38D8"/>
    <w:rsid w:val="000A3E75"/>
    <w:rsid w:val="000A7DD4"/>
    <w:rsid w:val="000B02E7"/>
    <w:rsid w:val="000B0AFF"/>
    <w:rsid w:val="000B0F7F"/>
    <w:rsid w:val="000B1CF1"/>
    <w:rsid w:val="000B37AC"/>
    <w:rsid w:val="000B499D"/>
    <w:rsid w:val="000B4EE9"/>
    <w:rsid w:val="000B7F3E"/>
    <w:rsid w:val="000B7F9D"/>
    <w:rsid w:val="000C21FD"/>
    <w:rsid w:val="000C28AE"/>
    <w:rsid w:val="000C330D"/>
    <w:rsid w:val="000C3401"/>
    <w:rsid w:val="000C3ABF"/>
    <w:rsid w:val="000D05A8"/>
    <w:rsid w:val="000D0EC2"/>
    <w:rsid w:val="000D1076"/>
    <w:rsid w:val="000D1661"/>
    <w:rsid w:val="000D4469"/>
    <w:rsid w:val="000D456F"/>
    <w:rsid w:val="000D472A"/>
    <w:rsid w:val="000D7DE3"/>
    <w:rsid w:val="000E15AF"/>
    <w:rsid w:val="000E4E2F"/>
    <w:rsid w:val="000F0F09"/>
    <w:rsid w:val="000F2661"/>
    <w:rsid w:val="000F3F67"/>
    <w:rsid w:val="000F47FC"/>
    <w:rsid w:val="00104DB5"/>
    <w:rsid w:val="00104FCD"/>
    <w:rsid w:val="001059B2"/>
    <w:rsid w:val="001062FF"/>
    <w:rsid w:val="00106EFD"/>
    <w:rsid w:val="00107A06"/>
    <w:rsid w:val="001112E2"/>
    <w:rsid w:val="001170D2"/>
    <w:rsid w:val="00117C37"/>
    <w:rsid w:val="00120943"/>
    <w:rsid w:val="00124832"/>
    <w:rsid w:val="001259A9"/>
    <w:rsid w:val="00132188"/>
    <w:rsid w:val="00133EA6"/>
    <w:rsid w:val="0013604C"/>
    <w:rsid w:val="001403BC"/>
    <w:rsid w:val="001410D5"/>
    <w:rsid w:val="00143A16"/>
    <w:rsid w:val="00143CDB"/>
    <w:rsid w:val="00144EF1"/>
    <w:rsid w:val="00146F33"/>
    <w:rsid w:val="00150660"/>
    <w:rsid w:val="00150A4D"/>
    <w:rsid w:val="00150DF1"/>
    <w:rsid w:val="00152B61"/>
    <w:rsid w:val="00155FE4"/>
    <w:rsid w:val="00157414"/>
    <w:rsid w:val="00157B22"/>
    <w:rsid w:val="001640EE"/>
    <w:rsid w:val="00166843"/>
    <w:rsid w:val="00166F3B"/>
    <w:rsid w:val="0017156C"/>
    <w:rsid w:val="00171755"/>
    <w:rsid w:val="0017334D"/>
    <w:rsid w:val="0017563E"/>
    <w:rsid w:val="00175697"/>
    <w:rsid w:val="00176743"/>
    <w:rsid w:val="00177101"/>
    <w:rsid w:val="00180A81"/>
    <w:rsid w:val="00181061"/>
    <w:rsid w:val="00186A90"/>
    <w:rsid w:val="001873A2"/>
    <w:rsid w:val="00190D21"/>
    <w:rsid w:val="00190F52"/>
    <w:rsid w:val="0019101C"/>
    <w:rsid w:val="00191D09"/>
    <w:rsid w:val="001920A0"/>
    <w:rsid w:val="001926EE"/>
    <w:rsid w:val="001967AE"/>
    <w:rsid w:val="00197C3D"/>
    <w:rsid w:val="001A0672"/>
    <w:rsid w:val="001A0844"/>
    <w:rsid w:val="001A26A1"/>
    <w:rsid w:val="001A44C2"/>
    <w:rsid w:val="001A7386"/>
    <w:rsid w:val="001B09EF"/>
    <w:rsid w:val="001B0A8E"/>
    <w:rsid w:val="001B12A1"/>
    <w:rsid w:val="001B33BA"/>
    <w:rsid w:val="001B3596"/>
    <w:rsid w:val="001B3692"/>
    <w:rsid w:val="001B4254"/>
    <w:rsid w:val="001B4FA5"/>
    <w:rsid w:val="001B5A07"/>
    <w:rsid w:val="001B7759"/>
    <w:rsid w:val="001C1675"/>
    <w:rsid w:val="001C2C08"/>
    <w:rsid w:val="001C3062"/>
    <w:rsid w:val="001D07AA"/>
    <w:rsid w:val="001D1595"/>
    <w:rsid w:val="001D1C3D"/>
    <w:rsid w:val="001D5367"/>
    <w:rsid w:val="001D5DCB"/>
    <w:rsid w:val="001D7AA4"/>
    <w:rsid w:val="001E1C69"/>
    <w:rsid w:val="001E4B5B"/>
    <w:rsid w:val="001E5BD9"/>
    <w:rsid w:val="001E7CE4"/>
    <w:rsid w:val="001F1B2E"/>
    <w:rsid w:val="001F31A4"/>
    <w:rsid w:val="001F4591"/>
    <w:rsid w:val="001F4915"/>
    <w:rsid w:val="001F4939"/>
    <w:rsid w:val="001F539E"/>
    <w:rsid w:val="001F5D9B"/>
    <w:rsid w:val="00200494"/>
    <w:rsid w:val="00204AEA"/>
    <w:rsid w:val="00207258"/>
    <w:rsid w:val="0021273E"/>
    <w:rsid w:val="00215238"/>
    <w:rsid w:val="00216B09"/>
    <w:rsid w:val="00220154"/>
    <w:rsid w:val="002211AC"/>
    <w:rsid w:val="00222B1A"/>
    <w:rsid w:val="00222FF2"/>
    <w:rsid w:val="002249FC"/>
    <w:rsid w:val="00224F24"/>
    <w:rsid w:val="0022650C"/>
    <w:rsid w:val="00227BE5"/>
    <w:rsid w:val="00227E38"/>
    <w:rsid w:val="002323AE"/>
    <w:rsid w:val="002331DC"/>
    <w:rsid w:val="0023408D"/>
    <w:rsid w:val="0023475D"/>
    <w:rsid w:val="0023488A"/>
    <w:rsid w:val="00235B93"/>
    <w:rsid w:val="00236FAE"/>
    <w:rsid w:val="002378A8"/>
    <w:rsid w:val="00242A73"/>
    <w:rsid w:val="00242E89"/>
    <w:rsid w:val="00243886"/>
    <w:rsid w:val="002448B4"/>
    <w:rsid w:val="00245AC8"/>
    <w:rsid w:val="002461A5"/>
    <w:rsid w:val="0024658D"/>
    <w:rsid w:val="002467D4"/>
    <w:rsid w:val="002472CA"/>
    <w:rsid w:val="00247498"/>
    <w:rsid w:val="0025360C"/>
    <w:rsid w:val="002536A4"/>
    <w:rsid w:val="00254698"/>
    <w:rsid w:val="00256404"/>
    <w:rsid w:val="0026222F"/>
    <w:rsid w:val="00263A46"/>
    <w:rsid w:val="00266D7C"/>
    <w:rsid w:val="002734A3"/>
    <w:rsid w:val="00274584"/>
    <w:rsid w:val="00276754"/>
    <w:rsid w:val="00281B90"/>
    <w:rsid w:val="002820D3"/>
    <w:rsid w:val="002823F4"/>
    <w:rsid w:val="00284B24"/>
    <w:rsid w:val="00284D90"/>
    <w:rsid w:val="0028754E"/>
    <w:rsid w:val="00295108"/>
    <w:rsid w:val="00295FFB"/>
    <w:rsid w:val="002A0226"/>
    <w:rsid w:val="002A283C"/>
    <w:rsid w:val="002A2BA9"/>
    <w:rsid w:val="002A4AFE"/>
    <w:rsid w:val="002A527F"/>
    <w:rsid w:val="002A61AE"/>
    <w:rsid w:val="002A6723"/>
    <w:rsid w:val="002A7068"/>
    <w:rsid w:val="002B1535"/>
    <w:rsid w:val="002B1BB6"/>
    <w:rsid w:val="002B3C7C"/>
    <w:rsid w:val="002C77D0"/>
    <w:rsid w:val="002D0F4A"/>
    <w:rsid w:val="002D1E32"/>
    <w:rsid w:val="002D3027"/>
    <w:rsid w:val="002D389D"/>
    <w:rsid w:val="002D5DFA"/>
    <w:rsid w:val="002E54EB"/>
    <w:rsid w:val="002E5D6C"/>
    <w:rsid w:val="002E796F"/>
    <w:rsid w:val="002F1977"/>
    <w:rsid w:val="002F2110"/>
    <w:rsid w:val="002F238D"/>
    <w:rsid w:val="002F3DB3"/>
    <w:rsid w:val="002F4A43"/>
    <w:rsid w:val="003017EC"/>
    <w:rsid w:val="00302A06"/>
    <w:rsid w:val="00303E6F"/>
    <w:rsid w:val="00305B21"/>
    <w:rsid w:val="003064C0"/>
    <w:rsid w:val="00306A07"/>
    <w:rsid w:val="003075FF"/>
    <w:rsid w:val="00307CFA"/>
    <w:rsid w:val="00307D6C"/>
    <w:rsid w:val="00311409"/>
    <w:rsid w:val="003118B8"/>
    <w:rsid w:val="00314920"/>
    <w:rsid w:val="00314DA0"/>
    <w:rsid w:val="00317844"/>
    <w:rsid w:val="003206E7"/>
    <w:rsid w:val="00322D11"/>
    <w:rsid w:val="003235EC"/>
    <w:rsid w:val="0032468B"/>
    <w:rsid w:val="0032525F"/>
    <w:rsid w:val="00327104"/>
    <w:rsid w:val="00327959"/>
    <w:rsid w:val="00327ECD"/>
    <w:rsid w:val="00333DAE"/>
    <w:rsid w:val="00335517"/>
    <w:rsid w:val="00336EB3"/>
    <w:rsid w:val="00340EE7"/>
    <w:rsid w:val="00341C7E"/>
    <w:rsid w:val="003438CF"/>
    <w:rsid w:val="00343B97"/>
    <w:rsid w:val="003445FC"/>
    <w:rsid w:val="00346F08"/>
    <w:rsid w:val="00353568"/>
    <w:rsid w:val="00354578"/>
    <w:rsid w:val="003564C3"/>
    <w:rsid w:val="00361D60"/>
    <w:rsid w:val="003633FF"/>
    <w:rsid w:val="003650B4"/>
    <w:rsid w:val="0036765E"/>
    <w:rsid w:val="003708CC"/>
    <w:rsid w:val="0038173C"/>
    <w:rsid w:val="00382717"/>
    <w:rsid w:val="00382CCD"/>
    <w:rsid w:val="00385797"/>
    <w:rsid w:val="003864EB"/>
    <w:rsid w:val="0039050B"/>
    <w:rsid w:val="00390CEE"/>
    <w:rsid w:val="00390F52"/>
    <w:rsid w:val="00391BCC"/>
    <w:rsid w:val="00392059"/>
    <w:rsid w:val="00394C1E"/>
    <w:rsid w:val="00395635"/>
    <w:rsid w:val="0039680A"/>
    <w:rsid w:val="003A31EC"/>
    <w:rsid w:val="003A5F99"/>
    <w:rsid w:val="003A6E10"/>
    <w:rsid w:val="003A717D"/>
    <w:rsid w:val="003A751E"/>
    <w:rsid w:val="003B1C9F"/>
    <w:rsid w:val="003B3D76"/>
    <w:rsid w:val="003B476F"/>
    <w:rsid w:val="003B61EE"/>
    <w:rsid w:val="003B7C1D"/>
    <w:rsid w:val="003B7DEC"/>
    <w:rsid w:val="003B7F32"/>
    <w:rsid w:val="003C1F2F"/>
    <w:rsid w:val="003C2041"/>
    <w:rsid w:val="003C5F85"/>
    <w:rsid w:val="003C6F7E"/>
    <w:rsid w:val="003D08AB"/>
    <w:rsid w:val="003D0C77"/>
    <w:rsid w:val="003D3A02"/>
    <w:rsid w:val="003D77FB"/>
    <w:rsid w:val="003E1592"/>
    <w:rsid w:val="003E3DDB"/>
    <w:rsid w:val="003E44BE"/>
    <w:rsid w:val="003E6325"/>
    <w:rsid w:val="003E7906"/>
    <w:rsid w:val="003E7BB1"/>
    <w:rsid w:val="003F12FD"/>
    <w:rsid w:val="003F4393"/>
    <w:rsid w:val="003F46AB"/>
    <w:rsid w:val="003F5CCB"/>
    <w:rsid w:val="003F77F6"/>
    <w:rsid w:val="00401908"/>
    <w:rsid w:val="00401CCA"/>
    <w:rsid w:val="00404EE2"/>
    <w:rsid w:val="004050CE"/>
    <w:rsid w:val="00405975"/>
    <w:rsid w:val="00407416"/>
    <w:rsid w:val="004078F5"/>
    <w:rsid w:val="004118B0"/>
    <w:rsid w:val="00412FF2"/>
    <w:rsid w:val="00414A03"/>
    <w:rsid w:val="00414B8D"/>
    <w:rsid w:val="004150CD"/>
    <w:rsid w:val="00415927"/>
    <w:rsid w:val="00415A45"/>
    <w:rsid w:val="00415EE9"/>
    <w:rsid w:val="0042028D"/>
    <w:rsid w:val="00420B68"/>
    <w:rsid w:val="0042203B"/>
    <w:rsid w:val="00424E74"/>
    <w:rsid w:val="004278B0"/>
    <w:rsid w:val="004336E9"/>
    <w:rsid w:val="00433A9C"/>
    <w:rsid w:val="00435580"/>
    <w:rsid w:val="00435886"/>
    <w:rsid w:val="0043612C"/>
    <w:rsid w:val="00437B08"/>
    <w:rsid w:val="00437FDF"/>
    <w:rsid w:val="00442264"/>
    <w:rsid w:val="00443F58"/>
    <w:rsid w:val="00444652"/>
    <w:rsid w:val="00444A39"/>
    <w:rsid w:val="0044598F"/>
    <w:rsid w:val="00446E8F"/>
    <w:rsid w:val="00447741"/>
    <w:rsid w:val="00447C95"/>
    <w:rsid w:val="00450FEE"/>
    <w:rsid w:val="0045355D"/>
    <w:rsid w:val="00457260"/>
    <w:rsid w:val="00460BA1"/>
    <w:rsid w:val="00461D9A"/>
    <w:rsid w:val="00462285"/>
    <w:rsid w:val="004631E0"/>
    <w:rsid w:val="00464BCA"/>
    <w:rsid w:val="00471A4C"/>
    <w:rsid w:val="00471C85"/>
    <w:rsid w:val="00471FBF"/>
    <w:rsid w:val="004728B0"/>
    <w:rsid w:val="00473373"/>
    <w:rsid w:val="00474B6B"/>
    <w:rsid w:val="00477167"/>
    <w:rsid w:val="00477A52"/>
    <w:rsid w:val="00480FBA"/>
    <w:rsid w:val="00481C62"/>
    <w:rsid w:val="00482117"/>
    <w:rsid w:val="004841F1"/>
    <w:rsid w:val="004849BC"/>
    <w:rsid w:val="00485206"/>
    <w:rsid w:val="004909F0"/>
    <w:rsid w:val="00491208"/>
    <w:rsid w:val="00493243"/>
    <w:rsid w:val="00494DC7"/>
    <w:rsid w:val="00495561"/>
    <w:rsid w:val="00495EFC"/>
    <w:rsid w:val="00495FAA"/>
    <w:rsid w:val="00496089"/>
    <w:rsid w:val="00496DCE"/>
    <w:rsid w:val="0049734B"/>
    <w:rsid w:val="004A12B3"/>
    <w:rsid w:val="004A348D"/>
    <w:rsid w:val="004B2854"/>
    <w:rsid w:val="004B4726"/>
    <w:rsid w:val="004B5401"/>
    <w:rsid w:val="004B6A91"/>
    <w:rsid w:val="004B6DF1"/>
    <w:rsid w:val="004C3935"/>
    <w:rsid w:val="004C65BF"/>
    <w:rsid w:val="004D382F"/>
    <w:rsid w:val="004D5288"/>
    <w:rsid w:val="004D736F"/>
    <w:rsid w:val="004D7A66"/>
    <w:rsid w:val="004E08B8"/>
    <w:rsid w:val="004E27EF"/>
    <w:rsid w:val="004E2B66"/>
    <w:rsid w:val="004E374A"/>
    <w:rsid w:val="004E3C76"/>
    <w:rsid w:val="004E4817"/>
    <w:rsid w:val="004E4969"/>
    <w:rsid w:val="004E4A87"/>
    <w:rsid w:val="004E6ABD"/>
    <w:rsid w:val="004E6C94"/>
    <w:rsid w:val="004E7380"/>
    <w:rsid w:val="004F1037"/>
    <w:rsid w:val="004F2D44"/>
    <w:rsid w:val="004F3368"/>
    <w:rsid w:val="004F35DF"/>
    <w:rsid w:val="004F4DA3"/>
    <w:rsid w:val="004F5547"/>
    <w:rsid w:val="004F7F6E"/>
    <w:rsid w:val="00500495"/>
    <w:rsid w:val="005022D2"/>
    <w:rsid w:val="00502919"/>
    <w:rsid w:val="00503F75"/>
    <w:rsid w:val="005049C2"/>
    <w:rsid w:val="00505C9F"/>
    <w:rsid w:val="005069ED"/>
    <w:rsid w:val="00506F9E"/>
    <w:rsid w:val="00507B6F"/>
    <w:rsid w:val="00510E5E"/>
    <w:rsid w:val="005129DA"/>
    <w:rsid w:val="00513010"/>
    <w:rsid w:val="00513BCE"/>
    <w:rsid w:val="005158E0"/>
    <w:rsid w:val="00515DCC"/>
    <w:rsid w:val="00515ED8"/>
    <w:rsid w:val="00521E44"/>
    <w:rsid w:val="00522492"/>
    <w:rsid w:val="0052489A"/>
    <w:rsid w:val="00526109"/>
    <w:rsid w:val="0053023C"/>
    <w:rsid w:val="005315D1"/>
    <w:rsid w:val="00532F24"/>
    <w:rsid w:val="00534BCF"/>
    <w:rsid w:val="0053776D"/>
    <w:rsid w:val="005430AF"/>
    <w:rsid w:val="0054516A"/>
    <w:rsid w:val="00547922"/>
    <w:rsid w:val="005522C1"/>
    <w:rsid w:val="0055401D"/>
    <w:rsid w:val="00554AE4"/>
    <w:rsid w:val="00555DC4"/>
    <w:rsid w:val="0055799A"/>
    <w:rsid w:val="00557B72"/>
    <w:rsid w:val="00560BAD"/>
    <w:rsid w:val="005618B9"/>
    <w:rsid w:val="00564F55"/>
    <w:rsid w:val="00565EE9"/>
    <w:rsid w:val="00567361"/>
    <w:rsid w:val="00572974"/>
    <w:rsid w:val="00581599"/>
    <w:rsid w:val="00581B6F"/>
    <w:rsid w:val="00582485"/>
    <w:rsid w:val="00582DCB"/>
    <w:rsid w:val="00584D67"/>
    <w:rsid w:val="00587EDB"/>
    <w:rsid w:val="00587F33"/>
    <w:rsid w:val="00590671"/>
    <w:rsid w:val="00594B58"/>
    <w:rsid w:val="005961AB"/>
    <w:rsid w:val="005967A0"/>
    <w:rsid w:val="005978EA"/>
    <w:rsid w:val="00597DA5"/>
    <w:rsid w:val="005A0ACA"/>
    <w:rsid w:val="005A2C92"/>
    <w:rsid w:val="005A3CDB"/>
    <w:rsid w:val="005A5583"/>
    <w:rsid w:val="005A57E6"/>
    <w:rsid w:val="005A7445"/>
    <w:rsid w:val="005B0647"/>
    <w:rsid w:val="005B0B16"/>
    <w:rsid w:val="005B1D33"/>
    <w:rsid w:val="005B2211"/>
    <w:rsid w:val="005B3B94"/>
    <w:rsid w:val="005B5470"/>
    <w:rsid w:val="005B5F4E"/>
    <w:rsid w:val="005B636E"/>
    <w:rsid w:val="005C0BB3"/>
    <w:rsid w:val="005C14AA"/>
    <w:rsid w:val="005C1C0B"/>
    <w:rsid w:val="005C3A0D"/>
    <w:rsid w:val="005C3D84"/>
    <w:rsid w:val="005C4668"/>
    <w:rsid w:val="005C4B7E"/>
    <w:rsid w:val="005C5751"/>
    <w:rsid w:val="005C6E96"/>
    <w:rsid w:val="005D004E"/>
    <w:rsid w:val="005D10A6"/>
    <w:rsid w:val="005E1BCC"/>
    <w:rsid w:val="005E38B7"/>
    <w:rsid w:val="005E3AA3"/>
    <w:rsid w:val="005E5D4A"/>
    <w:rsid w:val="005E60AF"/>
    <w:rsid w:val="005E74A9"/>
    <w:rsid w:val="005F0208"/>
    <w:rsid w:val="005F440C"/>
    <w:rsid w:val="005F6041"/>
    <w:rsid w:val="006007E5"/>
    <w:rsid w:val="00600CFE"/>
    <w:rsid w:val="00601CEF"/>
    <w:rsid w:val="006028D9"/>
    <w:rsid w:val="0060489F"/>
    <w:rsid w:val="00606F95"/>
    <w:rsid w:val="0061147E"/>
    <w:rsid w:val="006118D9"/>
    <w:rsid w:val="00612568"/>
    <w:rsid w:val="006131A1"/>
    <w:rsid w:val="006133F2"/>
    <w:rsid w:val="00614054"/>
    <w:rsid w:val="00620101"/>
    <w:rsid w:val="00620570"/>
    <w:rsid w:val="00620AA5"/>
    <w:rsid w:val="00622DC8"/>
    <w:rsid w:val="00623750"/>
    <w:rsid w:val="00625543"/>
    <w:rsid w:val="006278D9"/>
    <w:rsid w:val="00630156"/>
    <w:rsid w:val="006306EB"/>
    <w:rsid w:val="006307B0"/>
    <w:rsid w:val="006322AB"/>
    <w:rsid w:val="006326BB"/>
    <w:rsid w:val="00632CC1"/>
    <w:rsid w:val="00633891"/>
    <w:rsid w:val="00634D75"/>
    <w:rsid w:val="00635815"/>
    <w:rsid w:val="006363EC"/>
    <w:rsid w:val="00642C14"/>
    <w:rsid w:val="00643541"/>
    <w:rsid w:val="00646AF5"/>
    <w:rsid w:val="00651F2B"/>
    <w:rsid w:val="006532AA"/>
    <w:rsid w:val="00660B9D"/>
    <w:rsid w:val="006614CB"/>
    <w:rsid w:val="00663D58"/>
    <w:rsid w:val="0066517A"/>
    <w:rsid w:val="0066577F"/>
    <w:rsid w:val="0066735F"/>
    <w:rsid w:val="00670A2F"/>
    <w:rsid w:val="00671560"/>
    <w:rsid w:val="00672446"/>
    <w:rsid w:val="00673A74"/>
    <w:rsid w:val="00675184"/>
    <w:rsid w:val="006771C0"/>
    <w:rsid w:val="00677D6D"/>
    <w:rsid w:val="00681EDA"/>
    <w:rsid w:val="00683B1F"/>
    <w:rsid w:val="006A00AD"/>
    <w:rsid w:val="006A122C"/>
    <w:rsid w:val="006A1C95"/>
    <w:rsid w:val="006A31C9"/>
    <w:rsid w:val="006A3A75"/>
    <w:rsid w:val="006A3CDE"/>
    <w:rsid w:val="006A41C0"/>
    <w:rsid w:val="006A4AFC"/>
    <w:rsid w:val="006A4D74"/>
    <w:rsid w:val="006A6CFC"/>
    <w:rsid w:val="006B45AE"/>
    <w:rsid w:val="006C0A49"/>
    <w:rsid w:val="006C0C1F"/>
    <w:rsid w:val="006C14D0"/>
    <w:rsid w:val="006C38EF"/>
    <w:rsid w:val="006C77D9"/>
    <w:rsid w:val="006D1531"/>
    <w:rsid w:val="006D3998"/>
    <w:rsid w:val="006D446A"/>
    <w:rsid w:val="006D474C"/>
    <w:rsid w:val="006D539E"/>
    <w:rsid w:val="006D61A3"/>
    <w:rsid w:val="006E1FB0"/>
    <w:rsid w:val="006E4151"/>
    <w:rsid w:val="006E5C17"/>
    <w:rsid w:val="006E6CB9"/>
    <w:rsid w:val="006F14A8"/>
    <w:rsid w:val="006F2A04"/>
    <w:rsid w:val="006F322A"/>
    <w:rsid w:val="006F3559"/>
    <w:rsid w:val="006F3DA5"/>
    <w:rsid w:val="006F6082"/>
    <w:rsid w:val="006F67AA"/>
    <w:rsid w:val="00701C6D"/>
    <w:rsid w:val="007027DA"/>
    <w:rsid w:val="00702853"/>
    <w:rsid w:val="00703622"/>
    <w:rsid w:val="00705468"/>
    <w:rsid w:val="007109AD"/>
    <w:rsid w:val="00714D0B"/>
    <w:rsid w:val="00715191"/>
    <w:rsid w:val="00715E1D"/>
    <w:rsid w:val="00716132"/>
    <w:rsid w:val="00717B48"/>
    <w:rsid w:val="00720069"/>
    <w:rsid w:val="00720349"/>
    <w:rsid w:val="00722BC9"/>
    <w:rsid w:val="007237EE"/>
    <w:rsid w:val="00725D8E"/>
    <w:rsid w:val="00730278"/>
    <w:rsid w:val="00730C2A"/>
    <w:rsid w:val="00731C37"/>
    <w:rsid w:val="007327EF"/>
    <w:rsid w:val="00736BA2"/>
    <w:rsid w:val="007372F7"/>
    <w:rsid w:val="00740292"/>
    <w:rsid w:val="00740E53"/>
    <w:rsid w:val="00741BD8"/>
    <w:rsid w:val="00744185"/>
    <w:rsid w:val="00747E28"/>
    <w:rsid w:val="00751414"/>
    <w:rsid w:val="00754B28"/>
    <w:rsid w:val="007562EA"/>
    <w:rsid w:val="00757889"/>
    <w:rsid w:val="007606EB"/>
    <w:rsid w:val="00761AFC"/>
    <w:rsid w:val="00762015"/>
    <w:rsid w:val="00764E9C"/>
    <w:rsid w:val="007654A8"/>
    <w:rsid w:val="00767E63"/>
    <w:rsid w:val="0077405C"/>
    <w:rsid w:val="007760F6"/>
    <w:rsid w:val="00777C4B"/>
    <w:rsid w:val="007802B1"/>
    <w:rsid w:val="00783EDA"/>
    <w:rsid w:val="0078506F"/>
    <w:rsid w:val="00785177"/>
    <w:rsid w:val="007872D9"/>
    <w:rsid w:val="007904BE"/>
    <w:rsid w:val="00793024"/>
    <w:rsid w:val="00794263"/>
    <w:rsid w:val="007955C1"/>
    <w:rsid w:val="00797578"/>
    <w:rsid w:val="00797B97"/>
    <w:rsid w:val="007A071B"/>
    <w:rsid w:val="007A1236"/>
    <w:rsid w:val="007A14FF"/>
    <w:rsid w:val="007A1E7E"/>
    <w:rsid w:val="007A2477"/>
    <w:rsid w:val="007A45D7"/>
    <w:rsid w:val="007A45EE"/>
    <w:rsid w:val="007A5A5D"/>
    <w:rsid w:val="007B0B45"/>
    <w:rsid w:val="007B26DB"/>
    <w:rsid w:val="007B2B13"/>
    <w:rsid w:val="007B3695"/>
    <w:rsid w:val="007B59DE"/>
    <w:rsid w:val="007B64C5"/>
    <w:rsid w:val="007B671B"/>
    <w:rsid w:val="007C6C04"/>
    <w:rsid w:val="007C75DD"/>
    <w:rsid w:val="007C7B3E"/>
    <w:rsid w:val="007C7E07"/>
    <w:rsid w:val="007D1691"/>
    <w:rsid w:val="007D21B7"/>
    <w:rsid w:val="007D715D"/>
    <w:rsid w:val="007D7BE0"/>
    <w:rsid w:val="007E164E"/>
    <w:rsid w:val="007E6A7F"/>
    <w:rsid w:val="007F2443"/>
    <w:rsid w:val="007F299A"/>
    <w:rsid w:val="007F3554"/>
    <w:rsid w:val="007F374F"/>
    <w:rsid w:val="007F4CFA"/>
    <w:rsid w:val="007F4D6A"/>
    <w:rsid w:val="007F52B6"/>
    <w:rsid w:val="007F6EA5"/>
    <w:rsid w:val="008017B4"/>
    <w:rsid w:val="00803230"/>
    <w:rsid w:val="00804365"/>
    <w:rsid w:val="00805096"/>
    <w:rsid w:val="00805CAE"/>
    <w:rsid w:val="0080756D"/>
    <w:rsid w:val="008120D6"/>
    <w:rsid w:val="00813AE9"/>
    <w:rsid w:val="00814158"/>
    <w:rsid w:val="008143EA"/>
    <w:rsid w:val="00814C46"/>
    <w:rsid w:val="008162E1"/>
    <w:rsid w:val="00823094"/>
    <w:rsid w:val="0082349D"/>
    <w:rsid w:val="00824799"/>
    <w:rsid w:val="00824C1C"/>
    <w:rsid w:val="00827893"/>
    <w:rsid w:val="00830D84"/>
    <w:rsid w:val="00831DC8"/>
    <w:rsid w:val="00834AAE"/>
    <w:rsid w:val="008352E1"/>
    <w:rsid w:val="008436AB"/>
    <w:rsid w:val="00843B98"/>
    <w:rsid w:val="00843FE5"/>
    <w:rsid w:val="008451F0"/>
    <w:rsid w:val="00845F43"/>
    <w:rsid w:val="00852AEF"/>
    <w:rsid w:val="008533F4"/>
    <w:rsid w:val="00853F5A"/>
    <w:rsid w:val="00856684"/>
    <w:rsid w:val="008571B2"/>
    <w:rsid w:val="00857EDC"/>
    <w:rsid w:val="0086066B"/>
    <w:rsid w:val="008607A6"/>
    <w:rsid w:val="00861FA4"/>
    <w:rsid w:val="00863565"/>
    <w:rsid w:val="0086504E"/>
    <w:rsid w:val="00865E7A"/>
    <w:rsid w:val="008671EA"/>
    <w:rsid w:val="0086750D"/>
    <w:rsid w:val="008701E4"/>
    <w:rsid w:val="0087022C"/>
    <w:rsid w:val="0087145A"/>
    <w:rsid w:val="00872918"/>
    <w:rsid w:val="0087309F"/>
    <w:rsid w:val="00874429"/>
    <w:rsid w:val="00877D0A"/>
    <w:rsid w:val="00877F81"/>
    <w:rsid w:val="008802CF"/>
    <w:rsid w:val="00880430"/>
    <w:rsid w:val="00881D45"/>
    <w:rsid w:val="008844BD"/>
    <w:rsid w:val="0088566A"/>
    <w:rsid w:val="008859E0"/>
    <w:rsid w:val="008863D3"/>
    <w:rsid w:val="00886E25"/>
    <w:rsid w:val="00887523"/>
    <w:rsid w:val="00892000"/>
    <w:rsid w:val="00893440"/>
    <w:rsid w:val="00897615"/>
    <w:rsid w:val="00897787"/>
    <w:rsid w:val="00897B11"/>
    <w:rsid w:val="008A037A"/>
    <w:rsid w:val="008A1843"/>
    <w:rsid w:val="008A1B3E"/>
    <w:rsid w:val="008A2265"/>
    <w:rsid w:val="008A31FA"/>
    <w:rsid w:val="008A36BE"/>
    <w:rsid w:val="008A3DB6"/>
    <w:rsid w:val="008A4A58"/>
    <w:rsid w:val="008A7A92"/>
    <w:rsid w:val="008A7E31"/>
    <w:rsid w:val="008B02A9"/>
    <w:rsid w:val="008B1229"/>
    <w:rsid w:val="008B2E59"/>
    <w:rsid w:val="008B43AE"/>
    <w:rsid w:val="008B44CD"/>
    <w:rsid w:val="008B5C97"/>
    <w:rsid w:val="008B6ACE"/>
    <w:rsid w:val="008B7B34"/>
    <w:rsid w:val="008C23C7"/>
    <w:rsid w:val="008C373A"/>
    <w:rsid w:val="008C3DF4"/>
    <w:rsid w:val="008C6768"/>
    <w:rsid w:val="008D0F5A"/>
    <w:rsid w:val="008D0F5D"/>
    <w:rsid w:val="008D55A9"/>
    <w:rsid w:val="008D7E09"/>
    <w:rsid w:val="008E10CA"/>
    <w:rsid w:val="008E10E0"/>
    <w:rsid w:val="008E1643"/>
    <w:rsid w:val="008E4437"/>
    <w:rsid w:val="008E4BF3"/>
    <w:rsid w:val="008E59F8"/>
    <w:rsid w:val="008E7C6C"/>
    <w:rsid w:val="008F63B4"/>
    <w:rsid w:val="008F75B9"/>
    <w:rsid w:val="00902206"/>
    <w:rsid w:val="009029DC"/>
    <w:rsid w:val="00905603"/>
    <w:rsid w:val="00906CD9"/>
    <w:rsid w:val="00912F5F"/>
    <w:rsid w:val="009147F2"/>
    <w:rsid w:val="0091496A"/>
    <w:rsid w:val="00916515"/>
    <w:rsid w:val="0091698C"/>
    <w:rsid w:val="00921113"/>
    <w:rsid w:val="009220FF"/>
    <w:rsid w:val="00922245"/>
    <w:rsid w:val="00922ED9"/>
    <w:rsid w:val="009246CB"/>
    <w:rsid w:val="00924C9B"/>
    <w:rsid w:val="009252B1"/>
    <w:rsid w:val="009273D6"/>
    <w:rsid w:val="00932C51"/>
    <w:rsid w:val="00932FCC"/>
    <w:rsid w:val="00933B1C"/>
    <w:rsid w:val="00936D22"/>
    <w:rsid w:val="0094079E"/>
    <w:rsid w:val="00941308"/>
    <w:rsid w:val="00944526"/>
    <w:rsid w:val="0094707D"/>
    <w:rsid w:val="00947420"/>
    <w:rsid w:val="009510AE"/>
    <w:rsid w:val="00952077"/>
    <w:rsid w:val="00952721"/>
    <w:rsid w:val="00956641"/>
    <w:rsid w:val="00960D21"/>
    <w:rsid w:val="009621AF"/>
    <w:rsid w:val="009661D8"/>
    <w:rsid w:val="00966225"/>
    <w:rsid w:val="0096683C"/>
    <w:rsid w:val="009709D2"/>
    <w:rsid w:val="009741C1"/>
    <w:rsid w:val="0097431C"/>
    <w:rsid w:val="00974843"/>
    <w:rsid w:val="00975BD4"/>
    <w:rsid w:val="00975E29"/>
    <w:rsid w:val="00977F15"/>
    <w:rsid w:val="00980830"/>
    <w:rsid w:val="009844AD"/>
    <w:rsid w:val="00984E88"/>
    <w:rsid w:val="00991B8D"/>
    <w:rsid w:val="009938D3"/>
    <w:rsid w:val="009977C6"/>
    <w:rsid w:val="009A4570"/>
    <w:rsid w:val="009A4FC2"/>
    <w:rsid w:val="009A523D"/>
    <w:rsid w:val="009B00F0"/>
    <w:rsid w:val="009B0266"/>
    <w:rsid w:val="009B090D"/>
    <w:rsid w:val="009B2ABD"/>
    <w:rsid w:val="009B3A5B"/>
    <w:rsid w:val="009B3B60"/>
    <w:rsid w:val="009B69F4"/>
    <w:rsid w:val="009B6F9E"/>
    <w:rsid w:val="009C05BC"/>
    <w:rsid w:val="009C084A"/>
    <w:rsid w:val="009C276C"/>
    <w:rsid w:val="009C33FA"/>
    <w:rsid w:val="009C3EA0"/>
    <w:rsid w:val="009C47F1"/>
    <w:rsid w:val="009C5AD6"/>
    <w:rsid w:val="009C5C2F"/>
    <w:rsid w:val="009C6688"/>
    <w:rsid w:val="009C686F"/>
    <w:rsid w:val="009D2BD5"/>
    <w:rsid w:val="009D359E"/>
    <w:rsid w:val="009D36D0"/>
    <w:rsid w:val="009D56E9"/>
    <w:rsid w:val="009D71CA"/>
    <w:rsid w:val="009E1C5F"/>
    <w:rsid w:val="009E54ED"/>
    <w:rsid w:val="009E56A3"/>
    <w:rsid w:val="009E76A2"/>
    <w:rsid w:val="009F14E7"/>
    <w:rsid w:val="009F1DE3"/>
    <w:rsid w:val="009F3767"/>
    <w:rsid w:val="009F42BA"/>
    <w:rsid w:val="009F543F"/>
    <w:rsid w:val="009F6DA9"/>
    <w:rsid w:val="00A0071E"/>
    <w:rsid w:val="00A02BCE"/>
    <w:rsid w:val="00A045F2"/>
    <w:rsid w:val="00A06C3E"/>
    <w:rsid w:val="00A07572"/>
    <w:rsid w:val="00A10D4D"/>
    <w:rsid w:val="00A1162A"/>
    <w:rsid w:val="00A12DEE"/>
    <w:rsid w:val="00A15737"/>
    <w:rsid w:val="00A15850"/>
    <w:rsid w:val="00A169D3"/>
    <w:rsid w:val="00A2098E"/>
    <w:rsid w:val="00A21C3B"/>
    <w:rsid w:val="00A2285F"/>
    <w:rsid w:val="00A23FF6"/>
    <w:rsid w:val="00A24905"/>
    <w:rsid w:val="00A25DF0"/>
    <w:rsid w:val="00A27101"/>
    <w:rsid w:val="00A273D4"/>
    <w:rsid w:val="00A32146"/>
    <w:rsid w:val="00A340E1"/>
    <w:rsid w:val="00A3774F"/>
    <w:rsid w:val="00A4021C"/>
    <w:rsid w:val="00A41227"/>
    <w:rsid w:val="00A42034"/>
    <w:rsid w:val="00A44C8B"/>
    <w:rsid w:val="00A4555A"/>
    <w:rsid w:val="00A45DA9"/>
    <w:rsid w:val="00A4673D"/>
    <w:rsid w:val="00A46960"/>
    <w:rsid w:val="00A50CB8"/>
    <w:rsid w:val="00A5129C"/>
    <w:rsid w:val="00A513E9"/>
    <w:rsid w:val="00A51CCD"/>
    <w:rsid w:val="00A5227B"/>
    <w:rsid w:val="00A532A6"/>
    <w:rsid w:val="00A53F40"/>
    <w:rsid w:val="00A54119"/>
    <w:rsid w:val="00A54149"/>
    <w:rsid w:val="00A56517"/>
    <w:rsid w:val="00A60DC2"/>
    <w:rsid w:val="00A61A9E"/>
    <w:rsid w:val="00A61F07"/>
    <w:rsid w:val="00A625AC"/>
    <w:rsid w:val="00A63272"/>
    <w:rsid w:val="00A646DE"/>
    <w:rsid w:val="00A64C19"/>
    <w:rsid w:val="00A67F16"/>
    <w:rsid w:val="00A7026B"/>
    <w:rsid w:val="00A70840"/>
    <w:rsid w:val="00A7104F"/>
    <w:rsid w:val="00A7167C"/>
    <w:rsid w:val="00A716AE"/>
    <w:rsid w:val="00A71782"/>
    <w:rsid w:val="00A718AF"/>
    <w:rsid w:val="00A720BC"/>
    <w:rsid w:val="00A722A2"/>
    <w:rsid w:val="00A72E2B"/>
    <w:rsid w:val="00A7361E"/>
    <w:rsid w:val="00A73B06"/>
    <w:rsid w:val="00A746A2"/>
    <w:rsid w:val="00A76D17"/>
    <w:rsid w:val="00A84018"/>
    <w:rsid w:val="00A84D21"/>
    <w:rsid w:val="00A8580D"/>
    <w:rsid w:val="00A85E6B"/>
    <w:rsid w:val="00A91536"/>
    <w:rsid w:val="00A91BB3"/>
    <w:rsid w:val="00A92D82"/>
    <w:rsid w:val="00A938B5"/>
    <w:rsid w:val="00A94B6C"/>
    <w:rsid w:val="00A95403"/>
    <w:rsid w:val="00A95503"/>
    <w:rsid w:val="00A971DB"/>
    <w:rsid w:val="00AA0A56"/>
    <w:rsid w:val="00AA42AB"/>
    <w:rsid w:val="00AA4581"/>
    <w:rsid w:val="00AA5477"/>
    <w:rsid w:val="00AA6181"/>
    <w:rsid w:val="00AB17E5"/>
    <w:rsid w:val="00AB575B"/>
    <w:rsid w:val="00AB58CC"/>
    <w:rsid w:val="00AB5EAB"/>
    <w:rsid w:val="00AB6244"/>
    <w:rsid w:val="00AB70D6"/>
    <w:rsid w:val="00AB757A"/>
    <w:rsid w:val="00AB7D23"/>
    <w:rsid w:val="00AC2024"/>
    <w:rsid w:val="00AC240F"/>
    <w:rsid w:val="00AC3B01"/>
    <w:rsid w:val="00AC3FC5"/>
    <w:rsid w:val="00AD0BDF"/>
    <w:rsid w:val="00AD213C"/>
    <w:rsid w:val="00AD2F4B"/>
    <w:rsid w:val="00AD4448"/>
    <w:rsid w:val="00AD4E7E"/>
    <w:rsid w:val="00AE0FED"/>
    <w:rsid w:val="00AE1A80"/>
    <w:rsid w:val="00AE2491"/>
    <w:rsid w:val="00AE3729"/>
    <w:rsid w:val="00AE384E"/>
    <w:rsid w:val="00AE3C84"/>
    <w:rsid w:val="00AE40C8"/>
    <w:rsid w:val="00AE432D"/>
    <w:rsid w:val="00AE5073"/>
    <w:rsid w:val="00AE5186"/>
    <w:rsid w:val="00AE62EC"/>
    <w:rsid w:val="00AE70E8"/>
    <w:rsid w:val="00AF0E98"/>
    <w:rsid w:val="00AF119B"/>
    <w:rsid w:val="00AF1338"/>
    <w:rsid w:val="00AF458F"/>
    <w:rsid w:val="00AF64BC"/>
    <w:rsid w:val="00AF6B11"/>
    <w:rsid w:val="00B016A5"/>
    <w:rsid w:val="00B02A19"/>
    <w:rsid w:val="00B0319F"/>
    <w:rsid w:val="00B07F7E"/>
    <w:rsid w:val="00B11E51"/>
    <w:rsid w:val="00B149AD"/>
    <w:rsid w:val="00B22019"/>
    <w:rsid w:val="00B2680E"/>
    <w:rsid w:val="00B2734F"/>
    <w:rsid w:val="00B27B29"/>
    <w:rsid w:val="00B302E9"/>
    <w:rsid w:val="00B33E36"/>
    <w:rsid w:val="00B36887"/>
    <w:rsid w:val="00B415A3"/>
    <w:rsid w:val="00B42165"/>
    <w:rsid w:val="00B435CA"/>
    <w:rsid w:val="00B441FE"/>
    <w:rsid w:val="00B47EFC"/>
    <w:rsid w:val="00B51FD0"/>
    <w:rsid w:val="00B521CD"/>
    <w:rsid w:val="00B56F82"/>
    <w:rsid w:val="00B60837"/>
    <w:rsid w:val="00B61953"/>
    <w:rsid w:val="00B6244D"/>
    <w:rsid w:val="00B62A07"/>
    <w:rsid w:val="00B62D18"/>
    <w:rsid w:val="00B64F84"/>
    <w:rsid w:val="00B65B63"/>
    <w:rsid w:val="00B67376"/>
    <w:rsid w:val="00B722EC"/>
    <w:rsid w:val="00B72618"/>
    <w:rsid w:val="00B73E49"/>
    <w:rsid w:val="00B740F2"/>
    <w:rsid w:val="00B7413A"/>
    <w:rsid w:val="00B745C5"/>
    <w:rsid w:val="00B74E38"/>
    <w:rsid w:val="00B75A1F"/>
    <w:rsid w:val="00B77CA1"/>
    <w:rsid w:val="00B83E0B"/>
    <w:rsid w:val="00B85778"/>
    <w:rsid w:val="00B85787"/>
    <w:rsid w:val="00B86353"/>
    <w:rsid w:val="00B90B92"/>
    <w:rsid w:val="00B93EE3"/>
    <w:rsid w:val="00B941AF"/>
    <w:rsid w:val="00B94D20"/>
    <w:rsid w:val="00B95A3E"/>
    <w:rsid w:val="00B96016"/>
    <w:rsid w:val="00B97D13"/>
    <w:rsid w:val="00BA1F48"/>
    <w:rsid w:val="00BA3035"/>
    <w:rsid w:val="00BA533B"/>
    <w:rsid w:val="00BA6F1E"/>
    <w:rsid w:val="00BA70C4"/>
    <w:rsid w:val="00BB14B3"/>
    <w:rsid w:val="00BB6A01"/>
    <w:rsid w:val="00BC224A"/>
    <w:rsid w:val="00BC24E8"/>
    <w:rsid w:val="00BC250B"/>
    <w:rsid w:val="00BC2C08"/>
    <w:rsid w:val="00BC448F"/>
    <w:rsid w:val="00BC4F11"/>
    <w:rsid w:val="00BC530E"/>
    <w:rsid w:val="00BC623B"/>
    <w:rsid w:val="00BD1933"/>
    <w:rsid w:val="00BD2520"/>
    <w:rsid w:val="00BD5429"/>
    <w:rsid w:val="00BD7885"/>
    <w:rsid w:val="00BE060B"/>
    <w:rsid w:val="00BE090E"/>
    <w:rsid w:val="00BE0A51"/>
    <w:rsid w:val="00BE13F6"/>
    <w:rsid w:val="00BE1740"/>
    <w:rsid w:val="00BE17DB"/>
    <w:rsid w:val="00BE213C"/>
    <w:rsid w:val="00BE2C41"/>
    <w:rsid w:val="00BE4CAC"/>
    <w:rsid w:val="00BE66C1"/>
    <w:rsid w:val="00BE71E2"/>
    <w:rsid w:val="00BE7225"/>
    <w:rsid w:val="00BF35BA"/>
    <w:rsid w:val="00BF4DB2"/>
    <w:rsid w:val="00BF5A62"/>
    <w:rsid w:val="00BF669C"/>
    <w:rsid w:val="00BF7A72"/>
    <w:rsid w:val="00C00608"/>
    <w:rsid w:val="00C047A0"/>
    <w:rsid w:val="00C0534A"/>
    <w:rsid w:val="00C10A60"/>
    <w:rsid w:val="00C11902"/>
    <w:rsid w:val="00C11A3C"/>
    <w:rsid w:val="00C138C1"/>
    <w:rsid w:val="00C142C5"/>
    <w:rsid w:val="00C14529"/>
    <w:rsid w:val="00C1616C"/>
    <w:rsid w:val="00C16453"/>
    <w:rsid w:val="00C16ED6"/>
    <w:rsid w:val="00C17757"/>
    <w:rsid w:val="00C179E4"/>
    <w:rsid w:val="00C22505"/>
    <w:rsid w:val="00C232A0"/>
    <w:rsid w:val="00C238B2"/>
    <w:rsid w:val="00C23C58"/>
    <w:rsid w:val="00C24F77"/>
    <w:rsid w:val="00C25B81"/>
    <w:rsid w:val="00C26E9D"/>
    <w:rsid w:val="00C32BB1"/>
    <w:rsid w:val="00C331B4"/>
    <w:rsid w:val="00C33E86"/>
    <w:rsid w:val="00C34134"/>
    <w:rsid w:val="00C352F2"/>
    <w:rsid w:val="00C36146"/>
    <w:rsid w:val="00C369B3"/>
    <w:rsid w:val="00C37478"/>
    <w:rsid w:val="00C37D2E"/>
    <w:rsid w:val="00C413A3"/>
    <w:rsid w:val="00C417EA"/>
    <w:rsid w:val="00C42A4F"/>
    <w:rsid w:val="00C43B3B"/>
    <w:rsid w:val="00C4458C"/>
    <w:rsid w:val="00C475C3"/>
    <w:rsid w:val="00C50FDE"/>
    <w:rsid w:val="00C5109C"/>
    <w:rsid w:val="00C55D04"/>
    <w:rsid w:val="00C56482"/>
    <w:rsid w:val="00C5735A"/>
    <w:rsid w:val="00C63639"/>
    <w:rsid w:val="00C63992"/>
    <w:rsid w:val="00C657FD"/>
    <w:rsid w:val="00C65CBB"/>
    <w:rsid w:val="00C662E4"/>
    <w:rsid w:val="00C70681"/>
    <w:rsid w:val="00C71662"/>
    <w:rsid w:val="00C729F1"/>
    <w:rsid w:val="00C72A24"/>
    <w:rsid w:val="00C7429B"/>
    <w:rsid w:val="00C7439B"/>
    <w:rsid w:val="00C75E3B"/>
    <w:rsid w:val="00C76990"/>
    <w:rsid w:val="00C772B4"/>
    <w:rsid w:val="00C773B6"/>
    <w:rsid w:val="00C77F57"/>
    <w:rsid w:val="00C818FD"/>
    <w:rsid w:val="00C82293"/>
    <w:rsid w:val="00C8487E"/>
    <w:rsid w:val="00C85E68"/>
    <w:rsid w:val="00C85F41"/>
    <w:rsid w:val="00C87060"/>
    <w:rsid w:val="00C935D3"/>
    <w:rsid w:val="00CA365E"/>
    <w:rsid w:val="00CA5847"/>
    <w:rsid w:val="00CA5CD6"/>
    <w:rsid w:val="00CA717D"/>
    <w:rsid w:val="00CA7D7E"/>
    <w:rsid w:val="00CB183B"/>
    <w:rsid w:val="00CB2D58"/>
    <w:rsid w:val="00CB50BD"/>
    <w:rsid w:val="00CB5181"/>
    <w:rsid w:val="00CB51E9"/>
    <w:rsid w:val="00CB5B57"/>
    <w:rsid w:val="00CC07B9"/>
    <w:rsid w:val="00CC1566"/>
    <w:rsid w:val="00CC39CC"/>
    <w:rsid w:val="00CC4864"/>
    <w:rsid w:val="00CC5F56"/>
    <w:rsid w:val="00CD0C3E"/>
    <w:rsid w:val="00CD1703"/>
    <w:rsid w:val="00CD30F7"/>
    <w:rsid w:val="00CD4581"/>
    <w:rsid w:val="00CD583E"/>
    <w:rsid w:val="00CE0019"/>
    <w:rsid w:val="00CE046E"/>
    <w:rsid w:val="00CE0513"/>
    <w:rsid w:val="00CE0FE5"/>
    <w:rsid w:val="00CE1EAE"/>
    <w:rsid w:val="00CE32BD"/>
    <w:rsid w:val="00CE36C1"/>
    <w:rsid w:val="00CE4C7E"/>
    <w:rsid w:val="00CE68B3"/>
    <w:rsid w:val="00CE7874"/>
    <w:rsid w:val="00CE7B41"/>
    <w:rsid w:val="00CF19D2"/>
    <w:rsid w:val="00CF64C8"/>
    <w:rsid w:val="00CF6F42"/>
    <w:rsid w:val="00D01C3D"/>
    <w:rsid w:val="00D02713"/>
    <w:rsid w:val="00D0376E"/>
    <w:rsid w:val="00D04AB8"/>
    <w:rsid w:val="00D052D5"/>
    <w:rsid w:val="00D0567D"/>
    <w:rsid w:val="00D067D7"/>
    <w:rsid w:val="00D07944"/>
    <w:rsid w:val="00D127C0"/>
    <w:rsid w:val="00D131AD"/>
    <w:rsid w:val="00D1654E"/>
    <w:rsid w:val="00D2071D"/>
    <w:rsid w:val="00D22F1D"/>
    <w:rsid w:val="00D2326B"/>
    <w:rsid w:val="00D23AE1"/>
    <w:rsid w:val="00D277DC"/>
    <w:rsid w:val="00D27B0A"/>
    <w:rsid w:val="00D327A2"/>
    <w:rsid w:val="00D33BBA"/>
    <w:rsid w:val="00D34B53"/>
    <w:rsid w:val="00D35E76"/>
    <w:rsid w:val="00D37890"/>
    <w:rsid w:val="00D40482"/>
    <w:rsid w:val="00D40959"/>
    <w:rsid w:val="00D43A64"/>
    <w:rsid w:val="00D501D1"/>
    <w:rsid w:val="00D511C9"/>
    <w:rsid w:val="00D51921"/>
    <w:rsid w:val="00D53D4E"/>
    <w:rsid w:val="00D54588"/>
    <w:rsid w:val="00D545DB"/>
    <w:rsid w:val="00D5474D"/>
    <w:rsid w:val="00D62516"/>
    <w:rsid w:val="00D674C8"/>
    <w:rsid w:val="00D70F10"/>
    <w:rsid w:val="00D71BA2"/>
    <w:rsid w:val="00D72F42"/>
    <w:rsid w:val="00D7779C"/>
    <w:rsid w:val="00D823DA"/>
    <w:rsid w:val="00D835DE"/>
    <w:rsid w:val="00D86520"/>
    <w:rsid w:val="00D869F4"/>
    <w:rsid w:val="00D86D48"/>
    <w:rsid w:val="00D8741B"/>
    <w:rsid w:val="00D87A33"/>
    <w:rsid w:val="00D917A9"/>
    <w:rsid w:val="00D94038"/>
    <w:rsid w:val="00D95C5D"/>
    <w:rsid w:val="00D95E10"/>
    <w:rsid w:val="00DA1867"/>
    <w:rsid w:val="00DA32CE"/>
    <w:rsid w:val="00DA5A6A"/>
    <w:rsid w:val="00DB0048"/>
    <w:rsid w:val="00DB00C8"/>
    <w:rsid w:val="00DB0180"/>
    <w:rsid w:val="00DB3380"/>
    <w:rsid w:val="00DB4EDD"/>
    <w:rsid w:val="00DB68E8"/>
    <w:rsid w:val="00DB6CB2"/>
    <w:rsid w:val="00DC25D2"/>
    <w:rsid w:val="00DC48B1"/>
    <w:rsid w:val="00DD015F"/>
    <w:rsid w:val="00DD416C"/>
    <w:rsid w:val="00DD5D54"/>
    <w:rsid w:val="00DD69C4"/>
    <w:rsid w:val="00DE0325"/>
    <w:rsid w:val="00DE3625"/>
    <w:rsid w:val="00DE512E"/>
    <w:rsid w:val="00DF11A9"/>
    <w:rsid w:val="00DF121F"/>
    <w:rsid w:val="00DF14AE"/>
    <w:rsid w:val="00DF1E64"/>
    <w:rsid w:val="00DF33EE"/>
    <w:rsid w:val="00DF4C5B"/>
    <w:rsid w:val="00DF69D8"/>
    <w:rsid w:val="00E0051C"/>
    <w:rsid w:val="00E02457"/>
    <w:rsid w:val="00E02FF2"/>
    <w:rsid w:val="00E0336A"/>
    <w:rsid w:val="00E04265"/>
    <w:rsid w:val="00E0613A"/>
    <w:rsid w:val="00E142E8"/>
    <w:rsid w:val="00E16126"/>
    <w:rsid w:val="00E1613A"/>
    <w:rsid w:val="00E16922"/>
    <w:rsid w:val="00E200CD"/>
    <w:rsid w:val="00E21C27"/>
    <w:rsid w:val="00E2350E"/>
    <w:rsid w:val="00E2463D"/>
    <w:rsid w:val="00E24CE9"/>
    <w:rsid w:val="00E24E94"/>
    <w:rsid w:val="00E25B70"/>
    <w:rsid w:val="00E25F31"/>
    <w:rsid w:val="00E2773D"/>
    <w:rsid w:val="00E27A4F"/>
    <w:rsid w:val="00E32214"/>
    <w:rsid w:val="00E36F39"/>
    <w:rsid w:val="00E4026E"/>
    <w:rsid w:val="00E41CAB"/>
    <w:rsid w:val="00E42CBC"/>
    <w:rsid w:val="00E53EC1"/>
    <w:rsid w:val="00E55690"/>
    <w:rsid w:val="00E55797"/>
    <w:rsid w:val="00E55DDF"/>
    <w:rsid w:val="00E5616D"/>
    <w:rsid w:val="00E56DD5"/>
    <w:rsid w:val="00E60986"/>
    <w:rsid w:val="00E60F2F"/>
    <w:rsid w:val="00E62375"/>
    <w:rsid w:val="00E65A2D"/>
    <w:rsid w:val="00E65E81"/>
    <w:rsid w:val="00E664DD"/>
    <w:rsid w:val="00E66647"/>
    <w:rsid w:val="00E67DD6"/>
    <w:rsid w:val="00E70380"/>
    <w:rsid w:val="00E7067D"/>
    <w:rsid w:val="00E70E75"/>
    <w:rsid w:val="00E72E13"/>
    <w:rsid w:val="00E74C9F"/>
    <w:rsid w:val="00E76057"/>
    <w:rsid w:val="00E7676D"/>
    <w:rsid w:val="00E77265"/>
    <w:rsid w:val="00E80366"/>
    <w:rsid w:val="00E8038C"/>
    <w:rsid w:val="00E80BA4"/>
    <w:rsid w:val="00E80DA8"/>
    <w:rsid w:val="00E81AF1"/>
    <w:rsid w:val="00E83A6C"/>
    <w:rsid w:val="00E90C23"/>
    <w:rsid w:val="00E9189B"/>
    <w:rsid w:val="00E947C7"/>
    <w:rsid w:val="00E951EB"/>
    <w:rsid w:val="00E959C8"/>
    <w:rsid w:val="00E97B2B"/>
    <w:rsid w:val="00EA03AD"/>
    <w:rsid w:val="00EA3CDD"/>
    <w:rsid w:val="00EA5075"/>
    <w:rsid w:val="00EA5860"/>
    <w:rsid w:val="00EB009A"/>
    <w:rsid w:val="00EB041F"/>
    <w:rsid w:val="00EB095C"/>
    <w:rsid w:val="00EB40DF"/>
    <w:rsid w:val="00EB4C0D"/>
    <w:rsid w:val="00EB529C"/>
    <w:rsid w:val="00EB5D63"/>
    <w:rsid w:val="00EB6AAA"/>
    <w:rsid w:val="00EC0947"/>
    <w:rsid w:val="00EC15C8"/>
    <w:rsid w:val="00EC17BB"/>
    <w:rsid w:val="00EC1BFE"/>
    <w:rsid w:val="00EC3BFB"/>
    <w:rsid w:val="00EC45E1"/>
    <w:rsid w:val="00EC7805"/>
    <w:rsid w:val="00EC78EF"/>
    <w:rsid w:val="00EC7CE7"/>
    <w:rsid w:val="00ED0BDD"/>
    <w:rsid w:val="00ED2A8B"/>
    <w:rsid w:val="00ED4270"/>
    <w:rsid w:val="00ED4A4A"/>
    <w:rsid w:val="00ED4F59"/>
    <w:rsid w:val="00ED689F"/>
    <w:rsid w:val="00ED6EE7"/>
    <w:rsid w:val="00EE2268"/>
    <w:rsid w:val="00EE2DBD"/>
    <w:rsid w:val="00EE3071"/>
    <w:rsid w:val="00EE394E"/>
    <w:rsid w:val="00EE5A44"/>
    <w:rsid w:val="00EE5D41"/>
    <w:rsid w:val="00EE6263"/>
    <w:rsid w:val="00EE6D64"/>
    <w:rsid w:val="00EF0537"/>
    <w:rsid w:val="00EF2815"/>
    <w:rsid w:val="00EF28F2"/>
    <w:rsid w:val="00EF4AB5"/>
    <w:rsid w:val="00EF4D87"/>
    <w:rsid w:val="00EF6AD6"/>
    <w:rsid w:val="00EF771E"/>
    <w:rsid w:val="00EF7948"/>
    <w:rsid w:val="00EF7B78"/>
    <w:rsid w:val="00F00B49"/>
    <w:rsid w:val="00F0406A"/>
    <w:rsid w:val="00F04A41"/>
    <w:rsid w:val="00F04B43"/>
    <w:rsid w:val="00F04BDE"/>
    <w:rsid w:val="00F04DE4"/>
    <w:rsid w:val="00F059A3"/>
    <w:rsid w:val="00F0699A"/>
    <w:rsid w:val="00F06FD4"/>
    <w:rsid w:val="00F071C2"/>
    <w:rsid w:val="00F07233"/>
    <w:rsid w:val="00F10F25"/>
    <w:rsid w:val="00F11F0E"/>
    <w:rsid w:val="00F1471F"/>
    <w:rsid w:val="00F147E7"/>
    <w:rsid w:val="00F158B4"/>
    <w:rsid w:val="00F16AC8"/>
    <w:rsid w:val="00F178CF"/>
    <w:rsid w:val="00F2088F"/>
    <w:rsid w:val="00F229A7"/>
    <w:rsid w:val="00F23EDE"/>
    <w:rsid w:val="00F2442C"/>
    <w:rsid w:val="00F24BB8"/>
    <w:rsid w:val="00F25D5F"/>
    <w:rsid w:val="00F26C2B"/>
    <w:rsid w:val="00F34149"/>
    <w:rsid w:val="00F3511C"/>
    <w:rsid w:val="00F35599"/>
    <w:rsid w:val="00F36466"/>
    <w:rsid w:val="00F37639"/>
    <w:rsid w:val="00F41740"/>
    <w:rsid w:val="00F41AE6"/>
    <w:rsid w:val="00F436CC"/>
    <w:rsid w:val="00F43EB9"/>
    <w:rsid w:val="00F44E05"/>
    <w:rsid w:val="00F462A2"/>
    <w:rsid w:val="00F50C69"/>
    <w:rsid w:val="00F51695"/>
    <w:rsid w:val="00F535C9"/>
    <w:rsid w:val="00F5418D"/>
    <w:rsid w:val="00F54741"/>
    <w:rsid w:val="00F55477"/>
    <w:rsid w:val="00F57EDB"/>
    <w:rsid w:val="00F6374F"/>
    <w:rsid w:val="00F64119"/>
    <w:rsid w:val="00F650FA"/>
    <w:rsid w:val="00F80696"/>
    <w:rsid w:val="00F84F98"/>
    <w:rsid w:val="00F852D9"/>
    <w:rsid w:val="00F85A0B"/>
    <w:rsid w:val="00F91901"/>
    <w:rsid w:val="00F92F2E"/>
    <w:rsid w:val="00F9398A"/>
    <w:rsid w:val="00F94D67"/>
    <w:rsid w:val="00F95FA9"/>
    <w:rsid w:val="00FA112B"/>
    <w:rsid w:val="00FA1B8A"/>
    <w:rsid w:val="00FA2AF7"/>
    <w:rsid w:val="00FA573C"/>
    <w:rsid w:val="00FB0C87"/>
    <w:rsid w:val="00FB2A31"/>
    <w:rsid w:val="00FB52E3"/>
    <w:rsid w:val="00FB76D5"/>
    <w:rsid w:val="00FC0ED4"/>
    <w:rsid w:val="00FC27F5"/>
    <w:rsid w:val="00FC477F"/>
    <w:rsid w:val="00FC508D"/>
    <w:rsid w:val="00FC552E"/>
    <w:rsid w:val="00FC5E2E"/>
    <w:rsid w:val="00FC602D"/>
    <w:rsid w:val="00FC63E4"/>
    <w:rsid w:val="00FC6A8C"/>
    <w:rsid w:val="00FC7C68"/>
    <w:rsid w:val="00FD08DF"/>
    <w:rsid w:val="00FD2F9F"/>
    <w:rsid w:val="00FD32AF"/>
    <w:rsid w:val="00FD4647"/>
    <w:rsid w:val="00FD6720"/>
    <w:rsid w:val="00FD6CB1"/>
    <w:rsid w:val="00FE0E97"/>
    <w:rsid w:val="00FE1891"/>
    <w:rsid w:val="00FE216F"/>
    <w:rsid w:val="00FE381E"/>
    <w:rsid w:val="00FE50C5"/>
    <w:rsid w:val="00FE56CC"/>
    <w:rsid w:val="00FE5E23"/>
    <w:rsid w:val="00FF07AC"/>
    <w:rsid w:val="00FF2987"/>
    <w:rsid w:val="00FF63DD"/>
    <w:rsid w:val="1BCF5EBB"/>
    <w:rsid w:val="44F03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AA636A"/>
  <w15:docId w15:val="{E136F381-238B-42C8-9ED4-05C888752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iPriority="0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iPriority="0" w:unhideWhenUsed="1"/>
    <w:lsdException w:name="Table Classic 2" w:semiHidden="1" w:uiPriority="0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iPriority="0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6DF1"/>
    <w:pPr>
      <w:spacing w:after="0" w:line="240" w:lineRule="auto"/>
    </w:pPr>
    <w:rPr>
      <w:rFonts w:asciiTheme="majorHAnsi" w:eastAsiaTheme="minorEastAsia" w:hAnsiTheme="majorHAnsi"/>
      <w:b/>
      <w:sz w:val="24"/>
      <w:szCs w:val="20"/>
      <w:lang w:val="en-US" w:bidi="en-US"/>
    </w:rPr>
  </w:style>
  <w:style w:type="paragraph" w:styleId="Heading1">
    <w:name w:val="heading 1"/>
    <w:aliases w:val="ac Heading 1"/>
    <w:basedOn w:val="Normal"/>
    <w:next w:val="Normal"/>
    <w:link w:val="Heading1Char"/>
    <w:uiPriority w:val="9"/>
    <w:qFormat/>
    <w:rsid w:val="000F2661"/>
    <w:pPr>
      <w:numPr>
        <w:numId w:val="6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outlineLvl w:val="0"/>
    </w:pPr>
    <w:rPr>
      <w:b w:val="0"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aliases w:val="H2,2,Sub-heading,sl2,h2,Section 1.1,1.1 Heading 2,Headinnormalg 2,Module Subheading,SubPara,Chapter,1.Seite,subheading,Subheading,A,A.B.C.,Header 2,l2,Prophead 2,H2-Heading 2,Header2,list2,Lettered Heading 1,L2,dd heading 2,dh2,sub-sect,PIM2"/>
    <w:basedOn w:val="Normal"/>
    <w:next w:val="Normal"/>
    <w:link w:val="Heading2Char"/>
    <w:uiPriority w:val="9"/>
    <w:unhideWhenUsed/>
    <w:qFormat/>
    <w:rsid w:val="00F059A3"/>
    <w:pPr>
      <w:numPr>
        <w:ilvl w:val="1"/>
        <w:numId w:val="6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outlineLvl w:val="1"/>
    </w:pPr>
    <w:rPr>
      <w:rFonts w:ascii="Arial" w:eastAsia="Arial" w:hAnsi="Arial" w:cs="Arial"/>
      <w:bCs/>
      <w:smallCaps/>
      <w:color w:val="002060"/>
      <w:spacing w:val="15"/>
      <w:szCs w:val="24"/>
    </w:rPr>
  </w:style>
  <w:style w:type="paragraph" w:styleId="Heading3">
    <w:name w:val="heading 3"/>
    <w:aliases w:val="H3,Heading 3 - old,h3,3,sub-sub,subsect,sub section header,31,sub-sub1,32,sub-sub2,311,sub-sub11,h31,h32,h33,33,h34,34,h35,35,sub-sub3,sub-sub4,Minor,Headline,Lev 3,Sub-Section Heading,Level 3,Sub-subsect heading,3m,Head 3,1.2.3."/>
    <w:basedOn w:val="Normal"/>
    <w:next w:val="Normal"/>
    <w:link w:val="Heading3Char"/>
    <w:uiPriority w:val="9"/>
    <w:unhideWhenUsed/>
    <w:qFormat/>
    <w:rsid w:val="00A646DE"/>
    <w:pPr>
      <w:numPr>
        <w:ilvl w:val="2"/>
        <w:numId w:val="6"/>
      </w:numPr>
      <w:spacing w:before="30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Heading4">
    <w:name w:val="heading 4"/>
    <w:aliases w:val="Map Title"/>
    <w:basedOn w:val="Normal"/>
    <w:next w:val="Normal"/>
    <w:link w:val="Heading4Char"/>
    <w:uiPriority w:val="9"/>
    <w:unhideWhenUsed/>
    <w:qFormat/>
    <w:rsid w:val="000F2661"/>
    <w:pPr>
      <w:numPr>
        <w:ilvl w:val="3"/>
        <w:numId w:val="6"/>
      </w:numPr>
      <w:pBdr>
        <w:top w:val="dotted" w:sz="6" w:space="2" w:color="4F81BD" w:themeColor="accent1"/>
        <w:left w:val="dotted" w:sz="6" w:space="2" w:color="4F81BD" w:themeColor="accent1"/>
      </w:pBdr>
      <w:spacing w:before="30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F2661"/>
    <w:pPr>
      <w:numPr>
        <w:ilvl w:val="4"/>
        <w:numId w:val="6"/>
      </w:numPr>
      <w:pBdr>
        <w:bottom w:val="single" w:sz="6" w:space="1" w:color="4F81BD" w:themeColor="accent1"/>
      </w:pBdr>
      <w:spacing w:before="30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F2661"/>
    <w:pPr>
      <w:numPr>
        <w:ilvl w:val="5"/>
        <w:numId w:val="6"/>
      </w:numPr>
      <w:pBdr>
        <w:bottom w:val="dotted" w:sz="6" w:space="1" w:color="4F81BD" w:themeColor="accent1"/>
      </w:pBdr>
      <w:spacing w:before="30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0F2661"/>
    <w:pPr>
      <w:numPr>
        <w:ilvl w:val="6"/>
        <w:numId w:val="6"/>
      </w:numPr>
      <w:spacing w:before="30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F2661"/>
    <w:pPr>
      <w:numPr>
        <w:ilvl w:val="7"/>
        <w:numId w:val="6"/>
      </w:numPr>
      <w:spacing w:before="30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0F2661"/>
    <w:pPr>
      <w:numPr>
        <w:ilvl w:val="8"/>
        <w:numId w:val="6"/>
      </w:numPr>
      <w:spacing w:before="30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ac Heading 1 Char"/>
    <w:basedOn w:val="DefaultParagraphFont"/>
    <w:link w:val="Heading1"/>
    <w:uiPriority w:val="9"/>
    <w:rsid w:val="000F2661"/>
    <w:rPr>
      <w:rFonts w:asciiTheme="majorHAnsi" w:eastAsiaTheme="minorEastAsia" w:hAnsiTheme="majorHAnsi"/>
      <w:bCs/>
      <w:caps/>
      <w:color w:val="FFFFFF" w:themeColor="background1"/>
      <w:spacing w:val="15"/>
      <w:shd w:val="clear" w:color="auto" w:fill="4F81BD" w:themeFill="accent1"/>
      <w:lang w:val="en-US" w:bidi="en-US"/>
    </w:rPr>
  </w:style>
  <w:style w:type="character" w:customStyle="1" w:styleId="Heading2Char">
    <w:name w:val="Heading 2 Char"/>
    <w:aliases w:val="H2 Char,2 Char,Sub-heading Char,sl2 Char,h2 Char,Section 1.1 Char,1.1 Heading 2 Char,Headinnormalg 2 Char,Module Subheading Char,SubPara Char,Chapter Char,1.Seite Char,subheading Char,Subheading Char,A Char,A.B.C. Char,Header 2 Char"/>
    <w:basedOn w:val="DefaultParagraphFont"/>
    <w:link w:val="Heading2"/>
    <w:uiPriority w:val="9"/>
    <w:rsid w:val="00F059A3"/>
    <w:rPr>
      <w:rFonts w:ascii="Arial" w:eastAsia="Arial" w:hAnsi="Arial" w:cs="Arial"/>
      <w:b/>
      <w:bCs/>
      <w:smallCaps/>
      <w:color w:val="002060"/>
      <w:spacing w:val="15"/>
      <w:sz w:val="24"/>
      <w:szCs w:val="24"/>
      <w:shd w:val="clear" w:color="auto" w:fill="DBE5F1" w:themeFill="accent1" w:themeFillTint="33"/>
      <w:lang w:val="en-US" w:bidi="en-US"/>
    </w:rPr>
  </w:style>
  <w:style w:type="character" w:customStyle="1" w:styleId="Heading3Char">
    <w:name w:val="Heading 3 Char"/>
    <w:aliases w:val="H3 Char,Heading 3 - old Char,h3 Char,3 Char,sub-sub Char,subsect Char,sub section header Char,31 Char,sub-sub1 Char,32 Char,sub-sub2 Char,311 Char,sub-sub11 Char,h31 Char,h32 Char,h33 Char,33 Char,h34 Char,34 Char,h35 Char,35 Char,3m Char"/>
    <w:basedOn w:val="DefaultParagraphFont"/>
    <w:link w:val="Heading3"/>
    <w:uiPriority w:val="9"/>
    <w:rsid w:val="00A646DE"/>
    <w:rPr>
      <w:rFonts w:asciiTheme="majorHAnsi" w:eastAsiaTheme="minorEastAsia" w:hAnsiTheme="majorHAnsi"/>
      <w:b/>
      <w:color w:val="243F60" w:themeColor="accent1" w:themeShade="7F"/>
      <w:spacing w:val="15"/>
      <w:lang w:val="en-US" w:bidi="en-US"/>
    </w:rPr>
  </w:style>
  <w:style w:type="character" w:customStyle="1" w:styleId="Heading4Char">
    <w:name w:val="Heading 4 Char"/>
    <w:aliases w:val="Map Title Char"/>
    <w:basedOn w:val="DefaultParagraphFont"/>
    <w:link w:val="Heading4"/>
    <w:uiPriority w:val="9"/>
    <w:rsid w:val="000F2661"/>
    <w:rPr>
      <w:rFonts w:asciiTheme="majorHAnsi" w:eastAsiaTheme="minorEastAsia" w:hAnsiTheme="majorHAnsi"/>
      <w:b/>
      <w:caps/>
      <w:color w:val="365F91" w:themeColor="accent1" w:themeShade="BF"/>
      <w:spacing w:val="10"/>
      <w:lang w:val="en-US" w:bidi="en-US"/>
    </w:rPr>
  </w:style>
  <w:style w:type="character" w:customStyle="1" w:styleId="Heading5Char">
    <w:name w:val="Heading 5 Char"/>
    <w:basedOn w:val="DefaultParagraphFont"/>
    <w:link w:val="Heading5"/>
    <w:uiPriority w:val="9"/>
    <w:rsid w:val="000F2661"/>
    <w:rPr>
      <w:rFonts w:asciiTheme="majorHAnsi" w:eastAsiaTheme="minorEastAsia" w:hAnsiTheme="majorHAnsi"/>
      <w:b/>
      <w:caps/>
      <w:color w:val="365F91" w:themeColor="accent1" w:themeShade="BF"/>
      <w:spacing w:val="10"/>
      <w:lang w:val="en-US" w:bidi="en-US"/>
    </w:rPr>
  </w:style>
  <w:style w:type="character" w:customStyle="1" w:styleId="Heading6Char">
    <w:name w:val="Heading 6 Char"/>
    <w:basedOn w:val="DefaultParagraphFont"/>
    <w:link w:val="Heading6"/>
    <w:uiPriority w:val="9"/>
    <w:rsid w:val="000F2661"/>
    <w:rPr>
      <w:rFonts w:asciiTheme="majorHAnsi" w:eastAsiaTheme="minorEastAsia" w:hAnsiTheme="majorHAnsi"/>
      <w:b/>
      <w:caps/>
      <w:color w:val="365F91" w:themeColor="accent1" w:themeShade="BF"/>
      <w:spacing w:val="10"/>
      <w:lang w:val="en-US" w:bidi="en-US"/>
    </w:rPr>
  </w:style>
  <w:style w:type="character" w:customStyle="1" w:styleId="Heading7Char">
    <w:name w:val="Heading 7 Char"/>
    <w:basedOn w:val="DefaultParagraphFont"/>
    <w:link w:val="Heading7"/>
    <w:uiPriority w:val="9"/>
    <w:rsid w:val="000F2661"/>
    <w:rPr>
      <w:rFonts w:asciiTheme="majorHAnsi" w:eastAsiaTheme="minorEastAsia" w:hAnsiTheme="majorHAnsi"/>
      <w:b/>
      <w:caps/>
      <w:color w:val="365F91" w:themeColor="accent1" w:themeShade="BF"/>
      <w:spacing w:val="10"/>
      <w:lang w:val="en-US" w:bidi="en-US"/>
    </w:rPr>
  </w:style>
  <w:style w:type="character" w:customStyle="1" w:styleId="Heading8Char">
    <w:name w:val="Heading 8 Char"/>
    <w:basedOn w:val="DefaultParagraphFont"/>
    <w:link w:val="Heading8"/>
    <w:uiPriority w:val="9"/>
    <w:rsid w:val="000F2661"/>
    <w:rPr>
      <w:rFonts w:asciiTheme="majorHAnsi" w:eastAsiaTheme="minorEastAsia" w:hAnsiTheme="majorHAnsi"/>
      <w:b/>
      <w:caps/>
      <w:spacing w:val="10"/>
      <w:sz w:val="18"/>
      <w:szCs w:val="18"/>
      <w:lang w:val="en-US" w:bidi="en-US"/>
    </w:rPr>
  </w:style>
  <w:style w:type="character" w:customStyle="1" w:styleId="Heading9Char">
    <w:name w:val="Heading 9 Char"/>
    <w:basedOn w:val="DefaultParagraphFont"/>
    <w:link w:val="Heading9"/>
    <w:uiPriority w:val="9"/>
    <w:rsid w:val="000F2661"/>
    <w:rPr>
      <w:rFonts w:asciiTheme="majorHAnsi" w:eastAsiaTheme="minorEastAsia" w:hAnsiTheme="majorHAnsi"/>
      <w:b/>
      <w:i/>
      <w:caps/>
      <w:spacing w:val="10"/>
      <w:sz w:val="18"/>
      <w:szCs w:val="18"/>
      <w:lang w:val="en-US" w:bidi="en-US"/>
    </w:rPr>
  </w:style>
  <w:style w:type="paragraph" w:styleId="BodyText">
    <w:name w:val="Body Text"/>
    <w:aliases w:val="body text,bt,contents,Corps de texte,heading_txt,bodytxy2,Body Text - Level 2,??2,contents indent,body text1,body text2,bt1,body text3,bt2,body text4,bt3,body text5,bt4,body text6,bt5,body text7,bt6,body text8,bt7,body text11,body text21,bt11"/>
    <w:basedOn w:val="Normal"/>
    <w:link w:val="BodyTextChar"/>
    <w:rsid w:val="000F2661"/>
  </w:style>
  <w:style w:type="character" w:customStyle="1" w:styleId="BodyTextChar">
    <w:name w:val="Body Text Char"/>
    <w:aliases w:val="body text Char,bt Char,contents Char,Corps de texte Char,heading_txt Char,bodytxy2 Char,Body Text - Level 2 Char,??2 Char,contents indent Char,body text1 Char,body text2 Char,bt1 Char,body text3 Char,bt2 Char,body text4 Char,bt3 Char"/>
    <w:basedOn w:val="DefaultParagraphFont"/>
    <w:link w:val="BodyText"/>
    <w:rsid w:val="000F2661"/>
    <w:rPr>
      <w:rFonts w:eastAsiaTheme="minorEastAsia"/>
      <w:sz w:val="20"/>
      <w:szCs w:val="20"/>
      <w:lang w:val="en-US" w:bidi="en-US"/>
    </w:rPr>
  </w:style>
  <w:style w:type="character" w:styleId="Hyperlink">
    <w:name w:val="Hyperlink"/>
    <w:basedOn w:val="DefaultParagraphFont"/>
    <w:uiPriority w:val="99"/>
    <w:rsid w:val="000F2661"/>
    <w:rPr>
      <w:color w:val="0000FF"/>
      <w:u w:val="single"/>
    </w:rPr>
  </w:style>
  <w:style w:type="paragraph" w:styleId="NormalWeb">
    <w:name w:val="Normal (Web)"/>
    <w:basedOn w:val="Normal"/>
    <w:uiPriority w:val="99"/>
    <w:rsid w:val="000F2661"/>
    <w:pPr>
      <w:spacing w:before="100" w:beforeAutospacing="1" w:after="100" w:afterAutospacing="1"/>
    </w:pPr>
  </w:style>
  <w:style w:type="character" w:styleId="Strong">
    <w:name w:val="Strong"/>
    <w:uiPriority w:val="22"/>
    <w:qFormat/>
    <w:rsid w:val="000F2661"/>
    <w:rPr>
      <w:b/>
      <w:bCs/>
    </w:rPr>
  </w:style>
  <w:style w:type="character" w:customStyle="1" w:styleId="headingbold1">
    <w:name w:val="headingbold1"/>
    <w:basedOn w:val="DefaultParagraphFont"/>
    <w:rsid w:val="000F2661"/>
    <w:rPr>
      <w:rFonts w:ascii="Arial" w:hAnsi="Arial" w:cs="Arial" w:hint="default"/>
      <w:b/>
      <w:bCs/>
      <w:i w:val="0"/>
      <w:iCs w:val="0"/>
      <w:strike w:val="0"/>
      <w:dstrike w:val="0"/>
      <w:color w:val="666666"/>
      <w:sz w:val="19"/>
      <w:szCs w:val="19"/>
      <w:u w:val="none"/>
      <w:effect w:val="none"/>
    </w:rPr>
  </w:style>
  <w:style w:type="paragraph" w:customStyle="1" w:styleId="tty80">
    <w:name w:val="tty80"/>
    <w:basedOn w:val="Normal"/>
    <w:rsid w:val="000F2661"/>
    <w:rPr>
      <w:rFonts w:ascii="Courier New" w:hAnsi="Courier New"/>
    </w:rPr>
  </w:style>
  <w:style w:type="paragraph" w:customStyle="1" w:styleId="ProposalBody">
    <w:name w:val="Proposal Body"/>
    <w:basedOn w:val="Normal"/>
    <w:rsid w:val="000F2661"/>
  </w:style>
  <w:style w:type="paragraph" w:styleId="BodyTextIndent">
    <w:name w:val="Body Text Indent"/>
    <w:basedOn w:val="Normal"/>
    <w:link w:val="BodyTextIndentChar"/>
    <w:rsid w:val="000F2661"/>
    <w:pPr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0F2661"/>
    <w:rPr>
      <w:rFonts w:eastAsiaTheme="minorEastAsia"/>
      <w:sz w:val="20"/>
      <w:szCs w:val="20"/>
      <w:lang w:val="en-US" w:bidi="en-US"/>
    </w:rPr>
  </w:style>
  <w:style w:type="paragraph" w:styleId="BodyText2">
    <w:name w:val="Body Text 2"/>
    <w:basedOn w:val="Normal"/>
    <w:link w:val="BodyText2Char"/>
    <w:rsid w:val="000F2661"/>
    <w:pPr>
      <w:spacing w:line="360" w:lineRule="auto"/>
    </w:pPr>
    <w:rPr>
      <w:rFonts w:cs="Book Antiqua"/>
    </w:rPr>
  </w:style>
  <w:style w:type="character" w:customStyle="1" w:styleId="BodyText2Char">
    <w:name w:val="Body Text 2 Char"/>
    <w:basedOn w:val="DefaultParagraphFont"/>
    <w:link w:val="BodyText2"/>
    <w:rsid w:val="000F2661"/>
    <w:rPr>
      <w:rFonts w:eastAsiaTheme="minorEastAsia" w:cs="Book Antiqua"/>
      <w:sz w:val="20"/>
      <w:szCs w:val="20"/>
      <w:lang w:val="en-US" w:bidi="en-US"/>
    </w:rPr>
  </w:style>
  <w:style w:type="paragraph" w:styleId="Title">
    <w:name w:val="Title"/>
    <w:basedOn w:val="Normal"/>
    <w:next w:val="Normal"/>
    <w:link w:val="TitleChar"/>
    <w:uiPriority w:val="10"/>
    <w:qFormat/>
    <w:rsid w:val="000F2661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F2661"/>
    <w:rPr>
      <w:rFonts w:eastAsiaTheme="minorEastAsia"/>
      <w:caps/>
      <w:color w:val="4F81BD" w:themeColor="accent1"/>
      <w:spacing w:val="10"/>
      <w:kern w:val="28"/>
      <w:sz w:val="52"/>
      <w:szCs w:val="52"/>
      <w:lang w:val="en-US" w:bidi="en-US"/>
    </w:rPr>
  </w:style>
  <w:style w:type="paragraph" w:customStyle="1" w:styleId="TableText">
    <w:name w:val="Table Text"/>
    <w:basedOn w:val="Normal"/>
    <w:rsid w:val="000F2661"/>
    <w:pPr>
      <w:keepLines/>
    </w:pPr>
    <w:rPr>
      <w:sz w:val="16"/>
    </w:rPr>
  </w:style>
  <w:style w:type="paragraph" w:customStyle="1" w:styleId="HeadingBar">
    <w:name w:val="Heading Bar"/>
    <w:basedOn w:val="Normal"/>
    <w:next w:val="Heading3"/>
    <w:rsid w:val="000F2661"/>
    <w:pPr>
      <w:keepNext/>
      <w:keepLines/>
      <w:shd w:val="solid" w:color="auto" w:fill="auto"/>
      <w:spacing w:before="240"/>
      <w:ind w:right="7920"/>
    </w:pPr>
    <w:rPr>
      <w:color w:val="FFFFFF"/>
      <w:sz w:val="8"/>
    </w:rPr>
  </w:style>
  <w:style w:type="character" w:customStyle="1" w:styleId="HighlightedVariable">
    <w:name w:val="Highlighted Variable"/>
    <w:basedOn w:val="DefaultParagraphFont"/>
    <w:rsid w:val="000F2661"/>
    <w:rPr>
      <w:color w:val="0000FF"/>
    </w:rPr>
  </w:style>
  <w:style w:type="paragraph" w:customStyle="1" w:styleId="TableHeading">
    <w:name w:val="Table Heading"/>
    <w:basedOn w:val="TableText"/>
    <w:rsid w:val="000F2661"/>
    <w:pPr>
      <w:spacing w:before="120" w:after="120"/>
    </w:pPr>
    <w:rPr>
      <w:b w:val="0"/>
    </w:rPr>
  </w:style>
  <w:style w:type="paragraph" w:customStyle="1" w:styleId="Title-Major">
    <w:name w:val="Title-Major"/>
    <w:basedOn w:val="Title"/>
    <w:rsid w:val="000F2661"/>
    <w:rPr>
      <w:smallCaps/>
    </w:rPr>
  </w:style>
  <w:style w:type="paragraph" w:customStyle="1" w:styleId="D-Heading3">
    <w:name w:val="D-Heading 3"/>
    <w:basedOn w:val="Normal"/>
    <w:rsid w:val="000F2661"/>
    <w:pPr>
      <w:keepNext/>
      <w:keepLines/>
      <w:pBdr>
        <w:top w:val="single" w:sz="30" w:space="1" w:color="auto"/>
      </w:pBdr>
      <w:spacing w:before="120" w:after="240"/>
      <w:ind w:right="6840"/>
    </w:pPr>
    <w:rPr>
      <w:b w:val="0"/>
      <w:smallCaps/>
    </w:rPr>
  </w:style>
  <w:style w:type="paragraph" w:customStyle="1" w:styleId="Bullet0">
    <w:name w:val="Bullet"/>
    <w:basedOn w:val="BodyText"/>
    <w:rsid w:val="000F2661"/>
    <w:pPr>
      <w:keepLines/>
      <w:spacing w:before="60" w:after="60"/>
      <w:ind w:left="3096" w:hanging="216"/>
    </w:pPr>
  </w:style>
  <w:style w:type="paragraph" w:customStyle="1" w:styleId="D-Heading2">
    <w:name w:val="D-Heading 2"/>
    <w:basedOn w:val="Normal"/>
    <w:rsid w:val="000F2661"/>
    <w:pPr>
      <w:keepNext/>
      <w:keepLines/>
      <w:pageBreakBefore/>
      <w:pBdr>
        <w:top w:val="single" w:sz="30" w:space="4" w:color="auto"/>
      </w:pBdr>
      <w:spacing w:after="120"/>
    </w:pPr>
    <w:rPr>
      <w:b w:val="0"/>
      <w:sz w:val="28"/>
    </w:rPr>
  </w:style>
  <w:style w:type="paragraph" w:customStyle="1" w:styleId="hangingindent">
    <w:name w:val="hanging indent"/>
    <w:basedOn w:val="BodyText"/>
    <w:rsid w:val="000F2661"/>
    <w:pPr>
      <w:keepLines/>
      <w:spacing w:before="120" w:after="120"/>
      <w:ind w:left="5400" w:hanging="2880"/>
    </w:pPr>
  </w:style>
  <w:style w:type="paragraph" w:customStyle="1" w:styleId="D-TableCaption">
    <w:name w:val="D-Table Caption"/>
    <w:basedOn w:val="Normal"/>
    <w:rsid w:val="000F2661"/>
    <w:pPr>
      <w:ind w:left="2520"/>
    </w:pPr>
    <w:rPr>
      <w:b w:val="0"/>
      <w:sz w:val="16"/>
    </w:rPr>
  </w:style>
  <w:style w:type="paragraph" w:customStyle="1" w:styleId="D-Bullets1">
    <w:name w:val="D-Bullets1"/>
    <w:basedOn w:val="Normal"/>
    <w:rsid w:val="000F2661"/>
    <w:pPr>
      <w:spacing w:before="60" w:after="60"/>
      <w:ind w:left="3240" w:hanging="360"/>
    </w:pPr>
  </w:style>
  <w:style w:type="paragraph" w:customStyle="1" w:styleId="D-BodyText">
    <w:name w:val="D-Body Text"/>
    <w:rsid w:val="000F2661"/>
    <w:pPr>
      <w:spacing w:before="200" w:after="240" w:line="240" w:lineRule="auto"/>
      <w:ind w:left="2520"/>
    </w:pPr>
    <w:rPr>
      <w:rFonts w:eastAsiaTheme="minorEastAsia"/>
      <w:sz w:val="24"/>
      <w:lang w:val="en-US" w:bidi="en-US"/>
    </w:rPr>
  </w:style>
  <w:style w:type="paragraph" w:styleId="BodyTextIndent3">
    <w:name w:val="Body Text Indent 3"/>
    <w:basedOn w:val="Normal"/>
    <w:link w:val="BodyTextIndent3Char"/>
    <w:rsid w:val="000F2661"/>
    <w:pPr>
      <w:tabs>
        <w:tab w:val="left" w:pos="2160"/>
      </w:tabs>
      <w:overflowPunct w:val="0"/>
      <w:autoSpaceDE w:val="0"/>
      <w:autoSpaceDN w:val="0"/>
      <w:adjustRightInd w:val="0"/>
      <w:spacing w:line="360" w:lineRule="auto"/>
      <w:ind w:left="1440"/>
      <w:textAlignment w:val="baseline"/>
    </w:pPr>
    <w:rPr>
      <w:rFonts w:ascii="Tahoma" w:hAnsi="Tahoma"/>
    </w:rPr>
  </w:style>
  <w:style w:type="character" w:customStyle="1" w:styleId="BodyTextIndent3Char">
    <w:name w:val="Body Text Indent 3 Char"/>
    <w:basedOn w:val="DefaultParagraphFont"/>
    <w:link w:val="BodyTextIndent3"/>
    <w:rsid w:val="000F2661"/>
    <w:rPr>
      <w:rFonts w:ascii="Tahoma" w:eastAsiaTheme="minorEastAsia" w:hAnsi="Tahoma"/>
      <w:sz w:val="20"/>
      <w:szCs w:val="20"/>
      <w:lang w:val="en-US" w:bidi="en-US"/>
    </w:rPr>
  </w:style>
  <w:style w:type="character" w:styleId="CommentReference">
    <w:name w:val="annotation reference"/>
    <w:basedOn w:val="DefaultParagraphFont"/>
    <w:semiHidden/>
    <w:rsid w:val="000F2661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0F2661"/>
  </w:style>
  <w:style w:type="character" w:customStyle="1" w:styleId="CommentTextChar">
    <w:name w:val="Comment Text Char"/>
    <w:basedOn w:val="DefaultParagraphFont"/>
    <w:link w:val="CommentText"/>
    <w:semiHidden/>
    <w:rsid w:val="000F2661"/>
    <w:rPr>
      <w:rFonts w:eastAsiaTheme="minorEastAsia"/>
      <w:sz w:val="20"/>
      <w:szCs w:val="20"/>
      <w:lang w:val="en-US" w:bidi="en-US"/>
    </w:rPr>
  </w:style>
  <w:style w:type="paragraph" w:customStyle="1" w:styleId="Number1">
    <w:name w:val="Number1"/>
    <w:basedOn w:val="Normal"/>
    <w:rsid w:val="000F2661"/>
    <w:pPr>
      <w:tabs>
        <w:tab w:val="left" w:pos="2160"/>
        <w:tab w:val="left" w:pos="4500"/>
      </w:tabs>
      <w:overflowPunct w:val="0"/>
      <w:autoSpaceDE w:val="0"/>
      <w:autoSpaceDN w:val="0"/>
      <w:adjustRightInd w:val="0"/>
      <w:spacing w:before="120" w:after="120"/>
      <w:ind w:left="2880" w:hanging="360"/>
      <w:textAlignment w:val="baseline"/>
    </w:pPr>
  </w:style>
  <w:style w:type="paragraph" w:styleId="NormalIndent">
    <w:name w:val="Normal Indent"/>
    <w:basedOn w:val="Normal"/>
    <w:rsid w:val="000F2661"/>
    <w:pPr>
      <w:tabs>
        <w:tab w:val="left" w:pos="2880"/>
      </w:tabs>
      <w:ind w:left="1152"/>
    </w:pPr>
  </w:style>
  <w:style w:type="paragraph" w:styleId="Footer">
    <w:name w:val="footer"/>
    <w:basedOn w:val="Normal"/>
    <w:link w:val="FooterChar"/>
    <w:uiPriority w:val="99"/>
    <w:rsid w:val="000F2661"/>
    <w:pPr>
      <w:tabs>
        <w:tab w:val="right" w:pos="7920"/>
      </w:tabs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0F2661"/>
    <w:rPr>
      <w:rFonts w:eastAsiaTheme="minorEastAsia"/>
      <w:sz w:val="16"/>
      <w:szCs w:val="20"/>
      <w:lang w:val="en-US" w:bidi="en-US"/>
    </w:rPr>
  </w:style>
  <w:style w:type="paragraph" w:customStyle="1" w:styleId="D-TOCheading">
    <w:name w:val="D-TOC heading"/>
    <w:basedOn w:val="Normal"/>
    <w:rsid w:val="000F2661"/>
    <w:pPr>
      <w:keepLines/>
      <w:pageBreakBefore/>
      <w:pBdr>
        <w:top w:val="single" w:sz="30" w:space="12" w:color="auto"/>
      </w:pBdr>
      <w:spacing w:after="120"/>
      <w:ind w:left="2520"/>
    </w:pPr>
    <w:rPr>
      <w:b w:val="0"/>
      <w:sz w:val="36"/>
    </w:rPr>
  </w:style>
  <w:style w:type="paragraph" w:styleId="TOC2">
    <w:name w:val="toc 2"/>
    <w:basedOn w:val="Normal"/>
    <w:next w:val="Normal"/>
    <w:autoRedefine/>
    <w:uiPriority w:val="39"/>
    <w:qFormat/>
    <w:rsid w:val="00B56F82"/>
    <w:pPr>
      <w:ind w:left="200"/>
      <w:jc w:val="both"/>
    </w:pPr>
    <w:rPr>
      <w:smallCaps/>
    </w:rPr>
  </w:style>
  <w:style w:type="paragraph" w:styleId="TOC1">
    <w:name w:val="toc 1"/>
    <w:basedOn w:val="Normal"/>
    <w:next w:val="Normal"/>
    <w:autoRedefine/>
    <w:uiPriority w:val="39"/>
    <w:qFormat/>
    <w:rsid w:val="00216B09"/>
    <w:pPr>
      <w:tabs>
        <w:tab w:val="left" w:pos="400"/>
        <w:tab w:val="right" w:leader="dot" w:pos="9345"/>
      </w:tabs>
      <w:spacing w:before="120" w:after="120"/>
    </w:pPr>
    <w:rPr>
      <w:b w:val="0"/>
      <w:bCs/>
      <w:caps/>
    </w:rPr>
  </w:style>
  <w:style w:type="paragraph" w:styleId="TOC3">
    <w:name w:val="toc 3"/>
    <w:basedOn w:val="Normal"/>
    <w:next w:val="Normal"/>
    <w:autoRedefine/>
    <w:uiPriority w:val="39"/>
    <w:qFormat/>
    <w:rsid w:val="000F2661"/>
    <w:pPr>
      <w:ind w:left="400"/>
    </w:pPr>
    <w:rPr>
      <w:i/>
      <w:iCs/>
    </w:rPr>
  </w:style>
  <w:style w:type="paragraph" w:styleId="Header">
    <w:name w:val="header"/>
    <w:aliases w:val="I Header"/>
    <w:basedOn w:val="Normal"/>
    <w:link w:val="HeaderChar"/>
    <w:uiPriority w:val="99"/>
    <w:rsid w:val="000F2661"/>
    <w:pPr>
      <w:tabs>
        <w:tab w:val="center" w:pos="4320"/>
        <w:tab w:val="right" w:pos="8640"/>
      </w:tabs>
    </w:pPr>
  </w:style>
  <w:style w:type="character" w:customStyle="1" w:styleId="HeaderChar">
    <w:name w:val="Header Char"/>
    <w:aliases w:val="I Header Char"/>
    <w:basedOn w:val="DefaultParagraphFont"/>
    <w:link w:val="Header"/>
    <w:uiPriority w:val="99"/>
    <w:rsid w:val="000F2661"/>
    <w:rPr>
      <w:rFonts w:eastAsiaTheme="minorEastAsia"/>
      <w:sz w:val="20"/>
      <w:szCs w:val="20"/>
      <w:lang w:val="en-US" w:bidi="en-US"/>
    </w:rPr>
  </w:style>
  <w:style w:type="character" w:styleId="PageNumber">
    <w:name w:val="page number"/>
    <w:basedOn w:val="DefaultParagraphFont"/>
    <w:rsid w:val="000F2661"/>
  </w:style>
  <w:style w:type="paragraph" w:styleId="BodyText3">
    <w:name w:val="Body Text 3"/>
    <w:basedOn w:val="Normal"/>
    <w:link w:val="BodyText3Char"/>
    <w:rsid w:val="000F2661"/>
    <w:pPr>
      <w:spacing w:line="360" w:lineRule="auto"/>
    </w:pPr>
  </w:style>
  <w:style w:type="character" w:customStyle="1" w:styleId="BodyText3Char">
    <w:name w:val="Body Text 3 Char"/>
    <w:basedOn w:val="DefaultParagraphFont"/>
    <w:link w:val="BodyText3"/>
    <w:rsid w:val="000F2661"/>
    <w:rPr>
      <w:rFonts w:eastAsiaTheme="minorEastAsia"/>
      <w:sz w:val="20"/>
      <w:szCs w:val="20"/>
      <w:lang w:val="en-US" w:bidi="en-US"/>
    </w:rPr>
  </w:style>
  <w:style w:type="character" w:styleId="FollowedHyperlink">
    <w:name w:val="FollowedHyperlink"/>
    <w:basedOn w:val="DefaultParagraphFont"/>
    <w:uiPriority w:val="99"/>
    <w:rsid w:val="000F2661"/>
    <w:rPr>
      <w:color w:val="800080"/>
      <w:u w:val="single"/>
    </w:rPr>
  </w:style>
  <w:style w:type="paragraph" w:styleId="BodyTextIndent2">
    <w:name w:val="Body Text Indent 2"/>
    <w:basedOn w:val="Normal"/>
    <w:link w:val="BodyTextIndent2Char"/>
    <w:rsid w:val="000F2661"/>
    <w:pPr>
      <w:autoSpaceDE w:val="0"/>
      <w:autoSpaceDN w:val="0"/>
      <w:adjustRightInd w:val="0"/>
      <w:spacing w:before="60" w:after="60" w:line="360" w:lineRule="auto"/>
      <w:ind w:left="360"/>
    </w:pPr>
    <w:rPr>
      <w:snapToGrid w:val="0"/>
    </w:rPr>
  </w:style>
  <w:style w:type="character" w:customStyle="1" w:styleId="BodyTextIndent2Char">
    <w:name w:val="Body Text Indent 2 Char"/>
    <w:basedOn w:val="DefaultParagraphFont"/>
    <w:link w:val="BodyTextIndent2"/>
    <w:rsid w:val="000F2661"/>
    <w:rPr>
      <w:rFonts w:eastAsiaTheme="minorEastAsia"/>
      <w:snapToGrid w:val="0"/>
      <w:sz w:val="20"/>
      <w:szCs w:val="20"/>
      <w:lang w:val="en-US" w:bidi="en-US"/>
    </w:rPr>
  </w:style>
  <w:style w:type="paragraph" w:customStyle="1" w:styleId="TableOfContents">
    <w:name w:val="TableOfContents"/>
    <w:basedOn w:val="Normal"/>
    <w:rsid w:val="000F2661"/>
    <w:pPr>
      <w:spacing w:before="120" w:after="120"/>
      <w:ind w:left="1440"/>
      <w:outlineLvl w:val="2"/>
    </w:pPr>
    <w:rPr>
      <w:smallCaps/>
      <w:sz w:val="36"/>
    </w:rPr>
  </w:style>
  <w:style w:type="paragraph" w:customStyle="1" w:styleId="UseCode">
    <w:name w:val="UseCode"/>
    <w:basedOn w:val="Normal"/>
    <w:rsid w:val="000F2661"/>
    <w:pPr>
      <w:shd w:val="pct12" w:color="auto" w:fill="FFFFFF"/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</w:tabs>
      <w:ind w:left="1440"/>
      <w:outlineLvl w:val="2"/>
    </w:pPr>
    <w:rPr>
      <w:rFonts w:ascii="Courier New" w:hAnsi="Courier New"/>
      <w:sz w:val="18"/>
    </w:rPr>
  </w:style>
  <w:style w:type="paragraph" w:customStyle="1" w:styleId="CoverLetterHeader">
    <w:name w:val="CoverLetterHeader"/>
    <w:basedOn w:val="Normal"/>
    <w:rsid w:val="000F2661"/>
    <w:pPr>
      <w:spacing w:before="180" w:after="180"/>
      <w:ind w:left="1440"/>
      <w:outlineLvl w:val="2"/>
    </w:pPr>
    <w:rPr>
      <w:sz w:val="56"/>
    </w:rPr>
  </w:style>
  <w:style w:type="paragraph" w:customStyle="1" w:styleId="CoverLetterBody">
    <w:name w:val="CoverLetterBody"/>
    <w:basedOn w:val="Normal"/>
    <w:rsid w:val="000F2661"/>
    <w:pPr>
      <w:ind w:left="1440"/>
      <w:outlineLvl w:val="2"/>
    </w:pPr>
  </w:style>
  <w:style w:type="paragraph" w:customStyle="1" w:styleId="CoverLetterFooter">
    <w:name w:val="CoverLetterFooter"/>
    <w:basedOn w:val="CoverLetterBody"/>
    <w:rsid w:val="000F2661"/>
    <w:rPr>
      <w:sz w:val="36"/>
    </w:rPr>
  </w:style>
  <w:style w:type="paragraph" w:customStyle="1" w:styleId="Style1">
    <w:name w:val="Style1"/>
    <w:basedOn w:val="Normal"/>
    <w:rsid w:val="000F2661"/>
    <w:pPr>
      <w:spacing w:before="180" w:after="180"/>
      <w:ind w:left="1440"/>
      <w:outlineLvl w:val="2"/>
    </w:pPr>
  </w:style>
  <w:style w:type="paragraph" w:customStyle="1" w:styleId="StandardAufzhlung">
    <w:name w:val="Standard Aufzählung"/>
    <w:basedOn w:val="Normal"/>
    <w:rsid w:val="000F2661"/>
    <w:pPr>
      <w:tabs>
        <w:tab w:val="num" w:pos="3240"/>
      </w:tabs>
      <w:spacing w:before="80"/>
      <w:ind w:left="3240" w:hanging="360"/>
      <w:outlineLvl w:val="2"/>
    </w:pPr>
  </w:style>
  <w:style w:type="paragraph" w:customStyle="1" w:styleId="StandardText">
    <w:name w:val="Standard Text"/>
    <w:basedOn w:val="Normal"/>
    <w:rsid w:val="000F2661"/>
    <w:pPr>
      <w:spacing w:after="120"/>
      <w:ind w:left="2880"/>
      <w:outlineLvl w:val="2"/>
    </w:pPr>
  </w:style>
  <w:style w:type="paragraph" w:customStyle="1" w:styleId="Address">
    <w:name w:val="Address"/>
    <w:basedOn w:val="Normal"/>
    <w:next w:val="Normal"/>
    <w:rsid w:val="000F2661"/>
    <w:pPr>
      <w:widowControl w:val="0"/>
    </w:pPr>
    <w:rPr>
      <w:i/>
      <w:snapToGrid w:val="0"/>
    </w:rPr>
  </w:style>
  <w:style w:type="paragraph" w:customStyle="1" w:styleId="SectionLabel">
    <w:name w:val="Section Label"/>
    <w:basedOn w:val="Normal"/>
    <w:next w:val="Normal"/>
    <w:rsid w:val="000F2661"/>
    <w:pPr>
      <w:spacing w:before="2040" w:after="360" w:line="480" w:lineRule="atLeast"/>
    </w:pPr>
    <w:rPr>
      <w:rFonts w:ascii="Arial Black" w:hAnsi="Arial Black"/>
      <w:color w:val="808080"/>
      <w:spacing w:val="-35"/>
      <w:sz w:val="48"/>
    </w:rPr>
  </w:style>
  <w:style w:type="paragraph" w:customStyle="1" w:styleId="ReturnAddress">
    <w:name w:val="Return Address"/>
    <w:basedOn w:val="Normal"/>
    <w:rsid w:val="000F2661"/>
    <w:pPr>
      <w:jc w:val="center"/>
    </w:pPr>
    <w:rPr>
      <w:rFonts w:ascii="Garamond" w:hAnsi="Garamond"/>
      <w:spacing w:val="-3"/>
    </w:rPr>
  </w:style>
  <w:style w:type="paragraph" w:customStyle="1" w:styleId="BodyTextKeep">
    <w:name w:val="Body Text Keep"/>
    <w:basedOn w:val="BodyText"/>
    <w:next w:val="BodyText"/>
    <w:rsid w:val="000F2661"/>
    <w:pPr>
      <w:keepNext/>
      <w:spacing w:after="240"/>
    </w:pPr>
    <w:rPr>
      <w:rFonts w:ascii="Garamond" w:hAnsi="Garamond"/>
      <w:spacing w:val="-5"/>
    </w:rPr>
  </w:style>
  <w:style w:type="paragraph" w:customStyle="1" w:styleId="H1">
    <w:name w:val="H1"/>
    <w:basedOn w:val="Normal"/>
    <w:next w:val="Normal"/>
    <w:rsid w:val="000F2661"/>
    <w:pPr>
      <w:keepNext/>
      <w:pBdr>
        <w:bottom w:val="single" w:sz="24" w:space="1" w:color="auto"/>
      </w:pBdr>
      <w:spacing w:before="100" w:after="100"/>
      <w:outlineLvl w:val="1"/>
    </w:pPr>
    <w:rPr>
      <w:rFonts w:ascii="Century Gothic" w:hAnsi="Century Gothic"/>
      <w:b w:val="0"/>
      <w:smallCaps/>
      <w:snapToGrid w:val="0"/>
      <w:kern w:val="36"/>
      <w:sz w:val="32"/>
    </w:rPr>
  </w:style>
  <w:style w:type="paragraph" w:customStyle="1" w:styleId="RowsOfTable">
    <w:name w:val="RowsOfTable"/>
    <w:basedOn w:val="Normal"/>
    <w:rsid w:val="000F2661"/>
    <w:pPr>
      <w:spacing w:before="60" w:after="60"/>
      <w:jc w:val="center"/>
      <w:outlineLvl w:val="2"/>
    </w:pPr>
  </w:style>
  <w:style w:type="paragraph" w:customStyle="1" w:styleId="text">
    <w:name w:val="text"/>
    <w:basedOn w:val="Normal"/>
    <w:link w:val="textChar"/>
    <w:autoRedefine/>
    <w:rsid w:val="00560BAD"/>
    <w:pPr>
      <w:spacing w:line="312" w:lineRule="auto"/>
      <w:jc w:val="both"/>
    </w:pPr>
    <w:rPr>
      <w:snapToGrid w:val="0"/>
    </w:rPr>
  </w:style>
  <w:style w:type="paragraph" w:customStyle="1" w:styleId="bulletedtext">
    <w:name w:val="bulleted text"/>
    <w:basedOn w:val="Normal"/>
    <w:autoRedefine/>
    <w:rsid w:val="000F2661"/>
    <w:pPr>
      <w:tabs>
        <w:tab w:val="num" w:pos="216"/>
      </w:tabs>
      <w:spacing w:before="60" w:after="60" w:line="280" w:lineRule="exact"/>
      <w:ind w:left="216" w:hanging="216"/>
      <w:outlineLvl w:val="2"/>
    </w:pPr>
  </w:style>
  <w:style w:type="paragraph" w:customStyle="1" w:styleId="mtype">
    <w:name w:val="mtype"/>
    <w:basedOn w:val="Normal"/>
    <w:rsid w:val="000F2661"/>
  </w:style>
  <w:style w:type="paragraph" w:customStyle="1" w:styleId="mwebpub">
    <w:name w:val="mwebpub"/>
    <w:basedOn w:val="Normal"/>
    <w:rsid w:val="000F2661"/>
  </w:style>
  <w:style w:type="paragraph" w:customStyle="1" w:styleId="Text0">
    <w:name w:val="Text"/>
    <w:basedOn w:val="Normal"/>
    <w:autoRedefine/>
    <w:rsid w:val="000F2661"/>
    <w:pPr>
      <w:spacing w:before="60" w:after="20" w:line="336" w:lineRule="auto"/>
    </w:pPr>
  </w:style>
  <w:style w:type="paragraph" w:styleId="BalloonText">
    <w:name w:val="Balloon Text"/>
    <w:basedOn w:val="Normal"/>
    <w:link w:val="BalloonTextChar"/>
    <w:semiHidden/>
    <w:rsid w:val="000F2661"/>
    <w:pPr>
      <w:spacing w:before="180" w:after="180"/>
      <w:ind w:left="1440"/>
      <w:outlineLvl w:val="2"/>
    </w:pPr>
    <w:rPr>
      <w:rFonts w:ascii="Tahoma" w:hAnsi="Tahoma" w:cs="Book Antiqu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0F2661"/>
    <w:rPr>
      <w:rFonts w:ascii="Tahoma" w:eastAsiaTheme="minorEastAsia" w:hAnsi="Tahoma" w:cs="Book Antiqua"/>
      <w:sz w:val="16"/>
      <w:szCs w:val="16"/>
      <w:lang w:val="en-US" w:bidi="en-US"/>
    </w:rPr>
  </w:style>
  <w:style w:type="paragraph" w:customStyle="1" w:styleId="StyleHeading114pt">
    <w:name w:val="Style Heading 1 + 14 pt"/>
    <w:basedOn w:val="Heading1"/>
    <w:autoRedefine/>
    <w:rsid w:val="000F2661"/>
    <w:pPr>
      <w:spacing w:before="240" w:after="180"/>
    </w:pPr>
    <w:rPr>
      <w:kern w:val="28"/>
      <w:sz w:val="28"/>
      <w:szCs w:val="20"/>
    </w:rPr>
  </w:style>
  <w:style w:type="paragraph" w:styleId="PlainText">
    <w:name w:val="Plain Text"/>
    <w:basedOn w:val="Normal"/>
    <w:link w:val="PlainTextChar"/>
    <w:rsid w:val="000F2661"/>
    <w:rPr>
      <w:rFonts w:ascii="Courier New" w:hAnsi="Courier New" w:cs="Courier New"/>
    </w:rPr>
  </w:style>
  <w:style w:type="character" w:customStyle="1" w:styleId="PlainTextChar">
    <w:name w:val="Plain Text Char"/>
    <w:basedOn w:val="DefaultParagraphFont"/>
    <w:link w:val="PlainText"/>
    <w:rsid w:val="000F2661"/>
    <w:rPr>
      <w:rFonts w:ascii="Courier New" w:eastAsiaTheme="minorEastAsia" w:hAnsi="Courier New" w:cs="Courier New"/>
      <w:sz w:val="20"/>
      <w:szCs w:val="20"/>
      <w:lang w:val="en-US" w:bidi="en-US"/>
    </w:rPr>
  </w:style>
  <w:style w:type="paragraph" w:customStyle="1" w:styleId="xl23">
    <w:name w:val="xl23"/>
    <w:basedOn w:val="Normal"/>
    <w:rsid w:val="000F266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Unicode MS" w:eastAsia="Arial Unicode MS" w:hAnsi="Arial Unicode MS" w:cs="Tahoma"/>
    </w:rPr>
  </w:style>
  <w:style w:type="paragraph" w:customStyle="1" w:styleId="xl24">
    <w:name w:val="xl24"/>
    <w:basedOn w:val="Normal"/>
    <w:rsid w:val="000F266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eastAsia="Arial Unicode MS" w:cs="Arial"/>
      <w:b w:val="0"/>
      <w:bCs/>
    </w:rPr>
  </w:style>
  <w:style w:type="paragraph" w:customStyle="1" w:styleId="xl25">
    <w:name w:val="xl25"/>
    <w:basedOn w:val="Normal"/>
    <w:rsid w:val="000F2661"/>
    <w:pPr>
      <w:spacing w:before="100" w:beforeAutospacing="1" w:after="100" w:afterAutospacing="1"/>
    </w:pPr>
    <w:rPr>
      <w:rFonts w:eastAsia="Arial Unicode MS" w:cs="Arial"/>
      <w:b w:val="0"/>
      <w:bCs/>
    </w:rPr>
  </w:style>
  <w:style w:type="paragraph" w:customStyle="1" w:styleId="xl26">
    <w:name w:val="xl26"/>
    <w:basedOn w:val="Normal"/>
    <w:rsid w:val="000F2661"/>
    <w:pPr>
      <w:spacing w:before="100" w:beforeAutospacing="1" w:after="100" w:afterAutospacing="1"/>
      <w:jc w:val="right"/>
    </w:pPr>
    <w:rPr>
      <w:rFonts w:ascii="Arial Unicode MS" w:eastAsia="Arial Unicode MS" w:hAnsi="Arial Unicode MS" w:cs="Tahoma"/>
    </w:rPr>
  </w:style>
  <w:style w:type="paragraph" w:customStyle="1" w:styleId="xl27">
    <w:name w:val="xl27"/>
    <w:basedOn w:val="Normal"/>
    <w:rsid w:val="000F266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ascii="Arial Unicode MS" w:eastAsia="Arial Unicode MS" w:hAnsi="Arial Unicode MS" w:cs="Tahoma"/>
    </w:rPr>
  </w:style>
  <w:style w:type="paragraph" w:customStyle="1" w:styleId="xl28">
    <w:name w:val="xl28"/>
    <w:basedOn w:val="Normal"/>
    <w:rsid w:val="000F266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ascii="Arial Unicode MS" w:eastAsia="Arial Unicode MS" w:hAnsi="Arial Unicode MS" w:cs="Tahoma"/>
    </w:rPr>
  </w:style>
  <w:style w:type="paragraph" w:customStyle="1" w:styleId="xl29">
    <w:name w:val="xl29"/>
    <w:basedOn w:val="Normal"/>
    <w:rsid w:val="000F266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eastAsia="Arial Unicode MS" w:cs="Arial"/>
      <w:b w:val="0"/>
      <w:bCs/>
    </w:rPr>
  </w:style>
  <w:style w:type="paragraph" w:customStyle="1" w:styleId="xl30">
    <w:name w:val="xl30"/>
    <w:basedOn w:val="Normal"/>
    <w:rsid w:val="000F2661"/>
    <w:pPr>
      <w:spacing w:before="100" w:beforeAutospacing="1" w:after="100" w:afterAutospacing="1"/>
      <w:jc w:val="right"/>
    </w:pPr>
    <w:rPr>
      <w:rFonts w:eastAsia="Arial Unicode MS" w:cs="Arial"/>
      <w:b w:val="0"/>
      <w:bCs/>
    </w:rPr>
  </w:style>
  <w:style w:type="paragraph" w:customStyle="1" w:styleId="xl31">
    <w:name w:val="xl31"/>
    <w:basedOn w:val="Normal"/>
    <w:rsid w:val="000F266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eastAsia="Arial Unicode MS" w:cs="Arial"/>
      <w:b w:val="0"/>
      <w:bCs/>
    </w:rPr>
  </w:style>
  <w:style w:type="paragraph" w:customStyle="1" w:styleId="xl32">
    <w:name w:val="xl32"/>
    <w:basedOn w:val="Normal"/>
    <w:rsid w:val="000F2661"/>
    <w:pPr>
      <w:spacing w:before="100" w:beforeAutospacing="1" w:after="100" w:afterAutospacing="1"/>
      <w:jc w:val="right"/>
    </w:pPr>
    <w:rPr>
      <w:rFonts w:eastAsia="Arial Unicode MS" w:cs="Arial"/>
      <w:b w:val="0"/>
      <w:bCs/>
    </w:rPr>
  </w:style>
  <w:style w:type="paragraph" w:styleId="TOC4">
    <w:name w:val="toc 4"/>
    <w:basedOn w:val="Normal"/>
    <w:next w:val="Normal"/>
    <w:autoRedefine/>
    <w:uiPriority w:val="39"/>
    <w:rsid w:val="000F2661"/>
    <w:pPr>
      <w:ind w:left="60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rsid w:val="000F2661"/>
    <w:pPr>
      <w:ind w:left="80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0F2661"/>
    <w:pPr>
      <w:ind w:left="10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0F2661"/>
    <w:pPr>
      <w:ind w:left="120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0F2661"/>
    <w:pPr>
      <w:ind w:left="140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0F2661"/>
    <w:pPr>
      <w:ind w:left="1600"/>
    </w:pPr>
    <w:rPr>
      <w:sz w:val="18"/>
      <w:szCs w:val="18"/>
    </w:rPr>
  </w:style>
  <w:style w:type="paragraph" w:customStyle="1" w:styleId="LeftNormal">
    <w:name w:val="Left Normal"/>
    <w:basedOn w:val="Normal"/>
    <w:rsid w:val="000F2661"/>
  </w:style>
  <w:style w:type="paragraph" w:styleId="FootnoteText">
    <w:name w:val="footnote text"/>
    <w:basedOn w:val="Normal"/>
    <w:link w:val="FootnoteTextChar"/>
    <w:uiPriority w:val="99"/>
    <w:rsid w:val="000F2661"/>
  </w:style>
  <w:style w:type="character" w:customStyle="1" w:styleId="FootnoteTextChar">
    <w:name w:val="Footnote Text Char"/>
    <w:basedOn w:val="DefaultParagraphFont"/>
    <w:link w:val="FootnoteText"/>
    <w:uiPriority w:val="99"/>
    <w:rsid w:val="000F2661"/>
    <w:rPr>
      <w:rFonts w:eastAsiaTheme="minorEastAsia"/>
      <w:sz w:val="20"/>
      <w:szCs w:val="20"/>
      <w:lang w:val="en-US" w:bidi="en-US"/>
    </w:rPr>
  </w:style>
  <w:style w:type="paragraph" w:customStyle="1" w:styleId="CompanyName">
    <w:name w:val="Company Name"/>
    <w:basedOn w:val="Normal"/>
    <w:next w:val="Normal"/>
    <w:rsid w:val="000F2661"/>
    <w:pPr>
      <w:spacing w:before="420" w:after="60" w:line="320" w:lineRule="exact"/>
    </w:pPr>
    <w:rPr>
      <w:rFonts w:ascii="Garamond" w:hAnsi="Garamond"/>
      <w:caps/>
      <w:kern w:val="36"/>
      <w:sz w:val="38"/>
    </w:rPr>
  </w:style>
  <w:style w:type="paragraph" w:customStyle="1" w:styleId="HeaderBase">
    <w:name w:val="Header Base"/>
    <w:basedOn w:val="Normal"/>
    <w:rsid w:val="000F2661"/>
    <w:pPr>
      <w:keepLines/>
      <w:tabs>
        <w:tab w:val="center" w:pos="4320"/>
        <w:tab w:val="right" w:pos="8640"/>
      </w:tabs>
    </w:pPr>
    <w:rPr>
      <w:rFonts w:ascii="Garamond" w:hAnsi="Garamond"/>
      <w:sz w:val="16"/>
    </w:rPr>
  </w:style>
  <w:style w:type="paragraph" w:customStyle="1" w:styleId="TitleCover">
    <w:name w:val="Title Cover"/>
    <w:basedOn w:val="Normal"/>
    <w:next w:val="Normal"/>
    <w:rsid w:val="000F2661"/>
    <w:pPr>
      <w:pBdr>
        <w:top w:val="single" w:sz="6" w:space="31" w:color="FFFFFF"/>
        <w:left w:val="single" w:sz="6" w:space="31" w:color="FFFFFF"/>
        <w:bottom w:val="single" w:sz="6" w:space="31" w:color="FFFFFF"/>
        <w:right w:val="single" w:sz="6" w:space="31" w:color="FFFFFF"/>
      </w:pBdr>
      <w:shd w:val="pct10" w:color="auto" w:fill="auto"/>
      <w:spacing w:line="1440" w:lineRule="exact"/>
      <w:ind w:left="600" w:right="600"/>
      <w:jc w:val="right"/>
    </w:pPr>
    <w:rPr>
      <w:rFonts w:ascii="Garamond" w:hAnsi="Garamond"/>
      <w:snapToGrid w:val="0"/>
      <w:spacing w:val="-70"/>
      <w:kern w:val="28"/>
      <w:position w:val="6"/>
      <w:sz w:val="144"/>
    </w:rPr>
  </w:style>
  <w:style w:type="paragraph" w:styleId="ListNumber">
    <w:name w:val="List Number"/>
    <w:basedOn w:val="Normal"/>
    <w:rsid w:val="000F2661"/>
  </w:style>
  <w:style w:type="paragraph" w:customStyle="1" w:styleId="ChapterTitle">
    <w:name w:val="Chapter Title"/>
    <w:basedOn w:val="Normal"/>
    <w:next w:val="Normal"/>
    <w:rsid w:val="000F2661"/>
    <w:pPr>
      <w:keepNext/>
      <w:keepLines/>
      <w:spacing w:before="480" w:after="360" w:line="440" w:lineRule="atLeast"/>
      <w:ind w:right="2160"/>
    </w:pPr>
    <w:rPr>
      <w:rFonts w:ascii="Arial Black" w:hAnsi="Arial Black"/>
      <w:color w:val="808080"/>
      <w:spacing w:val="-35"/>
      <w:kern w:val="28"/>
      <w:sz w:val="44"/>
    </w:rPr>
  </w:style>
  <w:style w:type="paragraph" w:customStyle="1" w:styleId="NormalTable">
    <w:name w:val="NormalTable"/>
    <w:basedOn w:val="Normal"/>
    <w:rsid w:val="000F2661"/>
    <w:rPr>
      <w:rFonts w:ascii="ICL Classical Garamond" w:hAnsi="ICL Classical Garamond"/>
    </w:rPr>
  </w:style>
  <w:style w:type="paragraph" w:styleId="Index1">
    <w:name w:val="index 1"/>
    <w:basedOn w:val="Normal"/>
    <w:next w:val="Normal"/>
    <w:autoRedefine/>
    <w:semiHidden/>
    <w:rsid w:val="000F2661"/>
    <w:pPr>
      <w:numPr>
        <w:numId w:val="2"/>
      </w:numPr>
    </w:pPr>
  </w:style>
  <w:style w:type="paragraph" w:styleId="IndexHeading">
    <w:name w:val="index heading"/>
    <w:basedOn w:val="Normal"/>
    <w:next w:val="Index1"/>
    <w:semiHidden/>
    <w:rsid w:val="000F2661"/>
  </w:style>
  <w:style w:type="paragraph" w:customStyle="1" w:styleId="nostyle">
    <w:name w:val="no style"/>
    <w:basedOn w:val="Normal"/>
    <w:rsid w:val="000F2661"/>
    <w:pPr>
      <w:tabs>
        <w:tab w:val="right" w:pos="3231"/>
        <w:tab w:val="left" w:pos="3402"/>
        <w:tab w:val="left" w:pos="4535"/>
        <w:tab w:val="left" w:pos="5669"/>
        <w:tab w:val="left" w:pos="6236"/>
        <w:tab w:val="left" w:pos="6780"/>
        <w:tab w:val="left" w:pos="7937"/>
      </w:tabs>
      <w:spacing w:before="180" w:line="180" w:lineRule="exact"/>
    </w:pPr>
    <w:rPr>
      <w:rFonts w:ascii="Helvetica" w:hAnsi="Helvetica"/>
      <w:sz w:val="14"/>
    </w:rPr>
  </w:style>
  <w:style w:type="paragraph" w:customStyle="1" w:styleId="Maintitle">
    <w:name w:val="Main title"/>
    <w:basedOn w:val="Heading1"/>
    <w:rsid w:val="000F2661"/>
    <w:pPr>
      <w:pBdr>
        <w:left w:val="single" w:sz="4" w:space="9" w:color="auto"/>
      </w:pBdr>
    </w:pPr>
    <w:rPr>
      <w:rFonts w:ascii="GrotesquePB Bold" w:hAnsi="GrotesquePB Bold"/>
      <w:b/>
      <w:bCs w:val="0"/>
      <w:kern w:val="28"/>
      <w:szCs w:val="20"/>
    </w:rPr>
  </w:style>
  <w:style w:type="paragraph" w:customStyle="1" w:styleId="Maintitle2">
    <w:name w:val="Main title 2"/>
    <w:basedOn w:val="Maintitle"/>
    <w:rsid w:val="000F2661"/>
    <w:pPr>
      <w:spacing w:line="260" w:lineRule="exact"/>
    </w:pPr>
    <w:rPr>
      <w:rFonts w:ascii="GrotesquePB Light" w:hAnsi="GrotesquePB Light"/>
      <w:sz w:val="20"/>
    </w:rPr>
  </w:style>
  <w:style w:type="paragraph" w:customStyle="1" w:styleId="Maintitle3">
    <w:name w:val="Main title 3"/>
    <w:basedOn w:val="Maintitle2"/>
    <w:rsid w:val="000F2661"/>
    <w:pPr>
      <w:spacing w:before="40" w:line="180" w:lineRule="exact"/>
    </w:pPr>
    <w:rPr>
      <w:i/>
      <w:sz w:val="14"/>
    </w:rPr>
  </w:style>
  <w:style w:type="paragraph" w:customStyle="1" w:styleId="Maintitle4">
    <w:name w:val="Main title 4"/>
    <w:basedOn w:val="Maintitle3"/>
    <w:rsid w:val="000F2661"/>
    <w:pPr>
      <w:spacing w:before="60"/>
    </w:pPr>
    <w:rPr>
      <w:rFonts w:ascii="GrotesquePB Bold" w:hAnsi="GrotesquePB Bold"/>
      <w:i w:val="0"/>
    </w:rPr>
  </w:style>
  <w:style w:type="paragraph" w:customStyle="1" w:styleId="rcolHeading1">
    <w:name w:val="rcol Heading 1"/>
    <w:basedOn w:val="Heading1"/>
    <w:rsid w:val="000F2661"/>
    <w:pPr>
      <w:ind w:right="85"/>
      <w:jc w:val="right"/>
    </w:pPr>
    <w:rPr>
      <w:rFonts w:ascii="GrotesquePB Bold" w:hAnsi="GrotesquePB Bold"/>
      <w:b/>
      <w:bCs w:val="0"/>
      <w:kern w:val="28"/>
      <w:sz w:val="18"/>
      <w:szCs w:val="20"/>
    </w:rPr>
  </w:style>
  <w:style w:type="paragraph" w:customStyle="1" w:styleId="rcolNormal">
    <w:name w:val="rcol Normal"/>
    <w:basedOn w:val="Normal"/>
    <w:rsid w:val="000F2661"/>
    <w:pPr>
      <w:spacing w:before="113" w:line="180" w:lineRule="exact"/>
      <w:ind w:right="85"/>
      <w:jc w:val="right"/>
    </w:pPr>
    <w:rPr>
      <w:rFonts w:ascii="GrotesquePB Light" w:hAnsi="GrotesquePB Light"/>
      <w:sz w:val="15"/>
    </w:rPr>
  </w:style>
  <w:style w:type="paragraph" w:customStyle="1" w:styleId="Mindthegap">
    <w:name w:val="Mind the gap"/>
    <w:basedOn w:val="Normal"/>
    <w:rsid w:val="000F2661"/>
    <w:rPr>
      <w:rFonts w:ascii="GrotesquePB Light" w:hAnsi="GrotesquePB Light"/>
      <w:sz w:val="15"/>
    </w:rPr>
  </w:style>
  <w:style w:type="paragraph" w:customStyle="1" w:styleId="Heading2notes">
    <w:name w:val="Heading 2 notes"/>
    <w:basedOn w:val="Normal"/>
    <w:rsid w:val="000F2661"/>
    <w:pPr>
      <w:spacing w:before="57" w:line="180" w:lineRule="exact"/>
    </w:pPr>
    <w:rPr>
      <w:rFonts w:ascii="GrotesquePB Light" w:hAnsi="GrotesquePB Light"/>
      <w:i/>
      <w:sz w:val="14"/>
    </w:rPr>
  </w:style>
  <w:style w:type="paragraph" w:customStyle="1" w:styleId="rcolHeading2">
    <w:name w:val="rcol Heading 2"/>
    <w:basedOn w:val="Heading2"/>
    <w:rsid w:val="000F2661"/>
    <w:pPr>
      <w:spacing w:before="57"/>
      <w:ind w:right="85"/>
      <w:jc w:val="right"/>
    </w:pPr>
    <w:rPr>
      <w:rFonts w:ascii="GrotesquePB Bold" w:hAnsi="GrotesquePB Bold"/>
      <w:i/>
      <w:sz w:val="18"/>
    </w:rPr>
  </w:style>
  <w:style w:type="paragraph" w:customStyle="1" w:styleId="rcolNotes">
    <w:name w:val="rcol Notes"/>
    <w:basedOn w:val="Heading2notes"/>
    <w:rsid w:val="000F2661"/>
    <w:pPr>
      <w:spacing w:before="0"/>
      <w:ind w:right="85"/>
      <w:jc w:val="right"/>
    </w:pPr>
  </w:style>
  <w:style w:type="paragraph" w:customStyle="1" w:styleId="Cont">
    <w:name w:val="Cont"/>
    <w:basedOn w:val="Heading1"/>
    <w:rsid w:val="000F2661"/>
    <w:pPr>
      <w:spacing w:after="60"/>
    </w:pPr>
    <w:rPr>
      <w:rFonts w:ascii="GrotesquePB Light" w:hAnsi="GrotesquePB Light"/>
      <w:b/>
      <w:bCs w:val="0"/>
      <w:i/>
      <w:kern w:val="28"/>
      <w:sz w:val="18"/>
      <w:szCs w:val="20"/>
    </w:rPr>
  </w:style>
  <w:style w:type="paragraph" w:customStyle="1" w:styleId="Heading1notes">
    <w:name w:val="Heading 1 notes"/>
    <w:basedOn w:val="Heading2notes"/>
    <w:rsid w:val="000F2661"/>
    <w:pPr>
      <w:spacing w:before="0"/>
    </w:pPr>
  </w:style>
  <w:style w:type="paragraph" w:customStyle="1" w:styleId="Notes">
    <w:name w:val="Notes"/>
    <w:basedOn w:val="rcolNotes"/>
    <w:rsid w:val="000F2661"/>
    <w:pPr>
      <w:ind w:right="0"/>
      <w:jc w:val="left"/>
    </w:pPr>
  </w:style>
  <w:style w:type="paragraph" w:customStyle="1" w:styleId="rcolHeading21">
    <w:name w:val="rcol Heading 2.1"/>
    <w:basedOn w:val="rcolHeading2"/>
    <w:rsid w:val="000F2661"/>
    <w:rPr>
      <w:sz w:val="15"/>
    </w:rPr>
  </w:style>
  <w:style w:type="paragraph" w:customStyle="1" w:styleId="rcolNormalafter21">
    <w:name w:val="rcol Normal after 2.1"/>
    <w:basedOn w:val="rcolNormal"/>
    <w:rsid w:val="000F2661"/>
    <w:pPr>
      <w:spacing w:before="0" w:after="113"/>
    </w:pPr>
  </w:style>
  <w:style w:type="paragraph" w:customStyle="1" w:styleId="rcolHeading22">
    <w:name w:val="rcol Heading 2.2"/>
    <w:basedOn w:val="rcolHeading21"/>
    <w:rsid w:val="000F2661"/>
    <w:pPr>
      <w:spacing w:before="117"/>
    </w:pPr>
  </w:style>
  <w:style w:type="paragraph" w:customStyle="1" w:styleId="rcolNormalafterH22">
    <w:name w:val="rcol Normal after H 2.2"/>
    <w:basedOn w:val="rcolNormal"/>
    <w:rsid w:val="000F2661"/>
    <w:pPr>
      <w:spacing w:before="0"/>
    </w:pPr>
  </w:style>
  <w:style w:type="paragraph" w:customStyle="1" w:styleId="acSummary">
    <w:name w:val="ac Summary"/>
    <w:basedOn w:val="Normal"/>
    <w:rsid w:val="000F2661"/>
    <w:pPr>
      <w:widowControl w:val="0"/>
      <w:pBdr>
        <w:left w:val="single" w:sz="6" w:space="4" w:color="auto"/>
      </w:pBdr>
      <w:tabs>
        <w:tab w:val="left" w:pos="426"/>
      </w:tabs>
      <w:spacing w:before="100" w:line="360" w:lineRule="exact"/>
      <w:ind w:left="181"/>
    </w:pPr>
    <w:rPr>
      <w:rFonts w:ascii="GrotesquePB Light" w:hAnsi="GrotesquePB Light"/>
      <w:sz w:val="28"/>
    </w:rPr>
  </w:style>
  <w:style w:type="paragraph" w:customStyle="1" w:styleId="Bodywithnormal">
    <w:name w:val="Body with normal"/>
    <w:basedOn w:val="Normal"/>
    <w:rsid w:val="000F2661"/>
    <w:pPr>
      <w:spacing w:before="113" w:line="180" w:lineRule="exact"/>
    </w:pPr>
    <w:rPr>
      <w:rFonts w:ascii="BemboPB" w:hAnsi="BemboPB"/>
      <w:sz w:val="16"/>
    </w:rPr>
  </w:style>
  <w:style w:type="paragraph" w:customStyle="1" w:styleId="Bodywithnormafter22">
    <w:name w:val="Body with norm after 2.2"/>
    <w:basedOn w:val="Bodywithnormal"/>
    <w:rsid w:val="000F2661"/>
    <w:pPr>
      <w:spacing w:before="0" w:after="113"/>
    </w:pPr>
  </w:style>
  <w:style w:type="paragraph" w:customStyle="1" w:styleId="Checklistnote">
    <w:name w:val="Checklist note"/>
    <w:basedOn w:val="Heading2notes"/>
    <w:rsid w:val="000F2661"/>
    <w:rPr>
      <w:i w:val="0"/>
    </w:rPr>
  </w:style>
  <w:style w:type="paragraph" w:customStyle="1" w:styleId="Bodynote">
    <w:name w:val="Body note"/>
    <w:basedOn w:val="Bodywithnormal"/>
    <w:rsid w:val="000F2661"/>
    <w:rPr>
      <w:rFonts w:ascii="GrotesquePB Light" w:hAnsi="GrotesquePB Light"/>
      <w:i/>
      <w:sz w:val="14"/>
    </w:rPr>
  </w:style>
  <w:style w:type="paragraph" w:customStyle="1" w:styleId="acquestion">
    <w:name w:val="ac question"/>
    <w:basedOn w:val="Normal"/>
    <w:rsid w:val="000F2661"/>
    <w:pPr>
      <w:widowControl w:val="0"/>
      <w:spacing w:before="170" w:line="260" w:lineRule="exact"/>
    </w:pPr>
    <w:rPr>
      <w:rFonts w:ascii="M L Grotesque Light" w:hAnsi="M L Grotesque Light"/>
    </w:rPr>
  </w:style>
  <w:style w:type="paragraph" w:customStyle="1" w:styleId="acquestionsub">
    <w:name w:val="ac question sub"/>
    <w:basedOn w:val="Normal"/>
    <w:rsid w:val="000F2661"/>
    <w:pPr>
      <w:widowControl w:val="0"/>
      <w:spacing w:before="170" w:line="260" w:lineRule="exact"/>
    </w:pPr>
    <w:rPr>
      <w:rFonts w:ascii="M Bembo" w:hAnsi="M Bembo"/>
    </w:rPr>
  </w:style>
  <w:style w:type="paragraph" w:customStyle="1" w:styleId="acquestionsubnote">
    <w:name w:val="ac question sub note"/>
    <w:basedOn w:val="Normal"/>
    <w:rsid w:val="000F2661"/>
    <w:pPr>
      <w:widowControl w:val="0"/>
      <w:spacing w:before="170" w:line="200" w:lineRule="exact"/>
    </w:pPr>
    <w:rPr>
      <w:rFonts w:ascii="M L Grotesque Light" w:hAnsi="M L Grotesque Light"/>
      <w:i/>
      <w:sz w:val="17"/>
    </w:rPr>
  </w:style>
  <w:style w:type="paragraph" w:customStyle="1" w:styleId="acDDsum">
    <w:name w:val="acDDsum"/>
    <w:basedOn w:val="BodyText"/>
    <w:rsid w:val="000F2661"/>
    <w:pPr>
      <w:pBdr>
        <w:left w:val="single" w:sz="4" w:space="9" w:color="auto"/>
      </w:pBdr>
      <w:spacing w:before="100" w:line="360" w:lineRule="exact"/>
      <w:ind w:left="181"/>
    </w:pPr>
    <w:rPr>
      <w:rFonts w:ascii="GrotesquePB Light" w:hAnsi="GrotesquePB Light"/>
    </w:rPr>
  </w:style>
  <w:style w:type="paragraph" w:customStyle="1" w:styleId="acsectionhead">
    <w:name w:val="ac section head"/>
    <w:basedOn w:val="Normal"/>
    <w:rsid w:val="000F2661"/>
    <w:pPr>
      <w:widowControl w:val="0"/>
      <w:spacing w:before="280" w:line="260" w:lineRule="exact"/>
    </w:pPr>
    <w:rPr>
      <w:rFonts w:ascii="M Grotesque" w:hAnsi="M Grotesque"/>
      <w:b w:val="0"/>
    </w:rPr>
  </w:style>
  <w:style w:type="paragraph" w:customStyle="1" w:styleId="acsectionheaddd">
    <w:name w:val="ac section head dd"/>
    <w:basedOn w:val="Normal"/>
    <w:rsid w:val="000F2661"/>
    <w:pPr>
      <w:tabs>
        <w:tab w:val="left" w:pos="7263"/>
      </w:tabs>
      <w:spacing w:before="567"/>
      <w:ind w:left="720" w:hanging="720"/>
    </w:pPr>
    <w:rPr>
      <w:rFonts w:ascii="M Grotesque" w:hAnsi="M Grotesque"/>
      <w:b w:val="0"/>
    </w:rPr>
  </w:style>
  <w:style w:type="paragraph" w:customStyle="1" w:styleId="Tableheading0">
    <w:name w:val="Table heading"/>
    <w:basedOn w:val="Heading2"/>
    <w:next w:val="Normal"/>
    <w:rsid w:val="000F2661"/>
    <w:pPr>
      <w:spacing w:after="100" w:line="280" w:lineRule="exact"/>
    </w:pPr>
    <w:rPr>
      <w:rFonts w:ascii="GrotesquePB Bold" w:hAnsi="GrotesquePB Bold"/>
      <w:i/>
      <w:sz w:val="20"/>
    </w:rPr>
  </w:style>
  <w:style w:type="paragraph" w:customStyle="1" w:styleId="Referencetext">
    <w:name w:val="Reference text"/>
    <w:basedOn w:val="Normal"/>
    <w:rsid w:val="000F2661"/>
    <w:pPr>
      <w:pBdr>
        <w:left w:val="single" w:sz="4" w:space="9" w:color="auto"/>
      </w:pBdr>
      <w:spacing w:line="220" w:lineRule="exact"/>
    </w:pPr>
    <w:rPr>
      <w:rFonts w:ascii="GrotesquePB Light" w:hAnsi="GrotesquePB Light"/>
      <w:sz w:val="18"/>
    </w:rPr>
  </w:style>
  <w:style w:type="paragraph" w:customStyle="1" w:styleId="Referenceheading">
    <w:name w:val="Reference heading"/>
    <w:basedOn w:val="Referencetext"/>
    <w:next w:val="Normal"/>
    <w:rsid w:val="000F2661"/>
    <w:pPr>
      <w:spacing w:before="100"/>
    </w:pPr>
    <w:rPr>
      <w:rFonts w:ascii="GrotesquePB Bold" w:hAnsi="GrotesquePB Bold"/>
    </w:rPr>
  </w:style>
  <w:style w:type="paragraph" w:customStyle="1" w:styleId="Ruleender">
    <w:name w:val="Rule ender"/>
    <w:basedOn w:val="Referencetext"/>
    <w:rsid w:val="000F2661"/>
    <w:pPr>
      <w:pBdr>
        <w:left w:val="none" w:sz="0" w:space="0" w:color="auto"/>
      </w:pBdr>
    </w:pPr>
  </w:style>
  <w:style w:type="paragraph" w:customStyle="1" w:styleId="Contact1">
    <w:name w:val="Contact 1"/>
    <w:basedOn w:val="Referenceheading"/>
    <w:next w:val="Contact2"/>
    <w:rsid w:val="000F2661"/>
    <w:pPr>
      <w:spacing w:before="0" w:line="360" w:lineRule="exact"/>
    </w:pPr>
    <w:rPr>
      <w:sz w:val="28"/>
    </w:rPr>
  </w:style>
  <w:style w:type="paragraph" w:customStyle="1" w:styleId="Contact2">
    <w:name w:val="Contact 2"/>
    <w:basedOn w:val="Referenceheading"/>
    <w:next w:val="Contacttext"/>
    <w:rsid w:val="000F2661"/>
    <w:pPr>
      <w:spacing w:before="200"/>
    </w:pPr>
  </w:style>
  <w:style w:type="paragraph" w:customStyle="1" w:styleId="Contacttext">
    <w:name w:val="Contact text"/>
    <w:basedOn w:val="Referencetext"/>
    <w:rsid w:val="000F2661"/>
  </w:style>
  <w:style w:type="character" w:customStyle="1" w:styleId="Fieldmarkeroption">
    <w:name w:val="Field marker option"/>
    <w:basedOn w:val="DefaultParagraphFont"/>
    <w:rsid w:val="000F2661"/>
    <w:rPr>
      <w:color w:val="auto"/>
      <w:effect w:val="none"/>
    </w:rPr>
  </w:style>
  <w:style w:type="character" w:customStyle="1" w:styleId="Fieldmarkergeneric">
    <w:name w:val="Field marker generic"/>
    <w:basedOn w:val="DefaultParagraphFont"/>
    <w:rsid w:val="000F2661"/>
    <w:rPr>
      <w:color w:val="auto"/>
      <w:effect w:val="none"/>
    </w:rPr>
  </w:style>
  <w:style w:type="paragraph" w:styleId="DocumentMap">
    <w:name w:val="Document Map"/>
    <w:basedOn w:val="Normal"/>
    <w:link w:val="DocumentMapChar"/>
    <w:semiHidden/>
    <w:rsid w:val="000F2661"/>
    <w:pPr>
      <w:shd w:val="clear" w:color="auto" w:fill="000080"/>
    </w:pPr>
    <w:rPr>
      <w:rFonts w:ascii="Tahoma" w:hAnsi="Tahoma"/>
    </w:rPr>
  </w:style>
  <w:style w:type="character" w:customStyle="1" w:styleId="DocumentMapChar">
    <w:name w:val="Document Map Char"/>
    <w:basedOn w:val="DefaultParagraphFont"/>
    <w:link w:val="DocumentMap"/>
    <w:semiHidden/>
    <w:rsid w:val="000F2661"/>
    <w:rPr>
      <w:rFonts w:ascii="Tahoma" w:eastAsiaTheme="minorEastAsia" w:hAnsi="Tahoma"/>
      <w:sz w:val="20"/>
      <w:szCs w:val="20"/>
      <w:shd w:val="clear" w:color="auto" w:fill="000080"/>
      <w:lang w:val="en-US" w:bidi="en-US"/>
    </w:rPr>
  </w:style>
  <w:style w:type="character" w:styleId="FootnoteReference">
    <w:name w:val="footnote reference"/>
    <w:basedOn w:val="DefaultParagraphFont"/>
    <w:semiHidden/>
    <w:rsid w:val="000F2661"/>
    <w:rPr>
      <w:vertAlign w:val="superscript"/>
    </w:rPr>
  </w:style>
  <w:style w:type="paragraph" w:styleId="ListBullet">
    <w:name w:val="List Bullet"/>
    <w:basedOn w:val="List"/>
    <w:autoRedefine/>
    <w:rsid w:val="000F2661"/>
    <w:pPr>
      <w:spacing w:after="120"/>
      <w:ind w:left="720" w:right="360" w:hanging="360"/>
    </w:pPr>
    <w:rPr>
      <w:rFonts w:ascii="Garamond" w:hAnsi="Garamond"/>
      <w:snapToGrid w:val="0"/>
      <w:spacing w:val="-5"/>
    </w:rPr>
  </w:style>
  <w:style w:type="paragraph" w:styleId="List">
    <w:name w:val="List"/>
    <w:basedOn w:val="Normal"/>
    <w:rsid w:val="000F2661"/>
    <w:pPr>
      <w:ind w:left="283" w:hanging="283"/>
    </w:pPr>
  </w:style>
  <w:style w:type="paragraph" w:styleId="Caption">
    <w:name w:val="caption"/>
    <w:basedOn w:val="Normal"/>
    <w:next w:val="Normal"/>
    <w:uiPriority w:val="35"/>
    <w:unhideWhenUsed/>
    <w:qFormat/>
    <w:rsid w:val="000F2661"/>
    <w:rPr>
      <w:b w:val="0"/>
      <w:bCs/>
      <w:color w:val="365F91" w:themeColor="accent1" w:themeShade="BF"/>
      <w:sz w:val="16"/>
      <w:szCs w:val="16"/>
    </w:rPr>
  </w:style>
  <w:style w:type="paragraph" w:styleId="Index2">
    <w:name w:val="index 2"/>
    <w:basedOn w:val="Normal"/>
    <w:next w:val="Normal"/>
    <w:autoRedefine/>
    <w:semiHidden/>
    <w:rsid w:val="000F2661"/>
    <w:pPr>
      <w:ind w:left="480" w:hanging="240"/>
    </w:pPr>
  </w:style>
  <w:style w:type="paragraph" w:styleId="Index3">
    <w:name w:val="index 3"/>
    <w:basedOn w:val="Normal"/>
    <w:next w:val="Normal"/>
    <w:autoRedefine/>
    <w:semiHidden/>
    <w:rsid w:val="000F2661"/>
    <w:pPr>
      <w:ind w:left="720" w:hanging="240"/>
    </w:pPr>
  </w:style>
  <w:style w:type="paragraph" w:styleId="Index4">
    <w:name w:val="index 4"/>
    <w:basedOn w:val="Normal"/>
    <w:next w:val="Normal"/>
    <w:autoRedefine/>
    <w:semiHidden/>
    <w:rsid w:val="000F2661"/>
    <w:pPr>
      <w:ind w:left="960" w:hanging="240"/>
    </w:pPr>
  </w:style>
  <w:style w:type="paragraph" w:styleId="Index5">
    <w:name w:val="index 5"/>
    <w:basedOn w:val="Normal"/>
    <w:next w:val="Normal"/>
    <w:autoRedefine/>
    <w:semiHidden/>
    <w:rsid w:val="000F2661"/>
    <w:pPr>
      <w:ind w:left="1200" w:hanging="240"/>
    </w:pPr>
  </w:style>
  <w:style w:type="paragraph" w:styleId="Index6">
    <w:name w:val="index 6"/>
    <w:basedOn w:val="Normal"/>
    <w:next w:val="Normal"/>
    <w:autoRedefine/>
    <w:semiHidden/>
    <w:rsid w:val="000F2661"/>
    <w:pPr>
      <w:ind w:left="1440" w:hanging="240"/>
    </w:pPr>
  </w:style>
  <w:style w:type="paragraph" w:styleId="Index7">
    <w:name w:val="index 7"/>
    <w:basedOn w:val="Normal"/>
    <w:next w:val="Normal"/>
    <w:autoRedefine/>
    <w:semiHidden/>
    <w:rsid w:val="000F2661"/>
    <w:pPr>
      <w:ind w:left="1680" w:hanging="240"/>
    </w:pPr>
  </w:style>
  <w:style w:type="paragraph" w:styleId="Index8">
    <w:name w:val="index 8"/>
    <w:basedOn w:val="Normal"/>
    <w:next w:val="Normal"/>
    <w:autoRedefine/>
    <w:semiHidden/>
    <w:rsid w:val="000F2661"/>
    <w:pPr>
      <w:ind w:left="1920" w:hanging="240"/>
    </w:pPr>
  </w:style>
  <w:style w:type="paragraph" w:styleId="Index9">
    <w:name w:val="index 9"/>
    <w:basedOn w:val="Normal"/>
    <w:next w:val="Normal"/>
    <w:autoRedefine/>
    <w:semiHidden/>
    <w:rsid w:val="000F2661"/>
    <w:pPr>
      <w:ind w:left="2160" w:hanging="240"/>
    </w:pPr>
  </w:style>
  <w:style w:type="paragraph" w:customStyle="1" w:styleId="IndentList">
    <w:name w:val="Indent List"/>
    <w:basedOn w:val="BodyTextIndent"/>
    <w:next w:val="BodyTextIndent"/>
    <w:rsid w:val="000F2661"/>
    <w:pPr>
      <w:numPr>
        <w:numId w:val="1"/>
      </w:numPr>
      <w:spacing w:after="120"/>
      <w:ind w:right="34"/>
    </w:pPr>
    <w:rPr>
      <w:rFonts w:ascii="Tahoma" w:hAnsi="Tahoma"/>
      <w:color w:val="000000"/>
    </w:rPr>
  </w:style>
  <w:style w:type="paragraph" w:customStyle="1" w:styleId="notetoauthor">
    <w:name w:val="note to author"/>
    <w:basedOn w:val="Normal"/>
    <w:rsid w:val="000F2661"/>
    <w:rPr>
      <w:color w:val="FF00FF"/>
      <w:spacing w:val="-2"/>
    </w:rPr>
  </w:style>
  <w:style w:type="paragraph" w:styleId="ListBullet3">
    <w:name w:val="List Bullet 3"/>
    <w:basedOn w:val="Normal"/>
    <w:autoRedefine/>
    <w:rsid w:val="000F2661"/>
    <w:pPr>
      <w:ind w:left="1008" w:hanging="288"/>
    </w:pPr>
    <w:rPr>
      <w:b w:val="0"/>
    </w:rPr>
  </w:style>
  <w:style w:type="paragraph" w:customStyle="1" w:styleId="Orion">
    <w:name w:val="Orion"/>
    <w:basedOn w:val="Normal"/>
    <w:rsid w:val="000F2661"/>
    <w:rPr>
      <w:rFonts w:ascii="VAG Rounded Std Light" w:hAnsi="VAG Rounded Std Light"/>
    </w:rPr>
  </w:style>
  <w:style w:type="paragraph" w:customStyle="1" w:styleId="Nornal">
    <w:name w:val="Nornal"/>
    <w:basedOn w:val="Heading2"/>
    <w:rsid w:val="000F2661"/>
    <w:pPr>
      <w:tabs>
        <w:tab w:val="left" w:pos="1134"/>
      </w:tabs>
      <w:overflowPunct w:val="0"/>
      <w:autoSpaceDE w:val="0"/>
      <w:autoSpaceDN w:val="0"/>
      <w:adjustRightInd w:val="0"/>
      <w:spacing w:line="240" w:lineRule="atLeast"/>
      <w:textAlignment w:val="baseline"/>
      <w:outlineLvl w:val="9"/>
    </w:pPr>
    <w:rPr>
      <w:sz w:val="18"/>
    </w:rPr>
  </w:style>
  <w:style w:type="paragraph" w:customStyle="1" w:styleId="font5">
    <w:name w:val="font5"/>
    <w:basedOn w:val="Normal"/>
    <w:rsid w:val="000F2661"/>
    <w:pPr>
      <w:spacing w:before="100" w:beforeAutospacing="1" w:after="100" w:afterAutospacing="1"/>
    </w:pPr>
    <w:rPr>
      <w:rFonts w:ascii="Tahoma" w:eastAsia="Arial Unicode MS" w:hAnsi="Tahoma" w:cs="Book Antiqua"/>
      <w:color w:val="000000"/>
      <w:sz w:val="16"/>
      <w:szCs w:val="16"/>
    </w:rPr>
  </w:style>
  <w:style w:type="paragraph" w:customStyle="1" w:styleId="font6">
    <w:name w:val="font6"/>
    <w:basedOn w:val="Normal"/>
    <w:rsid w:val="000F2661"/>
    <w:pPr>
      <w:spacing w:before="100" w:beforeAutospacing="1" w:after="100" w:afterAutospacing="1"/>
    </w:pPr>
    <w:rPr>
      <w:rFonts w:ascii="Tahoma" w:eastAsia="Arial Unicode MS" w:hAnsi="Tahoma" w:cs="Book Antiqua"/>
      <w:b w:val="0"/>
      <w:bCs/>
      <w:color w:val="000000"/>
      <w:sz w:val="16"/>
      <w:szCs w:val="16"/>
    </w:rPr>
  </w:style>
  <w:style w:type="paragraph" w:customStyle="1" w:styleId="xl33">
    <w:name w:val="xl33"/>
    <w:basedOn w:val="Normal"/>
    <w:rsid w:val="000F266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pct12" w:color="auto" w:fill="CCFFCC"/>
      <w:spacing w:before="100" w:beforeAutospacing="1" w:after="100" w:afterAutospacing="1"/>
      <w:jc w:val="center"/>
    </w:pPr>
    <w:rPr>
      <w:rFonts w:ascii="TUIType" w:eastAsia="Arial Unicode MS" w:hAnsi="TUIType" w:cs="Tahoma"/>
      <w:b w:val="0"/>
      <w:bCs/>
      <w:sz w:val="16"/>
      <w:szCs w:val="16"/>
    </w:rPr>
  </w:style>
  <w:style w:type="paragraph" w:customStyle="1" w:styleId="xl34">
    <w:name w:val="xl34"/>
    <w:basedOn w:val="Normal"/>
    <w:rsid w:val="000F266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pct12" w:color="auto" w:fill="C0C0C0"/>
      <w:spacing w:before="100" w:beforeAutospacing="1" w:after="100" w:afterAutospacing="1"/>
      <w:jc w:val="center"/>
    </w:pPr>
    <w:rPr>
      <w:rFonts w:ascii="TUIType" w:eastAsia="Arial Unicode MS" w:hAnsi="TUIType" w:cs="Tahoma"/>
      <w:b w:val="0"/>
      <w:bCs/>
      <w:sz w:val="16"/>
      <w:szCs w:val="16"/>
    </w:rPr>
  </w:style>
  <w:style w:type="paragraph" w:customStyle="1" w:styleId="xl35">
    <w:name w:val="xl35"/>
    <w:basedOn w:val="Normal"/>
    <w:rsid w:val="000F2661"/>
    <w:pPr>
      <w:pBdr>
        <w:bottom w:val="single" w:sz="4" w:space="0" w:color="auto"/>
        <w:right w:val="single" w:sz="4" w:space="0" w:color="auto"/>
      </w:pBdr>
      <w:shd w:val="clear" w:color="auto" w:fill="FF99CC"/>
      <w:spacing w:before="100" w:beforeAutospacing="1" w:after="100" w:afterAutospacing="1"/>
      <w:jc w:val="center"/>
    </w:pPr>
    <w:rPr>
      <w:rFonts w:ascii="TUIType" w:eastAsia="Arial Unicode MS" w:hAnsi="TUIType" w:cs="Tahoma"/>
      <w:b w:val="0"/>
      <w:bCs/>
      <w:sz w:val="14"/>
      <w:szCs w:val="14"/>
    </w:rPr>
  </w:style>
  <w:style w:type="paragraph" w:customStyle="1" w:styleId="xl36">
    <w:name w:val="xl36"/>
    <w:basedOn w:val="Normal"/>
    <w:rsid w:val="000F266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0C0C0"/>
      <w:spacing w:before="100" w:beforeAutospacing="1" w:after="100" w:afterAutospacing="1"/>
    </w:pPr>
    <w:rPr>
      <w:rFonts w:ascii="TUIType" w:eastAsia="Arial Unicode MS" w:hAnsi="TUIType" w:cs="Tahoma"/>
      <w:b w:val="0"/>
      <w:bCs/>
      <w:sz w:val="14"/>
      <w:szCs w:val="14"/>
    </w:rPr>
  </w:style>
  <w:style w:type="paragraph" w:customStyle="1" w:styleId="xl37">
    <w:name w:val="xl37"/>
    <w:basedOn w:val="Normal"/>
    <w:rsid w:val="000F266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</w:pPr>
    <w:rPr>
      <w:rFonts w:ascii="TUIType" w:eastAsia="Arial Unicode MS" w:hAnsi="TUIType" w:cs="Tahoma"/>
      <w:b w:val="0"/>
      <w:bCs/>
      <w:sz w:val="14"/>
      <w:szCs w:val="14"/>
    </w:rPr>
  </w:style>
  <w:style w:type="paragraph" w:customStyle="1" w:styleId="xl38">
    <w:name w:val="xl38"/>
    <w:basedOn w:val="Normal"/>
    <w:rsid w:val="000F266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CC99"/>
      <w:spacing w:before="100" w:beforeAutospacing="1" w:after="100" w:afterAutospacing="1"/>
    </w:pPr>
    <w:rPr>
      <w:rFonts w:ascii="TUIType" w:eastAsia="Arial Unicode MS" w:hAnsi="TUIType" w:cs="Tahoma"/>
      <w:b w:val="0"/>
      <w:bCs/>
      <w:sz w:val="14"/>
      <w:szCs w:val="14"/>
    </w:rPr>
  </w:style>
  <w:style w:type="paragraph" w:customStyle="1" w:styleId="xl39">
    <w:name w:val="xl39"/>
    <w:basedOn w:val="Normal"/>
    <w:rsid w:val="000F266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99CC"/>
      <w:spacing w:before="100" w:beforeAutospacing="1" w:after="100" w:afterAutospacing="1"/>
    </w:pPr>
    <w:rPr>
      <w:rFonts w:ascii="TUIType" w:eastAsia="Arial Unicode MS" w:hAnsi="TUIType" w:cs="Tahoma"/>
      <w:b w:val="0"/>
      <w:bCs/>
      <w:sz w:val="14"/>
      <w:szCs w:val="14"/>
    </w:rPr>
  </w:style>
  <w:style w:type="paragraph" w:customStyle="1" w:styleId="xl40">
    <w:name w:val="xl40"/>
    <w:basedOn w:val="Normal"/>
    <w:rsid w:val="000F266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center"/>
    </w:pPr>
    <w:rPr>
      <w:rFonts w:ascii="TUIType" w:eastAsia="Arial Unicode MS" w:hAnsi="TUIType" w:cs="Tahoma"/>
      <w:b w:val="0"/>
      <w:bCs/>
      <w:sz w:val="14"/>
      <w:szCs w:val="14"/>
    </w:rPr>
  </w:style>
  <w:style w:type="paragraph" w:customStyle="1" w:styleId="xl41">
    <w:name w:val="xl41"/>
    <w:basedOn w:val="Normal"/>
    <w:rsid w:val="000F266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  <w:jc w:val="center"/>
    </w:pPr>
    <w:rPr>
      <w:rFonts w:ascii="TUIType" w:eastAsia="Arial Unicode MS" w:hAnsi="TUIType" w:cs="Tahoma"/>
      <w:b w:val="0"/>
      <w:bCs/>
      <w:sz w:val="14"/>
      <w:szCs w:val="14"/>
    </w:rPr>
  </w:style>
  <w:style w:type="paragraph" w:customStyle="1" w:styleId="xl42">
    <w:name w:val="xl42"/>
    <w:basedOn w:val="Normal"/>
    <w:rsid w:val="000F266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CC99"/>
      <w:spacing w:before="100" w:beforeAutospacing="1" w:after="100" w:afterAutospacing="1"/>
      <w:jc w:val="center"/>
    </w:pPr>
    <w:rPr>
      <w:rFonts w:ascii="TUIType" w:eastAsia="Arial Unicode MS" w:hAnsi="TUIType" w:cs="Tahoma"/>
      <w:b w:val="0"/>
      <w:bCs/>
      <w:sz w:val="14"/>
      <w:szCs w:val="14"/>
    </w:rPr>
  </w:style>
  <w:style w:type="paragraph" w:customStyle="1" w:styleId="xl43">
    <w:name w:val="xl43"/>
    <w:basedOn w:val="Normal"/>
    <w:rsid w:val="000F266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CC99"/>
      <w:spacing w:before="100" w:beforeAutospacing="1" w:after="100" w:afterAutospacing="1"/>
      <w:jc w:val="center"/>
    </w:pPr>
    <w:rPr>
      <w:rFonts w:ascii="TUIType" w:eastAsia="Arial Unicode MS" w:hAnsi="TUIType" w:cs="Tahoma"/>
      <w:color w:val="0000FF"/>
      <w:sz w:val="16"/>
      <w:szCs w:val="16"/>
    </w:rPr>
  </w:style>
  <w:style w:type="paragraph" w:customStyle="1" w:styleId="xl44">
    <w:name w:val="xl44"/>
    <w:basedOn w:val="Normal"/>
    <w:rsid w:val="000F266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pct12" w:color="auto" w:fill="FFCC99"/>
      <w:spacing w:before="100" w:beforeAutospacing="1" w:after="100" w:afterAutospacing="1"/>
      <w:jc w:val="center"/>
    </w:pPr>
    <w:rPr>
      <w:rFonts w:ascii="TUIType" w:eastAsia="Arial Unicode MS" w:hAnsi="TUIType" w:cs="Tahoma"/>
      <w:b w:val="0"/>
      <w:bCs/>
      <w:color w:val="800000"/>
      <w:sz w:val="16"/>
      <w:szCs w:val="16"/>
    </w:rPr>
  </w:style>
  <w:style w:type="paragraph" w:customStyle="1" w:styleId="xl45">
    <w:name w:val="xl45"/>
    <w:basedOn w:val="Normal"/>
    <w:rsid w:val="000F2661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center"/>
    </w:pPr>
    <w:rPr>
      <w:rFonts w:ascii="TUIType" w:eastAsia="Arial Unicode MS" w:hAnsi="TUIType" w:cs="Tahoma"/>
      <w:b w:val="0"/>
      <w:bCs/>
      <w:sz w:val="14"/>
      <w:szCs w:val="14"/>
    </w:rPr>
  </w:style>
  <w:style w:type="paragraph" w:customStyle="1" w:styleId="xl46">
    <w:name w:val="xl46"/>
    <w:basedOn w:val="Normal"/>
    <w:rsid w:val="000F2661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  <w:jc w:val="center"/>
    </w:pPr>
    <w:rPr>
      <w:rFonts w:ascii="TUIType" w:eastAsia="Arial Unicode MS" w:hAnsi="TUIType" w:cs="Tahoma"/>
      <w:b w:val="0"/>
      <w:bCs/>
      <w:sz w:val="14"/>
      <w:szCs w:val="14"/>
    </w:rPr>
  </w:style>
  <w:style w:type="paragraph" w:customStyle="1" w:styleId="xl47">
    <w:name w:val="xl47"/>
    <w:basedOn w:val="Normal"/>
    <w:rsid w:val="000F2661"/>
    <w:pPr>
      <w:shd w:val="clear" w:color="auto" w:fill="333399"/>
      <w:spacing w:before="100" w:beforeAutospacing="1" w:after="100" w:afterAutospacing="1"/>
    </w:pPr>
    <w:rPr>
      <w:rFonts w:ascii="TUIType" w:eastAsia="Arial Unicode MS" w:hAnsi="TUIType" w:cs="Tahoma"/>
      <w:b w:val="0"/>
      <w:bCs/>
      <w:color w:val="FFFFFF"/>
      <w:sz w:val="28"/>
      <w:szCs w:val="28"/>
    </w:rPr>
  </w:style>
  <w:style w:type="paragraph" w:customStyle="1" w:styleId="xl48">
    <w:name w:val="xl48"/>
    <w:basedOn w:val="Normal"/>
    <w:rsid w:val="000F2661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auto" w:fill="FFCC99"/>
      <w:spacing w:before="100" w:beforeAutospacing="1" w:after="100" w:afterAutospacing="1"/>
      <w:jc w:val="center"/>
    </w:pPr>
    <w:rPr>
      <w:rFonts w:ascii="TUIType" w:eastAsia="Arial Unicode MS" w:hAnsi="TUIType" w:cs="Tahoma"/>
      <w:sz w:val="16"/>
      <w:szCs w:val="16"/>
    </w:rPr>
  </w:style>
  <w:style w:type="paragraph" w:customStyle="1" w:styleId="xl49">
    <w:name w:val="xl49"/>
    <w:basedOn w:val="Normal"/>
    <w:rsid w:val="000F2661"/>
    <w:pPr>
      <w:pBdr>
        <w:top w:val="single" w:sz="8" w:space="0" w:color="auto"/>
        <w:bottom w:val="single" w:sz="8" w:space="0" w:color="auto"/>
      </w:pBdr>
      <w:shd w:val="clear" w:color="auto" w:fill="FFCC99"/>
      <w:spacing w:before="100" w:beforeAutospacing="1" w:after="100" w:afterAutospacing="1"/>
      <w:jc w:val="center"/>
    </w:pPr>
    <w:rPr>
      <w:rFonts w:ascii="TUIType" w:eastAsia="Arial Unicode MS" w:hAnsi="TUIType" w:cs="Tahoma"/>
      <w:sz w:val="16"/>
      <w:szCs w:val="16"/>
    </w:rPr>
  </w:style>
  <w:style w:type="paragraph" w:customStyle="1" w:styleId="xl50">
    <w:name w:val="xl50"/>
    <w:basedOn w:val="Normal"/>
    <w:rsid w:val="000F2661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auto" w:fill="FFCC99"/>
      <w:spacing w:before="100" w:beforeAutospacing="1" w:after="100" w:afterAutospacing="1"/>
      <w:jc w:val="center"/>
    </w:pPr>
    <w:rPr>
      <w:rFonts w:ascii="TUIType" w:eastAsia="Arial Unicode MS" w:hAnsi="TUIType" w:cs="Tahoma"/>
      <w:sz w:val="16"/>
      <w:szCs w:val="16"/>
    </w:rPr>
  </w:style>
  <w:style w:type="paragraph" w:customStyle="1" w:styleId="xl51">
    <w:name w:val="xl51"/>
    <w:basedOn w:val="Normal"/>
    <w:rsid w:val="000F2661"/>
    <w:pPr>
      <w:pBdr>
        <w:left w:val="single" w:sz="4" w:space="0" w:color="auto"/>
        <w:bottom w:val="single" w:sz="4" w:space="0" w:color="auto"/>
      </w:pBdr>
      <w:shd w:val="clear" w:color="auto" w:fill="FFCC99"/>
      <w:spacing w:before="100" w:beforeAutospacing="1" w:after="100" w:afterAutospacing="1"/>
      <w:jc w:val="center"/>
    </w:pPr>
    <w:rPr>
      <w:rFonts w:ascii="TUIType" w:eastAsia="Arial Unicode MS" w:hAnsi="TUIType" w:cs="Tahoma"/>
      <w:b w:val="0"/>
      <w:bCs/>
      <w:sz w:val="14"/>
      <w:szCs w:val="14"/>
    </w:rPr>
  </w:style>
  <w:style w:type="paragraph" w:customStyle="1" w:styleId="xl52">
    <w:name w:val="xl52"/>
    <w:basedOn w:val="Normal"/>
    <w:rsid w:val="000F2661"/>
    <w:pPr>
      <w:pBdr>
        <w:bottom w:val="single" w:sz="4" w:space="0" w:color="auto"/>
        <w:right w:val="single" w:sz="4" w:space="0" w:color="auto"/>
      </w:pBdr>
      <w:shd w:val="clear" w:color="auto" w:fill="FFCC99"/>
      <w:spacing w:before="100" w:beforeAutospacing="1" w:after="100" w:afterAutospacing="1"/>
      <w:jc w:val="center"/>
    </w:pPr>
    <w:rPr>
      <w:rFonts w:ascii="TUIType" w:eastAsia="Arial Unicode MS" w:hAnsi="TUIType" w:cs="Tahoma"/>
      <w:b w:val="0"/>
      <w:bCs/>
      <w:sz w:val="14"/>
      <w:szCs w:val="14"/>
    </w:rPr>
  </w:style>
  <w:style w:type="paragraph" w:customStyle="1" w:styleId="xl53">
    <w:name w:val="xl53"/>
    <w:basedOn w:val="Normal"/>
    <w:rsid w:val="000F2661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auto" w:fill="CC99FF"/>
      <w:spacing w:before="100" w:beforeAutospacing="1" w:after="100" w:afterAutospacing="1"/>
      <w:jc w:val="center"/>
    </w:pPr>
    <w:rPr>
      <w:rFonts w:ascii="TUIType" w:eastAsia="Arial Unicode MS" w:hAnsi="TUIType" w:cs="Tahoma"/>
      <w:b w:val="0"/>
      <w:bCs/>
      <w:sz w:val="16"/>
      <w:szCs w:val="16"/>
    </w:rPr>
  </w:style>
  <w:style w:type="paragraph" w:customStyle="1" w:styleId="xl54">
    <w:name w:val="xl54"/>
    <w:basedOn w:val="Normal"/>
    <w:rsid w:val="000F2661"/>
    <w:pPr>
      <w:pBdr>
        <w:top w:val="single" w:sz="8" w:space="0" w:color="auto"/>
        <w:bottom w:val="single" w:sz="8" w:space="0" w:color="auto"/>
      </w:pBdr>
      <w:shd w:val="clear" w:color="auto" w:fill="CC99FF"/>
      <w:spacing w:before="100" w:beforeAutospacing="1" w:after="100" w:afterAutospacing="1"/>
      <w:jc w:val="center"/>
    </w:pPr>
    <w:rPr>
      <w:rFonts w:ascii="TUIType" w:eastAsia="Arial Unicode MS" w:hAnsi="TUIType" w:cs="Tahoma"/>
      <w:b w:val="0"/>
      <w:bCs/>
      <w:sz w:val="16"/>
      <w:szCs w:val="16"/>
    </w:rPr>
  </w:style>
  <w:style w:type="paragraph" w:customStyle="1" w:styleId="xl55">
    <w:name w:val="xl55"/>
    <w:basedOn w:val="Normal"/>
    <w:rsid w:val="000F2661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auto" w:fill="CC99FF"/>
      <w:spacing w:before="100" w:beforeAutospacing="1" w:after="100" w:afterAutospacing="1"/>
      <w:jc w:val="center"/>
    </w:pPr>
    <w:rPr>
      <w:rFonts w:ascii="TUIType" w:eastAsia="Arial Unicode MS" w:hAnsi="TUIType" w:cs="Tahoma"/>
      <w:b w:val="0"/>
      <w:bCs/>
      <w:sz w:val="16"/>
      <w:szCs w:val="16"/>
    </w:rPr>
  </w:style>
  <w:style w:type="paragraph" w:customStyle="1" w:styleId="xl56">
    <w:name w:val="xl56"/>
    <w:basedOn w:val="Normal"/>
    <w:rsid w:val="000F2661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auto" w:fill="C0C0C0"/>
      <w:spacing w:before="100" w:beforeAutospacing="1" w:after="100" w:afterAutospacing="1"/>
      <w:jc w:val="center"/>
    </w:pPr>
    <w:rPr>
      <w:rFonts w:ascii="TUIType" w:eastAsia="Arial Unicode MS" w:hAnsi="TUIType" w:cs="Tahoma"/>
      <w:b w:val="0"/>
      <w:bCs/>
      <w:color w:val="0000FF"/>
      <w:sz w:val="18"/>
      <w:szCs w:val="18"/>
    </w:rPr>
  </w:style>
  <w:style w:type="paragraph" w:customStyle="1" w:styleId="xl57">
    <w:name w:val="xl57"/>
    <w:basedOn w:val="Normal"/>
    <w:rsid w:val="000F2661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auto" w:fill="FFCC99"/>
      <w:spacing w:before="100" w:beforeAutospacing="1" w:after="100" w:afterAutospacing="1"/>
      <w:jc w:val="center"/>
    </w:pPr>
    <w:rPr>
      <w:rFonts w:ascii="TUIType" w:eastAsia="Arial Unicode MS" w:hAnsi="TUIType" w:cs="Tahoma"/>
      <w:color w:val="0000FF"/>
      <w:sz w:val="16"/>
      <w:szCs w:val="16"/>
    </w:rPr>
  </w:style>
  <w:style w:type="paragraph" w:customStyle="1" w:styleId="Pagesize">
    <w:name w:val="Page size"/>
    <w:rsid w:val="000F2661"/>
    <w:pPr>
      <w:tabs>
        <w:tab w:val="left" w:pos="-720"/>
      </w:tabs>
      <w:suppressAutoHyphens/>
      <w:spacing w:before="200" w:line="240" w:lineRule="auto"/>
    </w:pPr>
    <w:rPr>
      <w:rFonts w:ascii="CG Times" w:eastAsiaTheme="minorEastAsia" w:hAnsi="CG Times"/>
      <w:spacing w:val="-2"/>
      <w:lang w:val="en-US" w:bidi="en-US"/>
    </w:rPr>
  </w:style>
  <w:style w:type="paragraph" w:styleId="ListParagraph">
    <w:name w:val="List Paragraph"/>
    <w:aliases w:val="b1,Number_1,List Paragraph11,List Paragraph2,new,SGLText List Paragraph,Colorful List - Accent 11,Normal Sentence,Use Case List Paragraph,FooterText,numbered,Paragraphe de liste1,Bulletr List Paragraph,列出段落,列出段落1,List Paragraph21,リスト段落1"/>
    <w:basedOn w:val="Normal"/>
    <w:link w:val="ListParagraphChar"/>
    <w:uiPriority w:val="34"/>
    <w:qFormat/>
    <w:rsid w:val="000F2661"/>
    <w:pPr>
      <w:ind w:left="720"/>
      <w:contextualSpacing/>
    </w:pPr>
  </w:style>
  <w:style w:type="paragraph" w:customStyle="1" w:styleId="BodyStyleDefault">
    <w:name w:val="BodyStyleDefault"/>
    <w:basedOn w:val="Normal"/>
    <w:rsid w:val="000F2661"/>
    <w:pPr>
      <w:spacing w:before="60" w:after="120" w:line="312" w:lineRule="auto"/>
    </w:pPr>
    <w:rPr>
      <w:rFonts w:ascii="Verdana" w:hAnsi="Verdana"/>
    </w:rPr>
  </w:style>
  <w:style w:type="paragraph" w:styleId="CommentSubject">
    <w:name w:val="annotation subject"/>
    <w:basedOn w:val="CommentText"/>
    <w:next w:val="CommentText"/>
    <w:link w:val="CommentSubjectChar"/>
    <w:rsid w:val="000F2661"/>
    <w:rPr>
      <w:rFonts w:ascii="Times New Roman" w:hAnsi="Times New Roman"/>
      <w:b w:val="0"/>
      <w:bCs/>
    </w:rPr>
  </w:style>
  <w:style w:type="character" w:customStyle="1" w:styleId="CommentSubjectChar">
    <w:name w:val="Comment Subject Char"/>
    <w:basedOn w:val="CommentTextChar"/>
    <w:link w:val="CommentSubject"/>
    <w:rsid w:val="000F2661"/>
    <w:rPr>
      <w:rFonts w:ascii="Times New Roman" w:eastAsiaTheme="minorEastAsia" w:hAnsi="Times New Roman"/>
      <w:b/>
      <w:bCs/>
      <w:sz w:val="20"/>
      <w:szCs w:val="20"/>
      <w:lang w:val="en-US" w:bidi="en-US"/>
    </w:rPr>
  </w:style>
  <w:style w:type="paragraph" w:styleId="Revision">
    <w:name w:val="Revision"/>
    <w:hidden/>
    <w:uiPriority w:val="99"/>
    <w:semiHidden/>
    <w:rsid w:val="000F2661"/>
    <w:pPr>
      <w:spacing w:before="200" w:line="240" w:lineRule="auto"/>
    </w:pPr>
    <w:rPr>
      <w:rFonts w:ascii="Arial" w:eastAsiaTheme="minorEastAsia" w:hAnsi="Arial"/>
      <w:szCs w:val="24"/>
      <w:lang w:val="en-GB" w:bidi="en-US"/>
    </w:rPr>
  </w:style>
  <w:style w:type="paragraph" w:styleId="NoSpacing">
    <w:name w:val="No Spacing"/>
    <w:basedOn w:val="Normal"/>
    <w:link w:val="NoSpacingChar"/>
    <w:uiPriority w:val="1"/>
    <w:qFormat/>
    <w:rsid w:val="000F2661"/>
  </w:style>
  <w:style w:type="character" w:customStyle="1" w:styleId="NoSpacingChar">
    <w:name w:val="No Spacing Char"/>
    <w:basedOn w:val="DefaultParagraphFont"/>
    <w:link w:val="NoSpacing"/>
    <w:uiPriority w:val="1"/>
    <w:rsid w:val="000F2661"/>
    <w:rPr>
      <w:rFonts w:eastAsiaTheme="minorEastAsia"/>
      <w:sz w:val="20"/>
      <w:szCs w:val="20"/>
      <w:lang w:val="en-US" w:bidi="en-US"/>
    </w:rPr>
  </w:style>
  <w:style w:type="table" w:styleId="TableGrid">
    <w:name w:val="Table Grid"/>
    <w:basedOn w:val="TableNormal"/>
    <w:uiPriority w:val="39"/>
    <w:rsid w:val="000F2661"/>
    <w:pPr>
      <w:spacing w:before="200" w:line="240" w:lineRule="auto"/>
    </w:pPr>
    <w:rPr>
      <w:rFonts w:eastAsiaTheme="minorEastAsia"/>
      <w:lang w:val="en-US" w:bidi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F2661"/>
    <w:pPr>
      <w:outlineLvl w:val="9"/>
    </w:pPr>
  </w:style>
  <w:style w:type="paragraph" w:customStyle="1" w:styleId="DecimalAligned">
    <w:name w:val="Decimal Aligned"/>
    <w:basedOn w:val="Normal"/>
    <w:uiPriority w:val="40"/>
    <w:rsid w:val="000F2661"/>
    <w:pPr>
      <w:tabs>
        <w:tab w:val="decimal" w:pos="360"/>
      </w:tabs>
    </w:pPr>
    <w:rPr>
      <w:rFonts w:ascii="Calibri" w:hAnsi="Calibri"/>
      <w:szCs w:val="22"/>
    </w:rPr>
  </w:style>
  <w:style w:type="character" w:styleId="SubtleEmphasis">
    <w:name w:val="Subtle Emphasis"/>
    <w:uiPriority w:val="19"/>
    <w:qFormat/>
    <w:rsid w:val="000F2661"/>
    <w:rPr>
      <w:i/>
      <w:iCs/>
      <w:color w:val="243F60" w:themeColor="accent1" w:themeShade="7F"/>
    </w:rPr>
  </w:style>
  <w:style w:type="table" w:styleId="MediumShading2-Accent5">
    <w:name w:val="Medium Shading 2 Accent 5"/>
    <w:basedOn w:val="TableNormal"/>
    <w:uiPriority w:val="64"/>
    <w:rsid w:val="000F2661"/>
    <w:pPr>
      <w:spacing w:before="200" w:line="240" w:lineRule="auto"/>
    </w:pPr>
    <w:rPr>
      <w:rFonts w:ascii="Calibri" w:eastAsiaTheme="minorEastAsia" w:hAnsi="Calibri"/>
      <w:lang w:val="en-US" w:bidi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ableClassic2">
    <w:name w:val="Table Classic 2"/>
    <w:basedOn w:val="TableNormal"/>
    <w:rsid w:val="000F2661"/>
    <w:pPr>
      <w:spacing w:before="200" w:line="240" w:lineRule="auto"/>
    </w:pPr>
    <w:rPr>
      <w:rFonts w:eastAsiaTheme="minorEastAsia"/>
      <w:lang w:val="en-US" w:bidi="en-US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MediumShading2-Accent2">
    <w:name w:val="Medium Shading 2 Accent 2"/>
    <w:basedOn w:val="TableNormal"/>
    <w:uiPriority w:val="64"/>
    <w:rsid w:val="000F2661"/>
    <w:pPr>
      <w:spacing w:before="200" w:line="240" w:lineRule="auto"/>
    </w:pPr>
    <w:rPr>
      <w:rFonts w:eastAsiaTheme="minorEastAsia"/>
      <w:lang w:val="en-US" w:bidi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apple-style-span">
    <w:name w:val="apple-style-span"/>
    <w:basedOn w:val="DefaultParagraphFont"/>
    <w:rsid w:val="000F2661"/>
  </w:style>
  <w:style w:type="paragraph" w:styleId="Date">
    <w:name w:val="Date"/>
    <w:basedOn w:val="Normal"/>
    <w:next w:val="Normal"/>
    <w:link w:val="DateChar"/>
    <w:unhideWhenUsed/>
    <w:rsid w:val="000F2661"/>
    <w:pPr>
      <w:overflowPunct w:val="0"/>
      <w:autoSpaceDE w:val="0"/>
      <w:autoSpaceDN w:val="0"/>
      <w:adjustRightInd w:val="0"/>
      <w:spacing w:line="260" w:lineRule="atLeast"/>
    </w:pPr>
    <w:rPr>
      <w:rFonts w:ascii="Times New Roman" w:hAnsi="Times New Roman"/>
    </w:rPr>
  </w:style>
  <w:style w:type="character" w:customStyle="1" w:styleId="DateChar">
    <w:name w:val="Date Char"/>
    <w:basedOn w:val="DefaultParagraphFont"/>
    <w:link w:val="Date"/>
    <w:rsid w:val="000F2661"/>
    <w:rPr>
      <w:rFonts w:ascii="Times New Roman" w:eastAsiaTheme="minorEastAsia" w:hAnsi="Times New Roman"/>
      <w:sz w:val="20"/>
      <w:szCs w:val="20"/>
      <w:lang w:val="en-US" w:bidi="en-US"/>
    </w:rPr>
  </w:style>
  <w:style w:type="table" w:styleId="TableColorful3">
    <w:name w:val="Table Colorful 3"/>
    <w:basedOn w:val="TableNormal"/>
    <w:rsid w:val="000F2661"/>
    <w:pPr>
      <w:spacing w:before="200" w:line="240" w:lineRule="auto"/>
    </w:pPr>
    <w:rPr>
      <w:rFonts w:eastAsiaTheme="minorEastAsia"/>
      <w:lang w:val="en-US" w:bidi="en-US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title15">
    <w:name w:val="title15"/>
    <w:basedOn w:val="DefaultParagraphFont"/>
    <w:rsid w:val="000F2661"/>
  </w:style>
  <w:style w:type="paragraph" w:customStyle="1" w:styleId="Annexure">
    <w:name w:val="Annexure"/>
    <w:basedOn w:val="Heading2"/>
    <w:link w:val="AnnexureChar"/>
    <w:rsid w:val="000F2661"/>
    <w:rPr>
      <w:color w:val="000000"/>
      <w:sz w:val="28"/>
      <w:u w:val="single"/>
    </w:rPr>
  </w:style>
  <w:style w:type="character" w:customStyle="1" w:styleId="AnnexureChar">
    <w:name w:val="Annexure Char"/>
    <w:basedOn w:val="Heading2Char"/>
    <w:link w:val="Annexure"/>
    <w:rsid w:val="000F2661"/>
    <w:rPr>
      <w:rFonts w:ascii="Arial" w:eastAsia="Arial" w:hAnsi="Arial" w:cs="Arial"/>
      <w:b/>
      <w:bCs/>
      <w:smallCaps/>
      <w:color w:val="000000"/>
      <w:spacing w:val="15"/>
      <w:sz w:val="28"/>
      <w:szCs w:val="24"/>
      <w:u w:val="single"/>
      <w:shd w:val="clear" w:color="auto" w:fill="DBE5F1" w:themeFill="accent1" w:themeFillTint="33"/>
      <w:lang w:val="en-US" w:bidi="en-US"/>
    </w:rPr>
  </w:style>
  <w:style w:type="character" w:customStyle="1" w:styleId="apple-converted-space">
    <w:name w:val="apple-converted-space"/>
    <w:basedOn w:val="DefaultParagraphFont"/>
    <w:rsid w:val="000F2661"/>
  </w:style>
  <w:style w:type="paragraph" w:customStyle="1" w:styleId="H1-1">
    <w:name w:val="H1-1"/>
    <w:basedOn w:val="Heading1"/>
    <w:link w:val="H1-1Char"/>
    <w:qFormat/>
    <w:rsid w:val="00F535C9"/>
    <w:pPr>
      <w:keepNext/>
      <w:keepLines/>
      <w:pageBreakBefore/>
      <w:suppressLineNumbers/>
      <w:pBdr>
        <w:bottom w:val="single" w:sz="4" w:space="1" w:color="auto"/>
      </w:pBdr>
      <w:suppressAutoHyphens/>
    </w:pPr>
    <w:rPr>
      <w:rFonts w:ascii="Arial" w:hAnsi="Arial" w:cs="Arial"/>
      <w:caps w:val="0"/>
      <w:smallCaps/>
      <w:sz w:val="28"/>
    </w:rPr>
  </w:style>
  <w:style w:type="character" w:customStyle="1" w:styleId="H1-1Char">
    <w:name w:val="H1-1 Char"/>
    <w:basedOn w:val="Heading1Char"/>
    <w:link w:val="H1-1"/>
    <w:rsid w:val="00F535C9"/>
    <w:rPr>
      <w:rFonts w:ascii="Arial" w:eastAsiaTheme="minorEastAsia" w:hAnsi="Arial" w:cs="Arial"/>
      <w:bCs/>
      <w:caps w:val="0"/>
      <w:smallCaps/>
      <w:color w:val="FFFFFF" w:themeColor="background1"/>
      <w:spacing w:val="15"/>
      <w:sz w:val="28"/>
      <w:shd w:val="clear" w:color="auto" w:fill="4F81BD" w:themeFill="accent1"/>
      <w:lang w:val="en-US" w:bidi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59A3"/>
    <w:pPr>
      <w:jc w:val="center"/>
    </w:pPr>
    <w:rPr>
      <w:caps/>
      <w:color w:val="595959" w:themeColor="text1" w:themeTint="A6"/>
      <w:spacing w:val="1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059A3"/>
    <w:rPr>
      <w:rFonts w:eastAsiaTheme="minorEastAsia"/>
      <w:caps/>
      <w:color w:val="595959" w:themeColor="text1" w:themeTint="A6"/>
      <w:spacing w:val="10"/>
      <w:sz w:val="24"/>
      <w:szCs w:val="24"/>
      <w:lang w:val="en-US" w:bidi="en-US"/>
    </w:rPr>
  </w:style>
  <w:style w:type="character" w:styleId="Emphasis">
    <w:name w:val="Emphasis"/>
    <w:uiPriority w:val="20"/>
    <w:qFormat/>
    <w:rsid w:val="000F2661"/>
    <w:rPr>
      <w:caps/>
      <w:color w:val="243F60" w:themeColor="accent1" w:themeShade="7F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0F2661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0F2661"/>
    <w:rPr>
      <w:rFonts w:eastAsiaTheme="minorEastAsia"/>
      <w:i/>
      <w:iCs/>
      <w:sz w:val="20"/>
      <w:szCs w:val="20"/>
      <w:lang w:val="en-US" w:bidi="en-US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2661"/>
    <w:pPr>
      <w:pBdr>
        <w:top w:val="single" w:sz="4" w:space="10" w:color="4F81BD" w:themeColor="accent1"/>
        <w:left w:val="single" w:sz="4" w:space="10" w:color="4F81BD" w:themeColor="accent1"/>
      </w:pBdr>
      <w:ind w:left="1296" w:right="1152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2661"/>
    <w:rPr>
      <w:rFonts w:eastAsiaTheme="minorEastAsia"/>
      <w:i/>
      <w:iCs/>
      <w:color w:val="4F81BD" w:themeColor="accent1"/>
      <w:sz w:val="20"/>
      <w:szCs w:val="20"/>
      <w:lang w:val="en-US" w:bidi="en-US"/>
    </w:rPr>
  </w:style>
  <w:style w:type="character" w:styleId="IntenseEmphasis">
    <w:name w:val="Intense Emphasis"/>
    <w:uiPriority w:val="21"/>
    <w:qFormat/>
    <w:rsid w:val="000F2661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0F2661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0F2661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0F2661"/>
    <w:rPr>
      <w:b/>
      <w:bCs/>
      <w:i/>
      <w:iCs/>
      <w:spacing w:val="9"/>
    </w:rPr>
  </w:style>
  <w:style w:type="paragraph" w:customStyle="1" w:styleId="xl65">
    <w:name w:val="xl65"/>
    <w:basedOn w:val="Normal"/>
    <w:rsid w:val="000F2661"/>
    <w:pP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lang w:val="en-IN" w:eastAsia="en-IN" w:bidi="ar-SA"/>
    </w:rPr>
  </w:style>
  <w:style w:type="paragraph" w:customStyle="1" w:styleId="xl66">
    <w:name w:val="xl66"/>
    <w:basedOn w:val="Normal"/>
    <w:rsid w:val="000F266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 w:val="0"/>
      <w:bCs/>
      <w:lang w:val="en-IN" w:eastAsia="en-IN" w:bidi="ar-SA"/>
    </w:rPr>
  </w:style>
  <w:style w:type="paragraph" w:customStyle="1" w:styleId="xl67">
    <w:name w:val="xl67"/>
    <w:basedOn w:val="Normal"/>
    <w:rsid w:val="000F2661"/>
    <w:pP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b w:val="0"/>
      <w:bCs/>
      <w:lang w:val="en-IN" w:eastAsia="en-IN" w:bidi="ar-SA"/>
    </w:rPr>
  </w:style>
  <w:style w:type="paragraph" w:customStyle="1" w:styleId="xl68">
    <w:name w:val="xl68"/>
    <w:basedOn w:val="Normal"/>
    <w:rsid w:val="000F2661"/>
    <w:pP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 w:val="0"/>
      <w:bCs/>
      <w:lang w:val="en-IN" w:eastAsia="en-IN" w:bidi="ar-SA"/>
    </w:rPr>
  </w:style>
  <w:style w:type="paragraph" w:customStyle="1" w:styleId="xl69">
    <w:name w:val="xl69"/>
    <w:basedOn w:val="Normal"/>
    <w:rsid w:val="000F2661"/>
    <w:pP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b w:val="0"/>
      <w:bCs/>
      <w:lang w:val="en-IN" w:eastAsia="en-IN" w:bidi="ar-SA"/>
    </w:rPr>
  </w:style>
  <w:style w:type="paragraph" w:customStyle="1" w:styleId="xl70">
    <w:name w:val="xl70"/>
    <w:basedOn w:val="Normal"/>
    <w:rsid w:val="000F2661"/>
    <w:pPr>
      <w:spacing w:before="100" w:beforeAutospacing="1" w:after="100" w:afterAutospacing="1"/>
      <w:textAlignment w:val="center"/>
    </w:pPr>
    <w:rPr>
      <w:rFonts w:ascii="Webdings" w:eastAsia="Times New Roman" w:hAnsi="Webdings" w:cs="Times New Roman"/>
      <w:b w:val="0"/>
      <w:bCs/>
      <w:lang w:val="en-IN" w:eastAsia="en-IN" w:bidi="ar-SA"/>
    </w:rPr>
  </w:style>
  <w:style w:type="paragraph" w:customStyle="1" w:styleId="xl71">
    <w:name w:val="xl71"/>
    <w:basedOn w:val="Normal"/>
    <w:rsid w:val="000F2661"/>
    <w:pP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lang w:val="en-IN" w:eastAsia="en-IN" w:bidi="ar-SA"/>
    </w:rPr>
  </w:style>
  <w:style w:type="paragraph" w:customStyle="1" w:styleId="xl72">
    <w:name w:val="xl72"/>
    <w:basedOn w:val="Normal"/>
    <w:rsid w:val="000F2661"/>
    <w:pP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lang w:val="en-IN" w:eastAsia="en-IN" w:bidi="ar-SA"/>
    </w:rPr>
  </w:style>
  <w:style w:type="paragraph" w:customStyle="1" w:styleId="xl73">
    <w:name w:val="xl73"/>
    <w:basedOn w:val="Normal"/>
    <w:rsid w:val="000F2661"/>
    <w:pPr>
      <w:spacing w:before="100" w:beforeAutospacing="1" w:after="100" w:afterAutospacing="1"/>
      <w:textAlignment w:val="center"/>
    </w:pPr>
    <w:rPr>
      <w:rFonts w:ascii="Webdings" w:eastAsia="Times New Roman" w:hAnsi="Webdings" w:cs="Times New Roman"/>
      <w:lang w:val="en-IN" w:eastAsia="en-IN" w:bidi="ar-SA"/>
    </w:rPr>
  </w:style>
  <w:style w:type="paragraph" w:customStyle="1" w:styleId="xl74">
    <w:name w:val="xl74"/>
    <w:basedOn w:val="Normal"/>
    <w:rsid w:val="000F2661"/>
    <w:pP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b w:val="0"/>
      <w:bCs/>
      <w:lang w:val="en-IN" w:eastAsia="en-IN" w:bidi="ar-SA"/>
    </w:rPr>
  </w:style>
  <w:style w:type="paragraph" w:customStyle="1" w:styleId="xl75">
    <w:name w:val="xl75"/>
    <w:basedOn w:val="Normal"/>
    <w:rsid w:val="000F2661"/>
    <w:pPr>
      <w:spacing w:before="100" w:beforeAutospacing="1" w:after="100" w:afterAutospacing="1"/>
      <w:jc w:val="center"/>
      <w:textAlignment w:val="center"/>
    </w:pPr>
    <w:rPr>
      <w:rFonts w:ascii="Webdings" w:eastAsia="Times New Roman" w:hAnsi="Webdings" w:cs="Times New Roman"/>
      <w:b w:val="0"/>
      <w:bCs/>
      <w:lang w:val="en-IN" w:eastAsia="en-IN" w:bidi="ar-SA"/>
    </w:rPr>
  </w:style>
  <w:style w:type="paragraph" w:customStyle="1" w:styleId="xl76">
    <w:name w:val="xl76"/>
    <w:basedOn w:val="Normal"/>
    <w:rsid w:val="000F2661"/>
    <w:pPr>
      <w:spacing w:before="100" w:beforeAutospacing="1" w:after="100" w:afterAutospacing="1"/>
      <w:jc w:val="center"/>
      <w:textAlignment w:val="center"/>
    </w:pPr>
    <w:rPr>
      <w:rFonts w:ascii="Webdings" w:eastAsia="Times New Roman" w:hAnsi="Webdings" w:cs="Times New Roman"/>
      <w:lang w:val="en-IN" w:eastAsia="en-IN" w:bidi="ar-SA"/>
    </w:rPr>
  </w:style>
  <w:style w:type="paragraph" w:customStyle="1" w:styleId="xl77">
    <w:name w:val="xl77"/>
    <w:basedOn w:val="Normal"/>
    <w:rsid w:val="000F2661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 w:val="0"/>
      <w:bCs/>
      <w:lang w:val="en-IN" w:eastAsia="en-IN" w:bidi="ar-SA"/>
    </w:rPr>
  </w:style>
  <w:style w:type="paragraph" w:customStyle="1" w:styleId="xl78">
    <w:name w:val="xl78"/>
    <w:basedOn w:val="Normal"/>
    <w:rsid w:val="000F2661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 w:val="0"/>
      <w:bCs/>
      <w:lang w:val="en-IN" w:eastAsia="en-IN" w:bidi="ar-SA"/>
    </w:rPr>
  </w:style>
  <w:style w:type="paragraph" w:customStyle="1" w:styleId="xl79">
    <w:name w:val="xl79"/>
    <w:basedOn w:val="Normal"/>
    <w:rsid w:val="000F2661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b w:val="0"/>
      <w:bCs/>
      <w:lang w:val="en-IN" w:eastAsia="en-IN" w:bidi="ar-SA"/>
    </w:rPr>
  </w:style>
  <w:style w:type="paragraph" w:customStyle="1" w:styleId="xl80">
    <w:name w:val="xl80"/>
    <w:basedOn w:val="Normal"/>
    <w:rsid w:val="000F2661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b w:val="0"/>
      <w:bCs/>
      <w:lang w:val="en-IN" w:eastAsia="en-IN" w:bidi="ar-SA"/>
    </w:rPr>
  </w:style>
  <w:style w:type="paragraph" w:customStyle="1" w:styleId="Default">
    <w:name w:val="Default"/>
    <w:rsid w:val="000F2661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</w:rPr>
  </w:style>
  <w:style w:type="table" w:styleId="MediumGrid1-Accent3">
    <w:name w:val="Medium Grid 1 Accent 3"/>
    <w:basedOn w:val="TableNormal"/>
    <w:uiPriority w:val="67"/>
    <w:rsid w:val="000F2661"/>
    <w:pPr>
      <w:spacing w:after="0" w:line="240" w:lineRule="auto"/>
    </w:pPr>
    <w:rPr>
      <w:rFonts w:eastAsiaTheme="minorEastAsia"/>
      <w:lang w:val="en-US" w:bidi="en-US"/>
    </w:r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3-Accent5">
    <w:name w:val="Medium Grid 3 Accent 5"/>
    <w:basedOn w:val="TableNormal"/>
    <w:uiPriority w:val="69"/>
    <w:rsid w:val="000F2661"/>
    <w:pPr>
      <w:spacing w:after="0" w:line="240" w:lineRule="auto"/>
    </w:pPr>
    <w:rPr>
      <w:rFonts w:eastAsiaTheme="minorEastAsia"/>
      <w:lang w:val="en-US" w:bidi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paragraph" w:customStyle="1" w:styleId="SUBHEADING">
    <w:name w:val="SUB HEADING"/>
    <w:basedOn w:val="Heading1"/>
    <w:link w:val="SUBHEADINGChar"/>
    <w:qFormat/>
    <w:rsid w:val="000F2661"/>
    <w:pPr>
      <w:keepNext/>
      <w:keepLines/>
      <w:suppressLineNumbers/>
      <w:suppressAutoHyphens/>
    </w:pPr>
    <w:rPr>
      <w:rFonts w:ascii="Arial" w:hAnsi="Arial" w:cs="Arial"/>
    </w:rPr>
  </w:style>
  <w:style w:type="character" w:customStyle="1" w:styleId="SUBHEADINGChar">
    <w:name w:val="SUB HEADING Char"/>
    <w:basedOn w:val="Heading1Char"/>
    <w:link w:val="SUBHEADING"/>
    <w:rsid w:val="000F2661"/>
    <w:rPr>
      <w:rFonts w:ascii="Arial" w:eastAsiaTheme="minorEastAsia" w:hAnsi="Arial" w:cs="Arial"/>
      <w:bCs/>
      <w:caps/>
      <w:color w:val="FFFFFF" w:themeColor="background1"/>
      <w:spacing w:val="15"/>
      <w:shd w:val="clear" w:color="auto" w:fill="4F81BD" w:themeFill="accent1"/>
      <w:lang w:val="en-US" w:bidi="en-US"/>
    </w:rPr>
  </w:style>
  <w:style w:type="paragraph" w:styleId="TableofFigures">
    <w:name w:val="table of figures"/>
    <w:basedOn w:val="Normal"/>
    <w:next w:val="Normal"/>
    <w:uiPriority w:val="99"/>
    <w:rsid w:val="000F2661"/>
    <w:pPr>
      <w:ind w:left="400" w:hanging="400"/>
    </w:pPr>
    <w:rPr>
      <w:rFonts w:cstheme="minorHAnsi"/>
      <w:smallCaps/>
    </w:rPr>
  </w:style>
  <w:style w:type="paragraph" w:customStyle="1" w:styleId="SectionHeading">
    <w:name w:val="Section Heading"/>
    <w:basedOn w:val="Title"/>
    <w:link w:val="SectionHeadingChar"/>
    <w:qFormat/>
    <w:rsid w:val="000F2661"/>
    <w:rPr>
      <w:rFonts w:cstheme="majorHAnsi"/>
      <w:b w:val="0"/>
    </w:rPr>
  </w:style>
  <w:style w:type="character" w:customStyle="1" w:styleId="SectionHeadingChar">
    <w:name w:val="Section Heading Char"/>
    <w:basedOn w:val="TitleChar"/>
    <w:link w:val="SectionHeading"/>
    <w:rsid w:val="000F2661"/>
    <w:rPr>
      <w:rFonts w:asciiTheme="majorHAnsi" w:eastAsiaTheme="minorEastAsia" w:hAnsiTheme="majorHAnsi" w:cstheme="majorHAnsi"/>
      <w:b/>
      <w:caps/>
      <w:color w:val="4F81BD" w:themeColor="accent1"/>
      <w:spacing w:val="10"/>
      <w:kern w:val="28"/>
      <w:sz w:val="52"/>
      <w:szCs w:val="52"/>
      <w:lang w:val="en-US" w:bidi="en-US"/>
    </w:rPr>
  </w:style>
  <w:style w:type="table" w:styleId="TableClassic1">
    <w:name w:val="Table Classic 1"/>
    <w:basedOn w:val="TableNormal"/>
    <w:rsid w:val="000F2661"/>
    <w:pPr>
      <w:spacing w:before="200"/>
    </w:pPr>
    <w:rPr>
      <w:rFonts w:eastAsiaTheme="minorEastAsia"/>
      <w:lang w:val="en-US" w:bidi="en-US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ListParagraphChar">
    <w:name w:val="List Paragraph Char"/>
    <w:aliases w:val="b1 Char,Number_1 Char,List Paragraph11 Char,List Paragraph2 Char,new Char,SGLText List Paragraph Char,Colorful List - Accent 11 Char,Normal Sentence Char,Use Case List Paragraph Char,FooterText Char,numbered Char,列出段落 Char,列出段落1 Char"/>
    <w:link w:val="ListParagraph"/>
    <w:uiPriority w:val="34"/>
    <w:locked/>
    <w:rsid w:val="000F2661"/>
    <w:rPr>
      <w:rFonts w:eastAsiaTheme="minorEastAsia"/>
      <w:sz w:val="20"/>
      <w:szCs w:val="20"/>
      <w:lang w:val="en-US" w:bidi="en-US"/>
    </w:rPr>
  </w:style>
  <w:style w:type="table" w:customStyle="1" w:styleId="MediumShading1-Accent11">
    <w:name w:val="Medium Shading 1 - Accent 11"/>
    <w:basedOn w:val="TableNormal"/>
    <w:uiPriority w:val="63"/>
    <w:rsid w:val="003633FF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6">
    <w:name w:val="Light List Accent 6"/>
    <w:basedOn w:val="TableNormal"/>
    <w:uiPriority w:val="61"/>
    <w:rsid w:val="002467D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List-Accent5">
    <w:name w:val="Light List Accent 5"/>
    <w:basedOn w:val="TableNormal"/>
    <w:uiPriority w:val="61"/>
    <w:rsid w:val="002467D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8436AB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Shading-Accent2">
    <w:name w:val="Light Shading Accent 2"/>
    <w:basedOn w:val="TableNormal"/>
    <w:uiPriority w:val="60"/>
    <w:rsid w:val="00004B39"/>
    <w:pPr>
      <w:spacing w:after="0" w:line="240" w:lineRule="auto"/>
    </w:pPr>
    <w:rPr>
      <w:color w:val="943634" w:themeColor="accent2" w:themeShade="BF"/>
      <w:szCs w:val="28"/>
      <w:lang w:val="en-US" w:bidi="th-TH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Grid-Accent5">
    <w:name w:val="Light Grid Accent 5"/>
    <w:basedOn w:val="TableNormal"/>
    <w:uiPriority w:val="62"/>
    <w:rsid w:val="00004B39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MediumGrid3-Accent1">
    <w:name w:val="Medium Grid 3 Accent 1"/>
    <w:basedOn w:val="TableNormal"/>
    <w:uiPriority w:val="69"/>
    <w:rsid w:val="002D5DF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customStyle="1" w:styleId="MediumShading1-Accent12">
    <w:name w:val="Medium Shading 1 - Accent 12"/>
    <w:basedOn w:val="TableNormal"/>
    <w:uiPriority w:val="63"/>
    <w:rsid w:val="00F178CF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C508D"/>
    <w:rPr>
      <w:color w:val="808080"/>
      <w:shd w:val="clear" w:color="auto" w:fill="E6E6E6"/>
    </w:rPr>
  </w:style>
  <w:style w:type="character" w:customStyle="1" w:styleId="font81">
    <w:name w:val="font81"/>
    <w:basedOn w:val="DefaultParagraphFont"/>
    <w:rsid w:val="002536A4"/>
    <w:rPr>
      <w:rFonts w:ascii="Times New Roman" w:hAnsi="Times New Roman" w:cs="Times New Roman" w:hint="default"/>
      <w:b w:val="0"/>
      <w:bCs w:val="0"/>
      <w:i w:val="0"/>
      <w:iCs w:val="0"/>
      <w:strike w:val="0"/>
      <w:dstrike w:val="0"/>
      <w:color w:val="000000"/>
      <w:sz w:val="16"/>
      <w:szCs w:val="16"/>
      <w:u w:val="none"/>
      <w:effect w:val="none"/>
    </w:rPr>
  </w:style>
  <w:style w:type="character" w:customStyle="1" w:styleId="font91">
    <w:name w:val="font91"/>
    <w:basedOn w:val="DefaultParagraphFont"/>
    <w:rsid w:val="002536A4"/>
    <w:rPr>
      <w:rFonts w:ascii="Calibri" w:hAnsi="Calibri" w:cs="Calibri" w:hint="default"/>
      <w:b w:val="0"/>
      <w:bCs w:val="0"/>
      <w:i w:val="0"/>
      <w:iCs w:val="0"/>
      <w:strike w:val="0"/>
      <w:dstrike w:val="0"/>
      <w:color w:val="000000"/>
      <w:sz w:val="16"/>
      <w:szCs w:val="16"/>
      <w:u w:val="none"/>
      <w:effect w:val="none"/>
    </w:rPr>
  </w:style>
  <w:style w:type="character" w:customStyle="1" w:styleId="font101">
    <w:name w:val="font101"/>
    <w:basedOn w:val="DefaultParagraphFont"/>
    <w:rsid w:val="002536A4"/>
    <w:rPr>
      <w:rFonts w:ascii="Calibri" w:hAnsi="Calibri" w:cs="Calibri" w:hint="default"/>
      <w:b w:val="0"/>
      <w:bCs w:val="0"/>
      <w:i w:val="0"/>
      <w:iCs w:val="0"/>
      <w:strike w:val="0"/>
      <w:dstrike w:val="0"/>
      <w:color w:val="00B050"/>
      <w:sz w:val="16"/>
      <w:szCs w:val="16"/>
      <w:u w:val="none"/>
      <w:effect w:val="none"/>
    </w:rPr>
  </w:style>
  <w:style w:type="character" w:customStyle="1" w:styleId="font111">
    <w:name w:val="font111"/>
    <w:basedOn w:val="DefaultParagraphFont"/>
    <w:rsid w:val="002536A4"/>
    <w:rPr>
      <w:rFonts w:ascii="Calibri" w:hAnsi="Calibri" w:cs="Calibri" w:hint="default"/>
      <w:b w:val="0"/>
      <w:bCs w:val="0"/>
      <w:i w:val="0"/>
      <w:iCs w:val="0"/>
      <w:strike w:val="0"/>
      <w:dstrike w:val="0"/>
      <w:color w:val="000000"/>
      <w:sz w:val="16"/>
      <w:szCs w:val="16"/>
      <w:u w:val="none"/>
      <w:effect w:val="none"/>
    </w:rPr>
  </w:style>
  <w:style w:type="character" w:customStyle="1" w:styleId="font121">
    <w:name w:val="font121"/>
    <w:basedOn w:val="DefaultParagraphFont"/>
    <w:rsid w:val="002536A4"/>
    <w:rPr>
      <w:rFonts w:ascii="Arial" w:hAnsi="Arial" w:cs="Arial" w:hint="default"/>
      <w:b w:val="0"/>
      <w:bCs w:val="0"/>
      <w:i w:val="0"/>
      <w:iCs w:val="0"/>
      <w:strike w:val="0"/>
      <w:dstrike w:val="0"/>
      <w:color w:val="545454"/>
      <w:sz w:val="16"/>
      <w:szCs w:val="16"/>
      <w:u w:val="none"/>
      <w:effect w:val="none"/>
    </w:rPr>
  </w:style>
  <w:style w:type="character" w:customStyle="1" w:styleId="font141">
    <w:name w:val="font141"/>
    <w:basedOn w:val="DefaultParagraphFont"/>
    <w:rsid w:val="002536A4"/>
    <w:rPr>
      <w:rFonts w:ascii="Times New Roman" w:hAnsi="Times New Roman" w:cs="Times New Roman" w:hint="default"/>
      <w:b w:val="0"/>
      <w:bCs w:val="0"/>
      <w:i w:val="0"/>
      <w:iCs w:val="0"/>
      <w:strike w:val="0"/>
      <w:dstrike w:val="0"/>
      <w:color w:val="0000FF"/>
      <w:sz w:val="16"/>
      <w:szCs w:val="16"/>
      <w:u w:val="none"/>
      <w:effect w:val="none"/>
    </w:rPr>
  </w:style>
  <w:style w:type="character" w:customStyle="1" w:styleId="font151">
    <w:name w:val="font151"/>
    <w:basedOn w:val="DefaultParagraphFont"/>
    <w:rsid w:val="002536A4"/>
    <w:rPr>
      <w:rFonts w:ascii="Calibri" w:hAnsi="Calibri" w:cs="Calibri" w:hint="default"/>
      <w:b w:val="0"/>
      <w:bCs w:val="0"/>
      <w:i w:val="0"/>
      <w:iCs w:val="0"/>
      <w:strike w:val="0"/>
      <w:dstrike w:val="0"/>
      <w:color w:val="0000FF"/>
      <w:sz w:val="16"/>
      <w:szCs w:val="16"/>
      <w:u w:val="none"/>
      <w:effect w:val="none"/>
    </w:rPr>
  </w:style>
  <w:style w:type="character" w:customStyle="1" w:styleId="font161">
    <w:name w:val="font161"/>
    <w:basedOn w:val="DefaultParagraphFont"/>
    <w:rsid w:val="002536A4"/>
    <w:rPr>
      <w:rFonts w:ascii="Calibri" w:hAnsi="Calibri" w:cs="Calibri" w:hint="default"/>
      <w:b/>
      <w:bCs/>
      <w:i w:val="0"/>
      <w:iCs w:val="0"/>
      <w:strike w:val="0"/>
      <w:dstrike w:val="0"/>
      <w:color w:val="000000"/>
      <w:sz w:val="16"/>
      <w:szCs w:val="16"/>
      <w:u w:val="none"/>
      <w:effect w:val="none"/>
    </w:rPr>
  </w:style>
  <w:style w:type="character" w:customStyle="1" w:styleId="font51">
    <w:name w:val="font51"/>
    <w:basedOn w:val="DefaultParagraphFont"/>
    <w:rsid w:val="002536A4"/>
    <w:rPr>
      <w:rFonts w:ascii="Calibri" w:hAnsi="Calibri" w:cs="Calibri" w:hint="default"/>
      <w:b w:val="0"/>
      <w:bCs w:val="0"/>
      <w:i w:val="0"/>
      <w:iCs w:val="0"/>
      <w:strike w:val="0"/>
      <w:dstrike w:val="0"/>
      <w:color w:val="000000"/>
      <w:sz w:val="16"/>
      <w:szCs w:val="16"/>
      <w:u w:val="none"/>
      <w:effect w:val="none"/>
    </w:rPr>
  </w:style>
  <w:style w:type="table" w:customStyle="1" w:styleId="GridTable4-Accent51">
    <w:name w:val="Grid Table 4 - Accent 51"/>
    <w:basedOn w:val="TableNormal"/>
    <w:uiPriority w:val="49"/>
    <w:rsid w:val="002734A3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4-Accent11">
    <w:name w:val="Grid Table 4 - Accent 11"/>
    <w:basedOn w:val="TableNormal"/>
    <w:uiPriority w:val="49"/>
    <w:rsid w:val="002734A3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bullet">
    <w:name w:val="bullet"/>
    <w:basedOn w:val="ListParagraph"/>
    <w:link w:val="bulletChar"/>
    <w:qFormat/>
    <w:rsid w:val="0000166E"/>
    <w:pPr>
      <w:numPr>
        <w:numId w:val="3"/>
      </w:numPr>
      <w:ind w:left="92" w:hanging="142"/>
      <w:jc w:val="both"/>
    </w:pPr>
    <w:rPr>
      <w:rFonts w:ascii="Calibri" w:eastAsia="Times New Roman" w:hAnsi="Calibri" w:cs="Calibri"/>
      <w:color w:val="000000"/>
      <w:sz w:val="16"/>
      <w:szCs w:val="16"/>
      <w:lang w:val="en-GB" w:eastAsia="en-GB" w:bidi="ar-SA"/>
    </w:rPr>
  </w:style>
  <w:style w:type="paragraph" w:customStyle="1" w:styleId="B2">
    <w:name w:val="B2"/>
    <w:basedOn w:val="Normal"/>
    <w:link w:val="B2Char"/>
    <w:qFormat/>
    <w:rsid w:val="00513010"/>
    <w:pPr>
      <w:numPr>
        <w:ilvl w:val="1"/>
        <w:numId w:val="5"/>
      </w:numPr>
      <w:ind w:right="150"/>
      <w:jc w:val="both"/>
    </w:pPr>
    <w:rPr>
      <w:rFonts w:ascii="Cambria" w:eastAsia="Times New Roman" w:hAnsi="Cambria" w:cs="Arial"/>
      <w:color w:val="000000" w:themeColor="text1"/>
      <w:lang w:bidi="ar-SA"/>
    </w:rPr>
  </w:style>
  <w:style w:type="character" w:customStyle="1" w:styleId="bulletChar">
    <w:name w:val="bullet Char"/>
    <w:basedOn w:val="ListParagraphChar"/>
    <w:link w:val="bullet"/>
    <w:rsid w:val="0000166E"/>
    <w:rPr>
      <w:rFonts w:ascii="Calibri" w:eastAsia="Times New Roman" w:hAnsi="Calibri" w:cs="Calibri"/>
      <w:b/>
      <w:color w:val="000000"/>
      <w:sz w:val="16"/>
      <w:szCs w:val="16"/>
      <w:lang w:val="en-GB" w:eastAsia="en-GB" w:bidi="en-US"/>
    </w:rPr>
  </w:style>
  <w:style w:type="paragraph" w:customStyle="1" w:styleId="P1">
    <w:name w:val="P1"/>
    <w:link w:val="P1Char"/>
    <w:qFormat/>
    <w:rsid w:val="00560BAD"/>
    <w:pPr>
      <w:spacing w:after="120"/>
      <w:jc w:val="both"/>
    </w:pPr>
    <w:rPr>
      <w:rFonts w:ascii="Cambria" w:eastAsia="ArialMT" w:hAnsi="Cambria" w:cs="ArialMT"/>
      <w:snapToGrid w:val="0"/>
      <w:color w:val="000000"/>
      <w:szCs w:val="20"/>
      <w:lang w:val="en-US" w:bidi="en-US"/>
    </w:rPr>
  </w:style>
  <w:style w:type="character" w:customStyle="1" w:styleId="B2Char">
    <w:name w:val="B2 Char"/>
    <w:basedOn w:val="bulletChar"/>
    <w:link w:val="B2"/>
    <w:rsid w:val="00513010"/>
    <w:rPr>
      <w:rFonts w:ascii="Cambria" w:eastAsia="Times New Roman" w:hAnsi="Cambria" w:cs="Arial"/>
      <w:b/>
      <w:color w:val="000000" w:themeColor="text1"/>
      <w:sz w:val="24"/>
      <w:szCs w:val="20"/>
      <w:lang w:val="en-US" w:eastAsia="en-GB" w:bidi="en-US"/>
    </w:rPr>
  </w:style>
  <w:style w:type="paragraph" w:customStyle="1" w:styleId="P2">
    <w:name w:val="P2"/>
    <w:link w:val="P2Char"/>
    <w:qFormat/>
    <w:rsid w:val="00560BAD"/>
    <w:pPr>
      <w:framePr w:hSpace="180" w:wrap="around" w:vAnchor="text" w:hAnchor="margin" w:xAlign="center" w:y="294"/>
      <w:autoSpaceDE w:val="0"/>
      <w:autoSpaceDN w:val="0"/>
      <w:adjustRightInd w:val="0"/>
    </w:pPr>
    <w:rPr>
      <w:rFonts w:ascii="Cambria" w:hAnsi="Cambria"/>
      <w:b/>
      <w:bCs/>
      <w:sz w:val="20"/>
      <w:szCs w:val="20"/>
      <w:lang w:val="en-US"/>
    </w:rPr>
  </w:style>
  <w:style w:type="character" w:customStyle="1" w:styleId="textChar">
    <w:name w:val="text Char"/>
    <w:basedOn w:val="DefaultParagraphFont"/>
    <w:link w:val="text"/>
    <w:rsid w:val="00560BAD"/>
    <w:rPr>
      <w:rFonts w:eastAsiaTheme="minorEastAsia"/>
      <w:snapToGrid w:val="0"/>
      <w:sz w:val="20"/>
      <w:szCs w:val="20"/>
      <w:lang w:val="en-US" w:bidi="en-US"/>
    </w:rPr>
  </w:style>
  <w:style w:type="character" w:customStyle="1" w:styleId="P1Char">
    <w:name w:val="P1 Char"/>
    <w:basedOn w:val="textChar"/>
    <w:link w:val="P1"/>
    <w:rsid w:val="00560BAD"/>
    <w:rPr>
      <w:rFonts w:ascii="Cambria" w:eastAsia="ArialMT" w:hAnsi="Cambria" w:cs="ArialMT"/>
      <w:snapToGrid w:val="0"/>
      <w:color w:val="000000"/>
      <w:sz w:val="20"/>
      <w:szCs w:val="20"/>
      <w:lang w:val="en-US" w:bidi="en-US"/>
    </w:rPr>
  </w:style>
  <w:style w:type="paragraph" w:customStyle="1" w:styleId="P3">
    <w:name w:val="P3"/>
    <w:basedOn w:val="P1"/>
    <w:link w:val="P3Char"/>
    <w:qFormat/>
    <w:rsid w:val="00560BAD"/>
    <w:pPr>
      <w:spacing w:line="240" w:lineRule="auto"/>
    </w:pPr>
    <w:rPr>
      <w:sz w:val="20"/>
      <w:lang w:bidi="ar-SA"/>
    </w:rPr>
  </w:style>
  <w:style w:type="character" w:customStyle="1" w:styleId="P2Char">
    <w:name w:val="P2 Char"/>
    <w:basedOn w:val="DefaultParagraphFont"/>
    <w:link w:val="P2"/>
    <w:rsid w:val="00560BAD"/>
    <w:rPr>
      <w:rFonts w:ascii="Cambria" w:hAnsi="Cambria"/>
      <w:b/>
      <w:bCs/>
      <w:sz w:val="20"/>
      <w:szCs w:val="20"/>
      <w:lang w:val="en-US"/>
    </w:rPr>
  </w:style>
  <w:style w:type="paragraph" w:customStyle="1" w:styleId="B1">
    <w:name w:val="B1"/>
    <w:link w:val="B1Char"/>
    <w:qFormat/>
    <w:rsid w:val="009C5AD6"/>
    <w:pPr>
      <w:numPr>
        <w:numId w:val="4"/>
      </w:numPr>
      <w:autoSpaceDE w:val="0"/>
      <w:autoSpaceDN w:val="0"/>
      <w:adjustRightInd w:val="0"/>
      <w:spacing w:after="0"/>
      <w:jc w:val="both"/>
    </w:pPr>
    <w:rPr>
      <w:rFonts w:ascii="Cambria" w:eastAsia="ArialMT" w:hAnsi="Cambria" w:cs="ArialMT"/>
      <w:color w:val="000000"/>
      <w:szCs w:val="20"/>
      <w:lang w:val="en-US"/>
    </w:rPr>
  </w:style>
  <w:style w:type="character" w:customStyle="1" w:styleId="P3Char">
    <w:name w:val="P3 Char"/>
    <w:basedOn w:val="P1Char"/>
    <w:link w:val="P3"/>
    <w:rsid w:val="00560BAD"/>
    <w:rPr>
      <w:rFonts w:ascii="Cambria" w:eastAsia="ArialMT" w:hAnsi="Cambria" w:cs="ArialMT"/>
      <w:snapToGrid w:val="0"/>
      <w:color w:val="000000"/>
      <w:sz w:val="20"/>
      <w:szCs w:val="20"/>
      <w:lang w:val="en-US" w:bidi="en-US"/>
    </w:rPr>
  </w:style>
  <w:style w:type="character" w:customStyle="1" w:styleId="B1Char">
    <w:name w:val="B1 Char"/>
    <w:basedOn w:val="DefaultParagraphFont"/>
    <w:link w:val="B1"/>
    <w:rsid w:val="009C5AD6"/>
    <w:rPr>
      <w:rFonts w:ascii="Cambria" w:eastAsia="ArialMT" w:hAnsi="Cambria" w:cs="ArialMT"/>
      <w:color w:val="000000"/>
      <w:szCs w:val="20"/>
      <w:lang w:val="en-US"/>
    </w:rPr>
  </w:style>
  <w:style w:type="paragraph" w:customStyle="1" w:styleId="N1">
    <w:name w:val="N1"/>
    <w:link w:val="N1Char"/>
    <w:qFormat/>
    <w:rsid w:val="00EB6AAA"/>
    <w:pPr>
      <w:numPr>
        <w:numId w:val="7"/>
      </w:numPr>
      <w:spacing w:after="0"/>
      <w:ind w:left="709" w:hanging="425"/>
      <w:jc w:val="both"/>
    </w:pPr>
    <w:rPr>
      <w:rFonts w:ascii="Cambria" w:eastAsiaTheme="minorEastAsia" w:hAnsi="Cambria"/>
      <w:snapToGrid w:val="0"/>
      <w:color w:val="000000"/>
      <w:szCs w:val="20"/>
    </w:rPr>
  </w:style>
  <w:style w:type="character" w:customStyle="1" w:styleId="N1Char">
    <w:name w:val="N1 Char"/>
    <w:basedOn w:val="ListParagraphChar"/>
    <w:link w:val="N1"/>
    <w:rsid w:val="00EB6AAA"/>
    <w:rPr>
      <w:rFonts w:ascii="Cambria" w:eastAsiaTheme="minorEastAsia" w:hAnsi="Cambria"/>
      <w:snapToGrid w:val="0"/>
      <w:color w:val="000000"/>
      <w:sz w:val="20"/>
      <w:szCs w:val="20"/>
      <w:lang w:val="en-US" w:bidi="en-US"/>
    </w:rPr>
  </w:style>
  <w:style w:type="table" w:customStyle="1" w:styleId="GridTable4-Accent12">
    <w:name w:val="Grid Table 4 - Accent 12"/>
    <w:basedOn w:val="TableNormal"/>
    <w:uiPriority w:val="49"/>
    <w:rsid w:val="00660B9D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xmsonormal">
    <w:name w:val="x_msonormal"/>
    <w:basedOn w:val="Normal"/>
    <w:rsid w:val="003650B4"/>
    <w:pPr>
      <w:spacing w:before="100" w:beforeAutospacing="1" w:after="100" w:afterAutospacing="1"/>
    </w:pPr>
    <w:rPr>
      <w:rFonts w:ascii="Times New Roman" w:eastAsia="Times New Roman" w:hAnsi="Times New Roman" w:cs="Times New Roman"/>
      <w:b w:val="0"/>
      <w:szCs w:val="24"/>
      <w:lang w:val="en-IN" w:eastAsia="en-IN" w:bidi="ar-SA"/>
    </w:rPr>
  </w:style>
  <w:style w:type="table" w:customStyle="1" w:styleId="GridTable5Dark-Accent11">
    <w:name w:val="Grid Table 5 Dark - Accent 11"/>
    <w:basedOn w:val="TableNormal"/>
    <w:uiPriority w:val="50"/>
    <w:rsid w:val="00AB58C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paragraph" w:customStyle="1" w:styleId="Para-1stLevel">
    <w:name w:val="Para - 1st Level"/>
    <w:link w:val="Para-1stLevelChar"/>
    <w:qFormat/>
    <w:rsid w:val="004841F1"/>
    <w:pPr>
      <w:spacing w:after="120"/>
      <w:jc w:val="both"/>
    </w:pPr>
    <w:rPr>
      <w:rFonts w:ascii="Cambria" w:eastAsia="ArialMT" w:hAnsi="Cambria" w:cs="ArialMT"/>
      <w:snapToGrid w:val="0"/>
      <w:color w:val="000000"/>
      <w:sz w:val="20"/>
      <w:szCs w:val="20"/>
      <w:lang w:val="en-US" w:bidi="en-US"/>
    </w:rPr>
  </w:style>
  <w:style w:type="character" w:customStyle="1" w:styleId="Para-1stLevelChar">
    <w:name w:val="Para - 1st Level Char"/>
    <w:basedOn w:val="textChar"/>
    <w:link w:val="Para-1stLevel"/>
    <w:rsid w:val="004841F1"/>
    <w:rPr>
      <w:rFonts w:ascii="Cambria" w:eastAsia="ArialMT" w:hAnsi="Cambria" w:cs="ArialMT"/>
      <w:snapToGrid w:val="0"/>
      <w:color w:val="000000"/>
      <w:sz w:val="20"/>
      <w:szCs w:val="20"/>
      <w:lang w:val="en-US" w:bidi="en-US"/>
    </w:rPr>
  </w:style>
  <w:style w:type="table" w:customStyle="1" w:styleId="GridTable41">
    <w:name w:val="Grid Table 41"/>
    <w:basedOn w:val="TableNormal"/>
    <w:uiPriority w:val="49"/>
    <w:rsid w:val="003C6F7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-Accent21">
    <w:name w:val="Grid Table 4 - Accent 21"/>
    <w:basedOn w:val="TableNormal"/>
    <w:uiPriority w:val="49"/>
    <w:rsid w:val="003C6F7E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paragraph" w:customStyle="1" w:styleId="Bullet-1stLevel">
    <w:name w:val="Bullet - 1st Level"/>
    <w:link w:val="Bullet-1stLevelChar"/>
    <w:qFormat/>
    <w:rsid w:val="00A44C8B"/>
    <w:pPr>
      <w:autoSpaceDE w:val="0"/>
      <w:autoSpaceDN w:val="0"/>
      <w:adjustRightInd w:val="0"/>
      <w:spacing w:after="0"/>
      <w:ind w:left="720" w:hanging="360"/>
      <w:jc w:val="both"/>
    </w:pPr>
    <w:rPr>
      <w:rFonts w:ascii="Cambria" w:eastAsia="ArialMT" w:hAnsi="Cambria" w:cs="ArialMT"/>
      <w:color w:val="000000"/>
      <w:szCs w:val="20"/>
      <w:lang w:val="en-US"/>
    </w:rPr>
  </w:style>
  <w:style w:type="character" w:customStyle="1" w:styleId="Bullet-1stLevelChar">
    <w:name w:val="Bullet - 1st Level Char"/>
    <w:basedOn w:val="DefaultParagraphFont"/>
    <w:link w:val="Bullet-1stLevel"/>
    <w:rsid w:val="00A44C8B"/>
    <w:rPr>
      <w:rFonts w:ascii="Cambria" w:eastAsia="ArialMT" w:hAnsi="Cambria" w:cs="ArialMT"/>
      <w:color w:val="000000"/>
      <w:szCs w:val="20"/>
      <w:lang w:val="en-US"/>
    </w:rPr>
  </w:style>
  <w:style w:type="table" w:customStyle="1" w:styleId="GridTable4-Accent31">
    <w:name w:val="Grid Table 4 - Accent 31"/>
    <w:basedOn w:val="TableNormal"/>
    <w:uiPriority w:val="49"/>
    <w:rsid w:val="00663D58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GridTable4-Accent41">
    <w:name w:val="Grid Table 4 - Accent 41"/>
    <w:basedOn w:val="TableNormal"/>
    <w:uiPriority w:val="49"/>
    <w:rsid w:val="00663D58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GridTable4-Accent52">
    <w:name w:val="Grid Table 4 - Accent 52"/>
    <w:basedOn w:val="TableNormal"/>
    <w:uiPriority w:val="49"/>
    <w:rsid w:val="00663D58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3-Accent21">
    <w:name w:val="Grid Table 3 - Accent 21"/>
    <w:basedOn w:val="TableNormal"/>
    <w:uiPriority w:val="48"/>
    <w:rsid w:val="00663D58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customStyle="1" w:styleId="GridTable5Dark-Accent61">
    <w:name w:val="Grid Table 5 Dark - Accent 61"/>
    <w:basedOn w:val="TableNormal"/>
    <w:uiPriority w:val="50"/>
    <w:rsid w:val="00663D5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customStyle="1" w:styleId="GridTable1Light1">
    <w:name w:val="Grid Table 1 Light1"/>
    <w:basedOn w:val="TableNormal"/>
    <w:uiPriority w:val="46"/>
    <w:rsid w:val="00663D5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124832"/>
    <w:rPr>
      <w:color w:val="605E5C"/>
      <w:shd w:val="clear" w:color="auto" w:fill="E1DFDD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9977C6"/>
    <w:rPr>
      <w:color w:val="605E5C"/>
      <w:shd w:val="clear" w:color="auto" w:fill="E1DFDD"/>
    </w:rPr>
  </w:style>
  <w:style w:type="character" w:customStyle="1" w:styleId="markgtdeh8mv5">
    <w:name w:val="markgtdeh8mv5"/>
    <w:basedOn w:val="DefaultParagraphFont"/>
    <w:rsid w:val="00093730"/>
  </w:style>
  <w:style w:type="character" w:styleId="UnresolvedMention">
    <w:name w:val="Unresolved Mention"/>
    <w:basedOn w:val="DefaultParagraphFont"/>
    <w:uiPriority w:val="99"/>
    <w:semiHidden/>
    <w:unhideWhenUsed/>
    <w:rsid w:val="00A938B5"/>
    <w:rPr>
      <w:color w:val="605E5C"/>
      <w:shd w:val="clear" w:color="auto" w:fill="E1DFDD"/>
    </w:rPr>
  </w:style>
  <w:style w:type="paragraph" w:customStyle="1" w:styleId="msonormal0">
    <w:name w:val="msonormal"/>
    <w:basedOn w:val="Normal"/>
    <w:rsid w:val="00EA03AD"/>
    <w:pPr>
      <w:spacing w:before="100" w:beforeAutospacing="1" w:after="100" w:afterAutospacing="1"/>
    </w:pPr>
    <w:rPr>
      <w:rFonts w:ascii="Times New Roman" w:eastAsia="Times New Roman" w:hAnsi="Times New Roman" w:cs="Times New Roman"/>
      <w:b w:val="0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4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6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7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9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2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56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0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8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63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4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98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2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6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5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8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1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9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86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86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92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71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66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0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2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9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4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5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9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2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0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3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69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03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7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5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5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0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8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9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24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48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2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1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59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9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52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69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7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7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5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0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9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05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0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0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7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6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0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8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390374">
          <w:marLeft w:val="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383140">
          <w:marLeft w:val="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89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1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5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8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5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2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633820">
          <w:marLeft w:val="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3677">
          <w:marLeft w:val="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13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7052">
          <w:marLeft w:val="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66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8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5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36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32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66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05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99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0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1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06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39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66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10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82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45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19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0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21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8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 /><Relationship Id="rId13" Type="http://schemas.openxmlformats.org/officeDocument/2006/relationships/header" Target="header1.xml" /><Relationship Id="rId18" Type="http://schemas.openxmlformats.org/officeDocument/2006/relationships/fontTable" Target="fontTable.xml" /><Relationship Id="rId3" Type="http://schemas.openxmlformats.org/officeDocument/2006/relationships/customXml" Target="../customXml/item3.xml" /><Relationship Id="rId7" Type="http://schemas.openxmlformats.org/officeDocument/2006/relationships/settings" Target="settings.xml" /><Relationship Id="rId12" Type="http://schemas.openxmlformats.org/officeDocument/2006/relationships/image" Target="media/image2.PNG" /><Relationship Id="rId17" Type="http://schemas.openxmlformats.org/officeDocument/2006/relationships/image" Target="media/image4.PNG" /><Relationship Id="rId2" Type="http://schemas.openxmlformats.org/officeDocument/2006/relationships/customXml" Target="../customXml/item2.xml" /><Relationship Id="rId16" Type="http://schemas.openxmlformats.org/officeDocument/2006/relationships/footer" Target="footer2.xml" /><Relationship Id="rId1" Type="http://schemas.openxmlformats.org/officeDocument/2006/relationships/customXml" Target="../customXml/item1.xml" /><Relationship Id="rId6" Type="http://schemas.openxmlformats.org/officeDocument/2006/relationships/styles" Target="styles.xml" /><Relationship Id="rId11" Type="http://schemas.openxmlformats.org/officeDocument/2006/relationships/image" Target="media/image1.gif" /><Relationship Id="rId5" Type="http://schemas.openxmlformats.org/officeDocument/2006/relationships/numbering" Target="numbering.xml" /><Relationship Id="rId15" Type="http://schemas.openxmlformats.org/officeDocument/2006/relationships/header" Target="header2.xml" /><Relationship Id="rId10" Type="http://schemas.openxmlformats.org/officeDocument/2006/relationships/endnotes" Target="endnotes.xml" /><Relationship Id="rId19" Type="http://schemas.openxmlformats.org/officeDocument/2006/relationships/theme" Target="theme/theme1.xml" /><Relationship Id="rId4" Type="http://schemas.openxmlformats.org/officeDocument/2006/relationships/customXml" Target="../customXml/item4.xml" /><Relationship Id="rId9" Type="http://schemas.openxmlformats.org/officeDocument/2006/relationships/footnotes" Target="footnotes.xml" /><Relationship Id="rId14" Type="http://schemas.openxmlformats.org/officeDocument/2006/relationships/footer" Target="footer1.xm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 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 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B9BD934206A7847B89B260D3DEC4CB6" ma:contentTypeVersion="6" ma:contentTypeDescription="Create a new document." ma:contentTypeScope="" ma:versionID="7cb3ec2272470fbf5dd32c420f16f37b">
  <xsd:schema xmlns:xsd="http://www.w3.org/2001/XMLSchema" xmlns:xs="http://www.w3.org/2001/XMLSchema" xmlns:p="http://schemas.microsoft.com/office/2006/metadata/properties" xmlns:ns2="917d9ea5-896d-434e-b461-01fb3bc1c1c4" xmlns:ns3="c9c4d69f-6fb6-4bc9-a357-e9a80adcfaee" targetNamespace="http://schemas.microsoft.com/office/2006/metadata/properties" ma:root="true" ma:fieldsID="0ea77e5313eb20bc6995f9dc88988cdb" ns2:_="" ns3:_="">
    <xsd:import namespace="917d9ea5-896d-434e-b461-01fb3bc1c1c4"/>
    <xsd:import namespace="c9c4d69f-6fb6-4bc9-a357-e9a80adcfae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7d9ea5-896d-434e-b461-01fb3bc1c1c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c4d69f-6fb6-4bc9-a357-e9a80adcfae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c9c4d69f-6fb6-4bc9-a357-e9a80adcfaee">
      <UserInfo>
        <DisplayName>Sampritha G L</DisplayName>
        <AccountId>12</AccountId>
        <AccountType/>
      </UserInfo>
      <UserInfo>
        <DisplayName>Ashish Jaiprakash Mutha</DisplayName>
        <AccountId>76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67462088-3E11-4AA3-9077-24B39A3FCBE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17CD104-1F46-491A-9EA2-1241C3717034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917d9ea5-896d-434e-b461-01fb3bc1c1c4"/>
    <ds:schemaRef ds:uri="c9c4d69f-6fb6-4bc9-a357-e9a80adcfaee"/>
  </ds:schemaRefs>
</ds:datastoreItem>
</file>

<file path=customXml/itemProps3.xml><?xml version="1.0" encoding="utf-8"?>
<ds:datastoreItem xmlns:ds="http://schemas.openxmlformats.org/officeDocument/2006/customXml" ds:itemID="{8917B06D-541E-4111-984D-FF940D358DF9}">
  <ds:schemaRefs>
    <ds:schemaRef ds:uri="http://schemas.openxmlformats.org/officeDocument/2006/bibliography"/>
    <ds:schemaRef ds:uri="http://www.w3.org/2000/xmlns/"/>
  </ds:schemaRefs>
</ds:datastoreItem>
</file>

<file path=customXml/itemProps4.xml><?xml version="1.0" encoding="utf-8"?>
<ds:datastoreItem xmlns:ds="http://schemas.openxmlformats.org/officeDocument/2006/customXml" ds:itemID="{C9F9133D-10DC-4596-87E6-99C0931A4A34}">
  <ds:schemaRefs>
    <ds:schemaRef ds:uri="http://schemas.microsoft.com/office/2006/metadata/properties"/>
    <ds:schemaRef ds:uri="http://www.w3.org/2000/xmlns/"/>
    <ds:schemaRef ds:uri="c9c4d69f-6fb6-4bc9-a357-e9a80adcfae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1399</Words>
  <Characters>7977</Characters>
  <Application>Microsoft Office Word</Application>
  <DocSecurity>0</DocSecurity>
  <Lines>66</Lines>
  <Paragraphs>18</Paragraphs>
  <ScaleCrop>false</ScaleCrop>
  <Company>Hewlett-Packard</Company>
  <LinksUpToDate>false</LinksUpToDate>
  <CharactersWithSpaces>9358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Pradeep Kumar Naduvalath</dc:creator>
  <cp:lastModifiedBy>Kinnera Chaitanya Krishna Teja</cp:lastModifiedBy>
  <cp:revision>5</cp:revision>
  <cp:lastPrinted>2020-03-16T08:35:00Z</cp:lastPrinted>
  <dcterms:created xsi:type="dcterms:W3CDTF">2022-11-10T10:28:00Z</dcterms:created>
  <dcterms:modified xsi:type="dcterms:W3CDTF">2023-04-09T09:06:00Z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0x0101003B9BD934206A7847B89B260D3DEC4CB6</vt:lpwstr>
  </property>
</Properties>
</file>